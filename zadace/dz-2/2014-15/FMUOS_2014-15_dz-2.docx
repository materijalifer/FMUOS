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47" w:rsidRPr="008E6D1C" w:rsidRDefault="00D970DD">
      <w:pPr>
        <w:spacing w:before="69"/>
        <w:ind w:left="116"/>
        <w:rPr>
          <w:sz w:val="28"/>
          <w:szCs w:val="28"/>
          <w:lang w:val="hr-HR"/>
        </w:rPr>
      </w:pPr>
      <w:r w:rsidRPr="008E6D1C">
        <w:rPr>
          <w:b/>
          <w:spacing w:val="1"/>
          <w:sz w:val="28"/>
          <w:szCs w:val="28"/>
          <w:lang w:val="hr-HR"/>
        </w:rPr>
        <w:t>I</w:t>
      </w:r>
      <w:r w:rsidRPr="008E6D1C">
        <w:rPr>
          <w:b/>
          <w:spacing w:val="-1"/>
          <w:sz w:val="28"/>
          <w:szCs w:val="28"/>
          <w:lang w:val="hr-HR"/>
        </w:rPr>
        <w:t>M</w:t>
      </w:r>
      <w:r w:rsidRPr="008E6D1C">
        <w:rPr>
          <w:b/>
          <w:sz w:val="28"/>
          <w:szCs w:val="28"/>
          <w:lang w:val="hr-HR"/>
        </w:rPr>
        <w:t>E I</w:t>
      </w:r>
      <w:r w:rsidRPr="008E6D1C">
        <w:rPr>
          <w:b/>
          <w:spacing w:val="1"/>
          <w:sz w:val="28"/>
          <w:szCs w:val="28"/>
          <w:lang w:val="hr-HR"/>
        </w:rPr>
        <w:t xml:space="preserve"> </w:t>
      </w:r>
      <w:r w:rsidRPr="008E6D1C">
        <w:rPr>
          <w:b/>
          <w:spacing w:val="-1"/>
          <w:sz w:val="28"/>
          <w:szCs w:val="28"/>
          <w:lang w:val="hr-HR"/>
        </w:rPr>
        <w:t>PR</w:t>
      </w:r>
      <w:r w:rsidRPr="008E6D1C">
        <w:rPr>
          <w:b/>
          <w:sz w:val="28"/>
          <w:szCs w:val="28"/>
          <w:lang w:val="hr-HR"/>
        </w:rPr>
        <w:t>E</w:t>
      </w:r>
      <w:r w:rsidRPr="008E6D1C">
        <w:rPr>
          <w:b/>
          <w:spacing w:val="-5"/>
          <w:sz w:val="28"/>
          <w:szCs w:val="28"/>
          <w:lang w:val="hr-HR"/>
        </w:rPr>
        <w:t>Z</w:t>
      </w:r>
      <w:r w:rsidRPr="008E6D1C">
        <w:rPr>
          <w:b/>
          <w:spacing w:val="1"/>
          <w:sz w:val="28"/>
          <w:szCs w:val="28"/>
          <w:lang w:val="hr-HR"/>
        </w:rPr>
        <w:t>I</w:t>
      </w:r>
      <w:r w:rsidRPr="008E6D1C">
        <w:rPr>
          <w:b/>
          <w:spacing w:val="-1"/>
          <w:sz w:val="28"/>
          <w:szCs w:val="28"/>
          <w:lang w:val="hr-HR"/>
        </w:rPr>
        <w:t>M</w:t>
      </w:r>
      <w:r w:rsidRPr="008E6D1C">
        <w:rPr>
          <w:b/>
          <w:sz w:val="28"/>
          <w:szCs w:val="28"/>
          <w:lang w:val="hr-HR"/>
        </w:rPr>
        <w:t>E:</w:t>
      </w:r>
      <w:r w:rsidRPr="008E6D1C">
        <w:rPr>
          <w:b/>
          <w:sz w:val="28"/>
          <w:szCs w:val="28"/>
          <w:u w:val="single" w:color="000000"/>
          <w:lang w:val="hr-HR"/>
        </w:rPr>
        <w:t xml:space="preserve">                                                                  </w:t>
      </w:r>
      <w:r w:rsidRPr="008E6D1C">
        <w:rPr>
          <w:b/>
          <w:spacing w:val="4"/>
          <w:sz w:val="28"/>
          <w:szCs w:val="28"/>
          <w:lang w:val="hr-HR"/>
        </w:rPr>
        <w:t xml:space="preserve"> </w:t>
      </w:r>
      <w:r w:rsidRPr="008E6D1C">
        <w:rPr>
          <w:spacing w:val="-3"/>
          <w:sz w:val="28"/>
          <w:szCs w:val="28"/>
          <w:lang w:val="hr-HR"/>
        </w:rPr>
        <w:t>A</w:t>
      </w:r>
      <w:r w:rsidRPr="008E6D1C">
        <w:rPr>
          <w:spacing w:val="1"/>
          <w:sz w:val="28"/>
          <w:szCs w:val="28"/>
          <w:lang w:val="hr-HR"/>
        </w:rPr>
        <w:t>k</w:t>
      </w:r>
      <w:r w:rsidRPr="008E6D1C">
        <w:rPr>
          <w:sz w:val="28"/>
          <w:szCs w:val="28"/>
          <w:lang w:val="hr-HR"/>
        </w:rPr>
        <w:t>.</w:t>
      </w:r>
      <w:r w:rsidRPr="008E6D1C">
        <w:rPr>
          <w:spacing w:val="-1"/>
          <w:sz w:val="28"/>
          <w:szCs w:val="28"/>
          <w:lang w:val="hr-HR"/>
        </w:rPr>
        <w:t xml:space="preserve"> g</w:t>
      </w:r>
      <w:r w:rsidRPr="008E6D1C">
        <w:rPr>
          <w:spacing w:val="1"/>
          <w:sz w:val="28"/>
          <w:szCs w:val="28"/>
          <w:lang w:val="hr-HR"/>
        </w:rPr>
        <w:t>od</w:t>
      </w:r>
      <w:r w:rsidRPr="008E6D1C">
        <w:rPr>
          <w:sz w:val="28"/>
          <w:szCs w:val="28"/>
          <w:lang w:val="hr-HR"/>
        </w:rPr>
        <w:t>.</w:t>
      </w:r>
      <w:r w:rsidRPr="008E6D1C">
        <w:rPr>
          <w:spacing w:val="-3"/>
          <w:sz w:val="28"/>
          <w:szCs w:val="28"/>
          <w:lang w:val="hr-HR"/>
        </w:rPr>
        <w:t xml:space="preserve"> </w:t>
      </w:r>
      <w:r w:rsidRPr="008E6D1C">
        <w:rPr>
          <w:spacing w:val="1"/>
          <w:sz w:val="28"/>
          <w:szCs w:val="28"/>
          <w:lang w:val="hr-HR"/>
        </w:rPr>
        <w:t>2</w:t>
      </w:r>
      <w:r w:rsidRPr="008E6D1C">
        <w:rPr>
          <w:spacing w:val="-1"/>
          <w:sz w:val="28"/>
          <w:szCs w:val="28"/>
          <w:lang w:val="hr-HR"/>
        </w:rPr>
        <w:t>01</w:t>
      </w:r>
      <w:r w:rsidRPr="008E6D1C">
        <w:rPr>
          <w:spacing w:val="1"/>
          <w:sz w:val="28"/>
          <w:szCs w:val="28"/>
          <w:lang w:val="hr-HR"/>
        </w:rPr>
        <w:t>4</w:t>
      </w:r>
      <w:r w:rsidRPr="008E6D1C">
        <w:rPr>
          <w:spacing w:val="-1"/>
          <w:sz w:val="28"/>
          <w:szCs w:val="28"/>
          <w:lang w:val="hr-HR"/>
        </w:rPr>
        <w:t>/2</w:t>
      </w:r>
      <w:r w:rsidRPr="008E6D1C">
        <w:rPr>
          <w:spacing w:val="1"/>
          <w:sz w:val="28"/>
          <w:szCs w:val="28"/>
          <w:lang w:val="hr-HR"/>
        </w:rPr>
        <w:t>0</w:t>
      </w:r>
      <w:r w:rsidRPr="008E6D1C">
        <w:rPr>
          <w:spacing w:val="-1"/>
          <w:sz w:val="28"/>
          <w:szCs w:val="28"/>
          <w:lang w:val="hr-HR"/>
        </w:rPr>
        <w:t>1</w:t>
      </w:r>
      <w:r w:rsidRPr="008E6D1C">
        <w:rPr>
          <w:sz w:val="28"/>
          <w:szCs w:val="28"/>
          <w:lang w:val="hr-HR"/>
        </w:rPr>
        <w:t>5</w:t>
      </w:r>
    </w:p>
    <w:p w:rsidR="00E07847" w:rsidRPr="008E6D1C" w:rsidRDefault="00D970DD">
      <w:pPr>
        <w:tabs>
          <w:tab w:val="left" w:pos="4020"/>
        </w:tabs>
        <w:spacing w:before="7"/>
        <w:ind w:left="116"/>
        <w:rPr>
          <w:sz w:val="28"/>
          <w:szCs w:val="28"/>
          <w:lang w:val="hr-HR"/>
        </w:rPr>
      </w:pPr>
      <w:r w:rsidRPr="008E6D1C">
        <w:rPr>
          <w:b/>
          <w:spacing w:val="1"/>
          <w:sz w:val="28"/>
          <w:szCs w:val="28"/>
          <w:lang w:val="hr-HR"/>
        </w:rPr>
        <w:t>J</w:t>
      </w:r>
      <w:r w:rsidRPr="008E6D1C">
        <w:rPr>
          <w:b/>
          <w:spacing w:val="-1"/>
          <w:sz w:val="28"/>
          <w:szCs w:val="28"/>
          <w:lang w:val="hr-HR"/>
        </w:rPr>
        <w:t>M</w:t>
      </w:r>
      <w:r w:rsidRPr="008E6D1C">
        <w:rPr>
          <w:b/>
          <w:sz w:val="28"/>
          <w:szCs w:val="28"/>
          <w:lang w:val="hr-HR"/>
        </w:rPr>
        <w:t>B</w:t>
      </w:r>
      <w:r w:rsidRPr="008E6D1C">
        <w:rPr>
          <w:b/>
          <w:spacing w:val="-1"/>
          <w:sz w:val="28"/>
          <w:szCs w:val="28"/>
          <w:lang w:val="hr-HR"/>
        </w:rPr>
        <w:t>A</w:t>
      </w:r>
      <w:r w:rsidRPr="008E6D1C">
        <w:rPr>
          <w:b/>
          <w:sz w:val="28"/>
          <w:szCs w:val="28"/>
          <w:lang w:val="hr-HR"/>
        </w:rPr>
        <w:t>G</w:t>
      </w:r>
      <w:r w:rsidRPr="008E6D1C">
        <w:rPr>
          <w:b/>
          <w:spacing w:val="-2"/>
          <w:sz w:val="28"/>
          <w:szCs w:val="28"/>
          <w:lang w:val="hr-HR"/>
        </w:rPr>
        <w:t>:</w:t>
      </w:r>
      <w:r w:rsidRPr="008E6D1C">
        <w:rPr>
          <w:b/>
          <w:sz w:val="28"/>
          <w:szCs w:val="28"/>
          <w:u w:val="single" w:color="000000"/>
          <w:lang w:val="hr-HR"/>
        </w:rPr>
        <w:t xml:space="preserve"> </w:t>
      </w:r>
      <w:r w:rsidRPr="008E6D1C">
        <w:rPr>
          <w:b/>
          <w:sz w:val="28"/>
          <w:szCs w:val="28"/>
          <w:u w:val="single" w:color="000000"/>
          <w:lang w:val="hr-HR"/>
        </w:rPr>
        <w:tab/>
      </w:r>
    </w:p>
    <w:p w:rsidR="00E07847" w:rsidRPr="008E6D1C" w:rsidRDefault="00E07847">
      <w:pPr>
        <w:spacing w:before="17" w:line="280" w:lineRule="exact"/>
        <w:rPr>
          <w:sz w:val="28"/>
          <w:szCs w:val="28"/>
          <w:lang w:val="hr-HR"/>
        </w:rPr>
      </w:pPr>
    </w:p>
    <w:p w:rsidR="00E07847" w:rsidRPr="008E6D1C" w:rsidRDefault="00D970DD">
      <w:pPr>
        <w:spacing w:before="24"/>
        <w:ind w:left="656"/>
        <w:rPr>
          <w:sz w:val="28"/>
          <w:szCs w:val="28"/>
          <w:lang w:val="hr-HR"/>
        </w:rPr>
      </w:pPr>
      <w:r w:rsidRPr="008E6D1C">
        <w:rPr>
          <w:b/>
          <w:spacing w:val="1"/>
          <w:sz w:val="28"/>
          <w:szCs w:val="28"/>
          <w:lang w:val="hr-HR"/>
        </w:rPr>
        <w:t>2</w:t>
      </w:r>
      <w:r w:rsidRPr="008E6D1C">
        <w:rPr>
          <w:b/>
          <w:sz w:val="28"/>
          <w:szCs w:val="28"/>
          <w:lang w:val="hr-HR"/>
        </w:rPr>
        <w:t>.</w:t>
      </w:r>
      <w:r w:rsidRPr="008E6D1C">
        <w:rPr>
          <w:b/>
          <w:spacing w:val="-1"/>
          <w:sz w:val="28"/>
          <w:szCs w:val="28"/>
          <w:lang w:val="hr-HR"/>
        </w:rPr>
        <w:t xml:space="preserve"> </w:t>
      </w:r>
      <w:r w:rsidRPr="008E6D1C">
        <w:rPr>
          <w:b/>
          <w:sz w:val="28"/>
          <w:szCs w:val="28"/>
          <w:lang w:val="hr-HR"/>
        </w:rPr>
        <w:t>d</w:t>
      </w:r>
      <w:r w:rsidRPr="008E6D1C">
        <w:rPr>
          <w:b/>
          <w:spacing w:val="1"/>
          <w:sz w:val="28"/>
          <w:szCs w:val="28"/>
          <w:lang w:val="hr-HR"/>
        </w:rPr>
        <w:t>o</w:t>
      </w:r>
      <w:r w:rsidRPr="008E6D1C">
        <w:rPr>
          <w:b/>
          <w:spacing w:val="-3"/>
          <w:sz w:val="28"/>
          <w:szCs w:val="28"/>
          <w:lang w:val="hr-HR"/>
        </w:rPr>
        <w:t>m</w:t>
      </w:r>
      <w:r w:rsidRPr="008E6D1C">
        <w:rPr>
          <w:b/>
          <w:spacing w:val="1"/>
          <w:sz w:val="28"/>
          <w:szCs w:val="28"/>
          <w:lang w:val="hr-HR"/>
        </w:rPr>
        <w:t>a</w:t>
      </w:r>
      <w:r w:rsidRPr="008E6D1C">
        <w:rPr>
          <w:b/>
          <w:sz w:val="28"/>
          <w:szCs w:val="28"/>
          <w:lang w:val="hr-HR"/>
        </w:rPr>
        <w:t>ća</w:t>
      </w:r>
      <w:r w:rsidRPr="008E6D1C">
        <w:rPr>
          <w:b/>
          <w:spacing w:val="1"/>
          <w:sz w:val="28"/>
          <w:szCs w:val="28"/>
          <w:lang w:val="hr-HR"/>
        </w:rPr>
        <w:t xml:space="preserve"> </w:t>
      </w:r>
      <w:r w:rsidRPr="008E6D1C">
        <w:rPr>
          <w:b/>
          <w:spacing w:val="-2"/>
          <w:sz w:val="28"/>
          <w:szCs w:val="28"/>
          <w:lang w:val="hr-HR"/>
        </w:rPr>
        <w:t>z</w:t>
      </w:r>
      <w:r w:rsidRPr="008E6D1C">
        <w:rPr>
          <w:b/>
          <w:spacing w:val="1"/>
          <w:sz w:val="28"/>
          <w:szCs w:val="28"/>
          <w:lang w:val="hr-HR"/>
        </w:rPr>
        <w:t>a</w:t>
      </w:r>
      <w:r w:rsidRPr="008E6D1C">
        <w:rPr>
          <w:b/>
          <w:spacing w:val="-2"/>
          <w:sz w:val="28"/>
          <w:szCs w:val="28"/>
          <w:lang w:val="hr-HR"/>
        </w:rPr>
        <w:t>d</w:t>
      </w:r>
      <w:r w:rsidRPr="008E6D1C">
        <w:rPr>
          <w:b/>
          <w:spacing w:val="1"/>
          <w:sz w:val="28"/>
          <w:szCs w:val="28"/>
          <w:lang w:val="hr-HR"/>
        </w:rPr>
        <w:t>a</w:t>
      </w:r>
      <w:r w:rsidRPr="008E6D1C">
        <w:rPr>
          <w:b/>
          <w:spacing w:val="-2"/>
          <w:sz w:val="28"/>
          <w:szCs w:val="28"/>
          <w:lang w:val="hr-HR"/>
        </w:rPr>
        <w:t>ć</w:t>
      </w:r>
      <w:r w:rsidRPr="008E6D1C">
        <w:rPr>
          <w:b/>
          <w:sz w:val="28"/>
          <w:szCs w:val="28"/>
          <w:lang w:val="hr-HR"/>
        </w:rPr>
        <w:t>a</w:t>
      </w:r>
      <w:r w:rsidRPr="008E6D1C">
        <w:rPr>
          <w:b/>
          <w:spacing w:val="1"/>
          <w:sz w:val="28"/>
          <w:szCs w:val="28"/>
          <w:lang w:val="hr-HR"/>
        </w:rPr>
        <w:t xml:space="preserve"> i</w:t>
      </w:r>
      <w:r w:rsidRPr="008E6D1C">
        <w:rPr>
          <w:b/>
          <w:sz w:val="28"/>
          <w:szCs w:val="28"/>
          <w:lang w:val="hr-HR"/>
        </w:rPr>
        <w:t>z</w:t>
      </w:r>
      <w:r w:rsidRPr="008E6D1C">
        <w:rPr>
          <w:b/>
          <w:spacing w:val="-3"/>
          <w:sz w:val="28"/>
          <w:szCs w:val="28"/>
          <w:lang w:val="hr-HR"/>
        </w:rPr>
        <w:t xml:space="preserve"> </w:t>
      </w:r>
      <w:r w:rsidRPr="008E6D1C">
        <w:rPr>
          <w:b/>
          <w:spacing w:val="-1"/>
          <w:sz w:val="28"/>
          <w:szCs w:val="28"/>
          <w:lang w:val="hr-HR"/>
        </w:rPr>
        <w:t>F</w:t>
      </w:r>
      <w:r w:rsidRPr="008E6D1C">
        <w:rPr>
          <w:b/>
          <w:spacing w:val="1"/>
          <w:sz w:val="28"/>
          <w:szCs w:val="28"/>
          <w:lang w:val="hr-HR"/>
        </w:rPr>
        <w:t>o</w:t>
      </w:r>
      <w:r w:rsidRPr="008E6D1C">
        <w:rPr>
          <w:b/>
          <w:sz w:val="28"/>
          <w:szCs w:val="28"/>
          <w:lang w:val="hr-HR"/>
        </w:rPr>
        <w:t>r</w:t>
      </w:r>
      <w:r w:rsidRPr="008E6D1C">
        <w:rPr>
          <w:b/>
          <w:spacing w:val="-3"/>
          <w:sz w:val="28"/>
          <w:szCs w:val="28"/>
          <w:lang w:val="hr-HR"/>
        </w:rPr>
        <w:t>m</w:t>
      </w:r>
      <w:r w:rsidRPr="008E6D1C">
        <w:rPr>
          <w:b/>
          <w:spacing w:val="1"/>
          <w:sz w:val="28"/>
          <w:szCs w:val="28"/>
          <w:lang w:val="hr-HR"/>
        </w:rPr>
        <w:t>al</w:t>
      </w:r>
      <w:r w:rsidRPr="008E6D1C">
        <w:rPr>
          <w:b/>
          <w:sz w:val="28"/>
          <w:szCs w:val="28"/>
          <w:lang w:val="hr-HR"/>
        </w:rPr>
        <w:t>n</w:t>
      </w:r>
      <w:r w:rsidRPr="008E6D1C">
        <w:rPr>
          <w:b/>
          <w:spacing w:val="1"/>
          <w:sz w:val="28"/>
          <w:szCs w:val="28"/>
          <w:lang w:val="hr-HR"/>
        </w:rPr>
        <w:t>i</w:t>
      </w:r>
      <w:r w:rsidRPr="008E6D1C">
        <w:rPr>
          <w:b/>
          <w:sz w:val="28"/>
          <w:szCs w:val="28"/>
          <w:lang w:val="hr-HR"/>
        </w:rPr>
        <w:t xml:space="preserve">h </w:t>
      </w:r>
      <w:r w:rsidRPr="008E6D1C">
        <w:rPr>
          <w:b/>
          <w:spacing w:val="-3"/>
          <w:sz w:val="28"/>
          <w:szCs w:val="28"/>
          <w:lang w:val="hr-HR"/>
        </w:rPr>
        <w:t>m</w:t>
      </w:r>
      <w:r w:rsidRPr="008E6D1C">
        <w:rPr>
          <w:b/>
          <w:sz w:val="28"/>
          <w:szCs w:val="28"/>
          <w:lang w:val="hr-HR"/>
        </w:rPr>
        <w:t>et</w:t>
      </w:r>
      <w:r w:rsidRPr="008E6D1C">
        <w:rPr>
          <w:b/>
          <w:spacing w:val="1"/>
          <w:sz w:val="28"/>
          <w:szCs w:val="28"/>
          <w:lang w:val="hr-HR"/>
        </w:rPr>
        <w:t>o</w:t>
      </w:r>
      <w:r w:rsidRPr="008E6D1C">
        <w:rPr>
          <w:b/>
          <w:spacing w:val="-2"/>
          <w:sz w:val="28"/>
          <w:szCs w:val="28"/>
          <w:lang w:val="hr-HR"/>
        </w:rPr>
        <w:t>d</w:t>
      </w:r>
      <w:r w:rsidRPr="008E6D1C">
        <w:rPr>
          <w:b/>
          <w:sz w:val="28"/>
          <w:szCs w:val="28"/>
          <w:lang w:val="hr-HR"/>
        </w:rPr>
        <w:t>a</w:t>
      </w:r>
      <w:r w:rsidRPr="008E6D1C">
        <w:rPr>
          <w:b/>
          <w:spacing w:val="-2"/>
          <w:sz w:val="28"/>
          <w:szCs w:val="28"/>
          <w:lang w:val="hr-HR"/>
        </w:rPr>
        <w:t xml:space="preserve"> </w:t>
      </w:r>
      <w:r w:rsidRPr="008E6D1C">
        <w:rPr>
          <w:b/>
          <w:sz w:val="28"/>
          <w:szCs w:val="28"/>
          <w:lang w:val="hr-HR"/>
        </w:rPr>
        <w:t xml:space="preserve">u </w:t>
      </w:r>
      <w:r w:rsidRPr="008E6D1C">
        <w:rPr>
          <w:b/>
          <w:spacing w:val="1"/>
          <w:sz w:val="28"/>
          <w:szCs w:val="28"/>
          <w:lang w:val="hr-HR"/>
        </w:rPr>
        <w:t>o</w:t>
      </w:r>
      <w:r w:rsidRPr="008E6D1C">
        <w:rPr>
          <w:b/>
          <w:sz w:val="28"/>
          <w:szCs w:val="28"/>
          <w:lang w:val="hr-HR"/>
        </w:rPr>
        <w:t>b</w:t>
      </w:r>
      <w:r w:rsidRPr="008E6D1C">
        <w:rPr>
          <w:b/>
          <w:spacing w:val="-1"/>
          <w:sz w:val="28"/>
          <w:szCs w:val="28"/>
          <w:lang w:val="hr-HR"/>
        </w:rPr>
        <w:t>l</w:t>
      </w:r>
      <w:r w:rsidRPr="008E6D1C">
        <w:rPr>
          <w:b/>
          <w:spacing w:val="1"/>
          <w:sz w:val="28"/>
          <w:szCs w:val="28"/>
          <w:lang w:val="hr-HR"/>
        </w:rPr>
        <w:t>i</w:t>
      </w:r>
      <w:r w:rsidRPr="008E6D1C">
        <w:rPr>
          <w:b/>
          <w:spacing w:val="-5"/>
          <w:sz w:val="28"/>
          <w:szCs w:val="28"/>
          <w:lang w:val="hr-HR"/>
        </w:rPr>
        <w:t>k</w:t>
      </w:r>
      <w:r w:rsidRPr="008E6D1C">
        <w:rPr>
          <w:b/>
          <w:spacing w:val="1"/>
          <w:sz w:val="28"/>
          <w:szCs w:val="28"/>
          <w:lang w:val="hr-HR"/>
        </w:rPr>
        <w:t>ova</w:t>
      </w:r>
      <w:r w:rsidRPr="008E6D1C">
        <w:rPr>
          <w:b/>
          <w:sz w:val="28"/>
          <w:szCs w:val="28"/>
          <w:lang w:val="hr-HR"/>
        </w:rPr>
        <w:t>nju</w:t>
      </w:r>
      <w:r w:rsidRPr="008E6D1C">
        <w:rPr>
          <w:b/>
          <w:spacing w:val="-3"/>
          <w:sz w:val="28"/>
          <w:szCs w:val="28"/>
          <w:lang w:val="hr-HR"/>
        </w:rPr>
        <w:t xml:space="preserve"> </w:t>
      </w:r>
      <w:r w:rsidRPr="008E6D1C">
        <w:rPr>
          <w:b/>
          <w:spacing w:val="1"/>
          <w:sz w:val="28"/>
          <w:szCs w:val="28"/>
          <w:lang w:val="hr-HR"/>
        </w:rPr>
        <w:t>s</w:t>
      </w:r>
      <w:r w:rsidRPr="008E6D1C">
        <w:rPr>
          <w:b/>
          <w:sz w:val="28"/>
          <w:szCs w:val="28"/>
          <w:lang w:val="hr-HR"/>
        </w:rPr>
        <w:t>u</w:t>
      </w:r>
      <w:r w:rsidRPr="008E6D1C">
        <w:rPr>
          <w:b/>
          <w:spacing w:val="-1"/>
          <w:sz w:val="28"/>
          <w:szCs w:val="28"/>
          <w:lang w:val="hr-HR"/>
        </w:rPr>
        <w:t>s</w:t>
      </w:r>
      <w:r w:rsidRPr="008E6D1C">
        <w:rPr>
          <w:b/>
          <w:sz w:val="28"/>
          <w:szCs w:val="28"/>
          <w:lang w:val="hr-HR"/>
        </w:rPr>
        <w:t>t</w:t>
      </w:r>
      <w:r w:rsidRPr="008E6D1C">
        <w:rPr>
          <w:b/>
          <w:spacing w:val="-1"/>
          <w:sz w:val="28"/>
          <w:szCs w:val="28"/>
          <w:lang w:val="hr-HR"/>
        </w:rPr>
        <w:t>a</w:t>
      </w:r>
      <w:r w:rsidRPr="008E6D1C">
        <w:rPr>
          <w:b/>
          <w:spacing w:val="1"/>
          <w:sz w:val="28"/>
          <w:szCs w:val="28"/>
          <w:lang w:val="hr-HR"/>
        </w:rPr>
        <w:t>v</w:t>
      </w:r>
      <w:r w:rsidRPr="008E6D1C">
        <w:rPr>
          <w:b/>
          <w:sz w:val="28"/>
          <w:szCs w:val="28"/>
          <w:lang w:val="hr-HR"/>
        </w:rPr>
        <w:t>a</w:t>
      </w:r>
    </w:p>
    <w:p w:rsidR="00E07847" w:rsidRPr="008E6D1C" w:rsidRDefault="00E07847">
      <w:pPr>
        <w:spacing w:before="7" w:line="180" w:lineRule="exact"/>
        <w:rPr>
          <w:sz w:val="19"/>
          <w:szCs w:val="19"/>
          <w:lang w:val="hr-HR"/>
        </w:rPr>
      </w:pPr>
    </w:p>
    <w:p w:rsidR="00E07847" w:rsidRPr="008E6D1C" w:rsidRDefault="00E07847">
      <w:pPr>
        <w:spacing w:line="200" w:lineRule="exact"/>
        <w:rPr>
          <w:lang w:val="hr-HR"/>
        </w:rPr>
      </w:pPr>
    </w:p>
    <w:p w:rsidR="00E07847" w:rsidRPr="008E6D1C" w:rsidRDefault="00E07847">
      <w:pPr>
        <w:spacing w:line="200" w:lineRule="exact"/>
        <w:rPr>
          <w:lang w:val="hr-HR"/>
        </w:rPr>
      </w:pPr>
    </w:p>
    <w:p w:rsidR="00E07847" w:rsidRPr="008E6D1C" w:rsidRDefault="00D970DD">
      <w:pPr>
        <w:ind w:left="4150" w:right="3526"/>
        <w:jc w:val="center"/>
        <w:rPr>
          <w:sz w:val="28"/>
          <w:szCs w:val="28"/>
          <w:lang w:val="hr-HR"/>
        </w:rPr>
      </w:pPr>
      <w:r w:rsidRPr="008E6D1C">
        <w:rPr>
          <w:b/>
          <w:spacing w:val="1"/>
          <w:sz w:val="28"/>
          <w:szCs w:val="28"/>
          <w:lang w:val="hr-HR"/>
        </w:rPr>
        <w:t>J</w:t>
      </w:r>
      <w:r w:rsidRPr="008E6D1C">
        <w:rPr>
          <w:b/>
          <w:spacing w:val="-1"/>
          <w:sz w:val="28"/>
          <w:szCs w:val="28"/>
          <w:lang w:val="hr-HR"/>
        </w:rPr>
        <w:t>av</w:t>
      </w:r>
      <w:r w:rsidRPr="008E6D1C">
        <w:rPr>
          <w:b/>
          <w:sz w:val="28"/>
          <w:szCs w:val="28"/>
          <w:lang w:val="hr-HR"/>
        </w:rPr>
        <w:t>a</w:t>
      </w:r>
      <w:r w:rsidRPr="008E6D1C">
        <w:rPr>
          <w:b/>
          <w:spacing w:val="1"/>
          <w:sz w:val="28"/>
          <w:szCs w:val="28"/>
          <w:lang w:val="hr-HR"/>
        </w:rPr>
        <w:t xml:space="preserve"> </w:t>
      </w:r>
      <w:r w:rsidRPr="008E6D1C">
        <w:rPr>
          <w:b/>
          <w:spacing w:val="-1"/>
          <w:sz w:val="28"/>
          <w:szCs w:val="28"/>
          <w:lang w:val="hr-HR"/>
        </w:rPr>
        <w:t>P</w:t>
      </w:r>
      <w:r w:rsidRPr="008E6D1C">
        <w:rPr>
          <w:b/>
          <w:spacing w:val="1"/>
          <w:sz w:val="28"/>
          <w:szCs w:val="28"/>
          <w:lang w:val="hr-HR"/>
        </w:rPr>
        <w:t>a</w:t>
      </w:r>
      <w:r w:rsidRPr="008E6D1C">
        <w:rPr>
          <w:b/>
          <w:sz w:val="28"/>
          <w:szCs w:val="28"/>
          <w:lang w:val="hr-HR"/>
        </w:rPr>
        <w:t>th</w:t>
      </w:r>
      <w:r w:rsidRPr="008E6D1C">
        <w:rPr>
          <w:b/>
          <w:spacing w:val="-1"/>
          <w:sz w:val="28"/>
          <w:szCs w:val="28"/>
          <w:lang w:val="hr-HR"/>
        </w:rPr>
        <w:t>Fi</w:t>
      </w:r>
      <w:r w:rsidRPr="008E6D1C">
        <w:rPr>
          <w:b/>
          <w:sz w:val="28"/>
          <w:szCs w:val="28"/>
          <w:lang w:val="hr-HR"/>
        </w:rPr>
        <w:t>nder</w:t>
      </w:r>
    </w:p>
    <w:p w:rsidR="00E07847" w:rsidRPr="008E6D1C" w:rsidRDefault="00E07847">
      <w:pPr>
        <w:spacing w:before="6" w:line="140" w:lineRule="exact"/>
        <w:rPr>
          <w:sz w:val="14"/>
          <w:szCs w:val="14"/>
          <w:lang w:val="hr-HR"/>
        </w:rPr>
      </w:pPr>
    </w:p>
    <w:p w:rsidR="00E07847" w:rsidRPr="008E6D1C" w:rsidRDefault="00E07847">
      <w:pPr>
        <w:spacing w:line="200" w:lineRule="exact"/>
        <w:rPr>
          <w:lang w:val="hr-HR"/>
        </w:rPr>
      </w:pPr>
    </w:p>
    <w:p w:rsidR="00E07847" w:rsidRPr="008E6D1C" w:rsidRDefault="00E07847">
      <w:pPr>
        <w:spacing w:line="200" w:lineRule="exact"/>
        <w:rPr>
          <w:lang w:val="hr-HR"/>
        </w:rPr>
      </w:pPr>
    </w:p>
    <w:p w:rsidR="00E07847" w:rsidRPr="008E6D1C" w:rsidRDefault="00D970DD">
      <w:pPr>
        <w:ind w:left="656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3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upu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z w:val="24"/>
          <w:szCs w:val="24"/>
          <w:lang w:val="hr-HR"/>
        </w:rPr>
        <w:t>i</w:t>
      </w:r>
    </w:p>
    <w:p w:rsidR="00E07847" w:rsidRPr="008E6D1C" w:rsidRDefault="00D970DD">
      <w:pPr>
        <w:ind w:left="656"/>
        <w:rPr>
          <w:sz w:val="24"/>
          <w:szCs w:val="24"/>
          <w:lang w:val="hr-HR"/>
        </w:rPr>
      </w:pP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_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nd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_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.pd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z w:val="24"/>
          <w:szCs w:val="24"/>
          <w:lang w:val="hr-HR"/>
        </w:rPr>
        <w:t>"</w:t>
      </w:r>
    </w:p>
    <w:p w:rsidR="00E07847" w:rsidRPr="008E6D1C" w:rsidRDefault="00E07847">
      <w:pPr>
        <w:spacing w:before="16" w:line="260" w:lineRule="exact"/>
        <w:rPr>
          <w:sz w:val="26"/>
          <w:szCs w:val="26"/>
          <w:lang w:val="hr-HR"/>
        </w:rPr>
      </w:pPr>
    </w:p>
    <w:p w:rsidR="00E07847" w:rsidRPr="008E6D1C" w:rsidRDefault="00D970DD">
      <w:pPr>
        <w:spacing w:line="242" w:lineRule="auto"/>
        <w:ind w:left="656" w:right="69"/>
        <w:rPr>
          <w:sz w:val="24"/>
          <w:szCs w:val="24"/>
          <w:lang w:val="hr-HR"/>
        </w:rPr>
      </w:pP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ha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1.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2.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ać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upo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f-c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pok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2.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uvo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ni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di 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đu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osnovnu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z w:val="24"/>
          <w:szCs w:val="24"/>
          <w:lang w:val="hr-HR"/>
        </w:rPr>
        <w:t>unk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nost</w:t>
      </w:r>
      <w:r w:rsidRPr="008E6D1C">
        <w:rPr>
          <w:spacing w:val="-10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jpf-core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3. 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 pok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vođ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jpf-aprop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1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ni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no,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4.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 do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svoj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1"/>
          <w:sz w:val="24"/>
          <w:szCs w:val="24"/>
          <w:lang w:val="hr-HR"/>
        </w:rPr>
        <w:t>če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a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jpf-core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jpf-aprop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l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nog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E07847">
      <w:pPr>
        <w:spacing w:before="1" w:line="140" w:lineRule="exact"/>
        <w:rPr>
          <w:sz w:val="14"/>
          <w:szCs w:val="14"/>
          <w:lang w:val="hr-HR"/>
        </w:rPr>
      </w:pPr>
    </w:p>
    <w:p w:rsidR="00E07847" w:rsidRPr="008E6D1C" w:rsidRDefault="00E07847">
      <w:pPr>
        <w:spacing w:line="200" w:lineRule="exact"/>
        <w:rPr>
          <w:lang w:val="hr-HR"/>
        </w:rPr>
      </w:pPr>
    </w:p>
    <w:p w:rsidR="00E07847" w:rsidRPr="008E6D1C" w:rsidRDefault="00E07847">
      <w:pPr>
        <w:spacing w:line="200" w:lineRule="exact"/>
        <w:rPr>
          <w:lang w:val="hr-HR"/>
        </w:rPr>
      </w:pPr>
    </w:p>
    <w:p w:rsidR="00E07847" w:rsidRPr="008E6D1C" w:rsidRDefault="00D970DD">
      <w:pPr>
        <w:ind w:left="65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</w:t>
      </w:r>
      <w:r w:rsidRPr="008E6D1C">
        <w:rPr>
          <w:b/>
          <w:spacing w:val="-2"/>
          <w:sz w:val="24"/>
          <w:szCs w:val="24"/>
          <w:lang w:val="hr-HR"/>
        </w:rPr>
        <w:t xml:space="preserve"> </w:t>
      </w:r>
      <w:r w:rsidRPr="008E6D1C">
        <w:rPr>
          <w:b/>
          <w:spacing w:val="1"/>
          <w:sz w:val="24"/>
          <w:szCs w:val="24"/>
          <w:lang w:val="hr-HR"/>
        </w:rPr>
        <w:t>di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-3"/>
          <w:sz w:val="24"/>
          <w:szCs w:val="24"/>
          <w:lang w:val="hr-HR"/>
        </w:rPr>
        <w:t xml:space="preserve"> </w:t>
      </w:r>
      <w:r w:rsidRPr="008E6D1C">
        <w:rPr>
          <w:b/>
          <w:sz w:val="24"/>
          <w:szCs w:val="24"/>
          <w:lang w:val="hr-HR"/>
        </w:rPr>
        <w:t>-</w:t>
      </w:r>
      <w:r w:rsidRPr="008E6D1C">
        <w:rPr>
          <w:b/>
          <w:spacing w:val="-2"/>
          <w:sz w:val="24"/>
          <w:szCs w:val="24"/>
          <w:lang w:val="hr-HR"/>
        </w:rPr>
        <w:t xml:space="preserve"> </w:t>
      </w:r>
      <w:r w:rsidRPr="008E6D1C">
        <w:rPr>
          <w:b/>
          <w:spacing w:val="-3"/>
          <w:sz w:val="24"/>
          <w:szCs w:val="24"/>
          <w:lang w:val="hr-HR"/>
        </w:rPr>
        <w:t>P</w:t>
      </w:r>
      <w:r w:rsidRPr="008E6D1C">
        <w:rPr>
          <w:b/>
          <w:spacing w:val="-1"/>
          <w:sz w:val="24"/>
          <w:szCs w:val="24"/>
          <w:lang w:val="hr-HR"/>
        </w:rPr>
        <w:t>r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2"/>
          <w:sz w:val="24"/>
          <w:szCs w:val="24"/>
          <w:lang w:val="hr-HR"/>
        </w:rPr>
        <w:t>v</w:t>
      </w:r>
      <w:r w:rsidRPr="008E6D1C">
        <w:rPr>
          <w:b/>
          <w:spacing w:val="-1"/>
          <w:sz w:val="24"/>
          <w:szCs w:val="24"/>
          <w:lang w:val="hr-HR"/>
        </w:rPr>
        <w:t>jer</w:t>
      </w:r>
      <w:r w:rsidRPr="008E6D1C">
        <w:rPr>
          <w:b/>
          <w:sz w:val="24"/>
          <w:szCs w:val="24"/>
          <w:lang w:val="hr-HR"/>
        </w:rPr>
        <w:t>a</w:t>
      </w:r>
      <w:r w:rsidRPr="008E6D1C">
        <w:rPr>
          <w:b/>
          <w:spacing w:val="-2"/>
          <w:sz w:val="24"/>
          <w:szCs w:val="24"/>
          <w:lang w:val="hr-HR"/>
        </w:rPr>
        <w:t xml:space="preserve"> </w:t>
      </w:r>
      <w:r w:rsidRPr="008E6D1C">
        <w:rPr>
          <w:b/>
          <w:spacing w:val="-1"/>
          <w:sz w:val="24"/>
          <w:szCs w:val="24"/>
          <w:lang w:val="hr-HR"/>
        </w:rPr>
        <w:t>m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1"/>
          <w:sz w:val="24"/>
          <w:szCs w:val="24"/>
          <w:lang w:val="hr-HR"/>
        </w:rPr>
        <w:t>d</w:t>
      </w:r>
      <w:r w:rsidRPr="008E6D1C">
        <w:rPr>
          <w:b/>
          <w:spacing w:val="-1"/>
          <w:sz w:val="24"/>
          <w:szCs w:val="24"/>
          <w:lang w:val="hr-HR"/>
        </w:rPr>
        <w:t>e</w:t>
      </w:r>
      <w:r w:rsidRPr="008E6D1C">
        <w:rPr>
          <w:b/>
          <w:spacing w:val="1"/>
          <w:sz w:val="24"/>
          <w:szCs w:val="24"/>
          <w:lang w:val="hr-HR"/>
        </w:rPr>
        <w:t>l</w:t>
      </w:r>
      <w:r w:rsidRPr="008E6D1C">
        <w:rPr>
          <w:b/>
          <w:sz w:val="24"/>
          <w:szCs w:val="24"/>
          <w:lang w:val="hr-HR"/>
        </w:rPr>
        <w:t>a</w:t>
      </w:r>
      <w:r w:rsidRPr="008E6D1C">
        <w:rPr>
          <w:b/>
          <w:spacing w:val="-6"/>
          <w:sz w:val="24"/>
          <w:szCs w:val="24"/>
          <w:lang w:val="hr-HR"/>
        </w:rPr>
        <w:t xml:space="preserve"> </w:t>
      </w:r>
      <w:r w:rsidRPr="008E6D1C">
        <w:rPr>
          <w:b/>
          <w:spacing w:val="-1"/>
          <w:sz w:val="24"/>
          <w:szCs w:val="24"/>
          <w:lang w:val="hr-HR"/>
        </w:rPr>
        <w:t>z</w:t>
      </w:r>
      <w:r w:rsidRPr="008E6D1C">
        <w:rPr>
          <w:b/>
          <w:sz w:val="24"/>
          <w:szCs w:val="24"/>
          <w:lang w:val="hr-HR"/>
        </w:rPr>
        <w:t>a</w:t>
      </w:r>
      <w:r w:rsidRPr="008E6D1C">
        <w:rPr>
          <w:b/>
          <w:spacing w:val="-1"/>
          <w:sz w:val="24"/>
          <w:szCs w:val="24"/>
          <w:lang w:val="hr-HR"/>
        </w:rPr>
        <w:t xml:space="preserve"> je</w:t>
      </w:r>
      <w:r w:rsidRPr="008E6D1C">
        <w:rPr>
          <w:b/>
          <w:spacing w:val="1"/>
          <w:sz w:val="24"/>
          <w:szCs w:val="24"/>
          <w:lang w:val="hr-HR"/>
        </w:rPr>
        <w:t>dn</w:t>
      </w:r>
      <w:r w:rsidRPr="008E6D1C">
        <w:rPr>
          <w:b/>
          <w:sz w:val="24"/>
          <w:szCs w:val="24"/>
          <w:lang w:val="hr-HR"/>
        </w:rPr>
        <w:t>os</w:t>
      </w:r>
      <w:r w:rsidRPr="008E6D1C">
        <w:rPr>
          <w:b/>
          <w:spacing w:val="-1"/>
          <w:sz w:val="24"/>
          <w:szCs w:val="24"/>
          <w:lang w:val="hr-HR"/>
        </w:rPr>
        <w:t>t</w:t>
      </w:r>
      <w:r w:rsidRPr="008E6D1C">
        <w:rPr>
          <w:b/>
          <w:sz w:val="24"/>
          <w:szCs w:val="24"/>
          <w:lang w:val="hr-HR"/>
        </w:rPr>
        <w:t>av</w:t>
      </w:r>
      <w:r w:rsidRPr="008E6D1C">
        <w:rPr>
          <w:b/>
          <w:spacing w:val="1"/>
          <w:sz w:val="24"/>
          <w:szCs w:val="24"/>
          <w:lang w:val="hr-HR"/>
        </w:rPr>
        <w:t>n</w:t>
      </w:r>
      <w:r w:rsidRPr="008E6D1C">
        <w:rPr>
          <w:b/>
          <w:sz w:val="24"/>
          <w:szCs w:val="24"/>
          <w:lang w:val="hr-HR"/>
        </w:rPr>
        <w:t>e</w:t>
      </w:r>
      <w:r w:rsidRPr="008E6D1C">
        <w:rPr>
          <w:b/>
          <w:spacing w:val="-11"/>
          <w:sz w:val="24"/>
          <w:szCs w:val="24"/>
          <w:lang w:val="hr-HR"/>
        </w:rPr>
        <w:t xml:space="preserve"> </w:t>
      </w:r>
      <w:r w:rsidRPr="008E6D1C">
        <w:rPr>
          <w:b/>
          <w:spacing w:val="1"/>
          <w:sz w:val="24"/>
          <w:szCs w:val="24"/>
          <w:lang w:val="hr-HR"/>
        </w:rPr>
        <w:t>p</w:t>
      </w:r>
      <w:r w:rsidRPr="008E6D1C">
        <w:rPr>
          <w:b/>
          <w:spacing w:val="-1"/>
          <w:sz w:val="24"/>
          <w:szCs w:val="24"/>
          <w:lang w:val="hr-HR"/>
        </w:rPr>
        <w:t>r</w:t>
      </w:r>
      <w:r w:rsidRPr="008E6D1C">
        <w:rPr>
          <w:b/>
          <w:spacing w:val="3"/>
          <w:sz w:val="24"/>
          <w:szCs w:val="24"/>
          <w:lang w:val="hr-HR"/>
        </w:rPr>
        <w:t>i</w:t>
      </w:r>
      <w:r w:rsidRPr="008E6D1C">
        <w:rPr>
          <w:b/>
          <w:spacing w:val="-3"/>
          <w:sz w:val="24"/>
          <w:szCs w:val="24"/>
          <w:lang w:val="hr-HR"/>
        </w:rPr>
        <w:t>m</w:t>
      </w:r>
      <w:r w:rsidRPr="008E6D1C">
        <w:rPr>
          <w:b/>
          <w:spacing w:val="-1"/>
          <w:sz w:val="24"/>
          <w:szCs w:val="24"/>
          <w:lang w:val="hr-HR"/>
        </w:rPr>
        <w:t>j</w:t>
      </w:r>
      <w:r w:rsidRPr="008E6D1C">
        <w:rPr>
          <w:b/>
          <w:spacing w:val="2"/>
          <w:sz w:val="24"/>
          <w:szCs w:val="24"/>
          <w:lang w:val="hr-HR"/>
        </w:rPr>
        <w:t>e</w:t>
      </w:r>
      <w:r w:rsidRPr="008E6D1C">
        <w:rPr>
          <w:b/>
          <w:spacing w:val="-1"/>
          <w:sz w:val="24"/>
          <w:szCs w:val="24"/>
          <w:lang w:val="hr-HR"/>
        </w:rPr>
        <w:t>r</w:t>
      </w:r>
      <w:r w:rsidRPr="008E6D1C">
        <w:rPr>
          <w:b/>
          <w:sz w:val="24"/>
          <w:szCs w:val="24"/>
          <w:lang w:val="hr-HR"/>
        </w:rPr>
        <w:t>e</w:t>
      </w:r>
      <w:r w:rsidRPr="008E6D1C">
        <w:rPr>
          <w:b/>
          <w:spacing w:val="-5"/>
          <w:sz w:val="24"/>
          <w:szCs w:val="24"/>
          <w:lang w:val="hr-HR"/>
        </w:rPr>
        <w:t xml:space="preserve"> </w:t>
      </w:r>
      <w:r w:rsidRPr="008E6D1C">
        <w:rPr>
          <w:b/>
          <w:sz w:val="24"/>
          <w:szCs w:val="24"/>
          <w:lang w:val="hr-HR"/>
        </w:rPr>
        <w:t xml:space="preserve">u </w:t>
      </w:r>
      <w:r w:rsidRPr="008E6D1C">
        <w:rPr>
          <w:b/>
          <w:spacing w:val="1"/>
          <w:sz w:val="24"/>
          <w:szCs w:val="24"/>
          <w:lang w:val="hr-HR"/>
        </w:rPr>
        <w:t>p</w:t>
      </w:r>
      <w:r w:rsidRPr="008E6D1C">
        <w:rPr>
          <w:b/>
          <w:spacing w:val="-1"/>
          <w:sz w:val="24"/>
          <w:szCs w:val="24"/>
          <w:lang w:val="hr-HR"/>
        </w:rPr>
        <w:t>r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-1"/>
          <w:sz w:val="24"/>
          <w:szCs w:val="24"/>
          <w:lang w:val="hr-HR"/>
        </w:rPr>
        <w:t>je</w:t>
      </w:r>
      <w:r w:rsidRPr="008E6D1C">
        <w:rPr>
          <w:b/>
          <w:spacing w:val="1"/>
          <w:sz w:val="24"/>
          <w:szCs w:val="24"/>
          <w:lang w:val="hr-HR"/>
        </w:rPr>
        <w:t>k</w:t>
      </w:r>
      <w:r w:rsidRPr="008E6D1C">
        <w:rPr>
          <w:b/>
          <w:spacing w:val="-1"/>
          <w:sz w:val="24"/>
          <w:szCs w:val="24"/>
          <w:lang w:val="hr-HR"/>
        </w:rPr>
        <w:t>t</w:t>
      </w:r>
      <w:r w:rsidRPr="008E6D1C">
        <w:rPr>
          <w:b/>
          <w:sz w:val="24"/>
          <w:szCs w:val="24"/>
          <w:lang w:val="hr-HR"/>
        </w:rPr>
        <w:t>u</w:t>
      </w:r>
      <w:r w:rsidRPr="008E6D1C">
        <w:rPr>
          <w:b/>
          <w:spacing w:val="-6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b/>
          <w:sz w:val="24"/>
          <w:szCs w:val="24"/>
          <w:lang w:val="hr-HR"/>
        </w:rPr>
        <w:t>jpf-co</w:t>
      </w:r>
      <w:r w:rsidRPr="008E6D1C">
        <w:rPr>
          <w:rFonts w:ascii="Courier New" w:eastAsia="Courier New" w:hAnsi="Courier New" w:cs="Courier New"/>
          <w:b/>
          <w:spacing w:val="2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b/>
          <w:sz w:val="24"/>
          <w:szCs w:val="24"/>
          <w:lang w:val="hr-HR"/>
        </w:rPr>
        <w:t>e</w:t>
      </w:r>
    </w:p>
    <w:p w:rsidR="00E07847" w:rsidRPr="008E6D1C" w:rsidRDefault="00E07847">
      <w:pPr>
        <w:spacing w:before="7" w:line="280" w:lineRule="exact"/>
        <w:rPr>
          <w:sz w:val="28"/>
          <w:szCs w:val="28"/>
          <w:lang w:val="hr-HR"/>
        </w:rPr>
      </w:pPr>
    </w:p>
    <w:p w:rsidR="00E07847" w:rsidRPr="008E6D1C" w:rsidRDefault="00D970DD">
      <w:pPr>
        <w:spacing w:line="237" w:lineRule="auto"/>
        <w:ind w:left="656" w:right="160"/>
        <w:rPr>
          <w:sz w:val="24"/>
          <w:szCs w:val="24"/>
          <w:lang w:val="hr-HR"/>
        </w:rPr>
      </w:pP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jpf-core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 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src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/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examples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ug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no,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 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ara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*.jpf</w:t>
      </w:r>
      <w:r w:rsidRPr="008E6D1C">
        <w:rPr>
          <w:rFonts w:ascii="Courier New" w:eastAsia="Courier New" w:hAnsi="Courier New" w:cs="Courier New"/>
          <w:spacing w:val="-8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op</w:t>
      </w:r>
      <w:r w:rsidRPr="008E6D1C">
        <w:rPr>
          <w:spacing w:val="2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4"/>
          <w:sz w:val="24"/>
          <w:szCs w:val="24"/>
          <w:lang w:val="hr-HR"/>
        </w:rPr>
        <w:t>f</w:t>
      </w:r>
      <w:r w:rsidRPr="008E6D1C">
        <w:rPr>
          <w:spacing w:val="-5"/>
          <w:sz w:val="24"/>
          <w:szCs w:val="24"/>
          <w:lang w:val="hr-HR"/>
        </w:rPr>
        <w:t>y</w:t>
      </w:r>
      <w:r w:rsidRPr="008E6D1C">
        <w:rPr>
          <w:sz w:val="24"/>
          <w:szCs w:val="24"/>
          <w:lang w:val="hr-HR"/>
        </w:rPr>
        <w:t>..</w:t>
      </w:r>
      <w:r w:rsidRPr="008E6D1C">
        <w:rPr>
          <w:spacing w:val="2"/>
          <w:sz w:val="24"/>
          <w:szCs w:val="24"/>
          <w:lang w:val="hr-HR"/>
        </w:rPr>
        <w:t>.</w:t>
      </w:r>
      <w:r w:rsidRPr="008E6D1C">
        <w:rPr>
          <w:sz w:val="24"/>
          <w:szCs w:val="24"/>
          <w:lang w:val="hr-HR"/>
        </w:rPr>
        <w:t>" A</w:t>
      </w:r>
      <w:r w:rsidRPr="008E6D1C">
        <w:rPr>
          <w:spacing w:val="1"/>
          <w:sz w:val="24"/>
          <w:szCs w:val="24"/>
          <w:lang w:val="hr-HR"/>
        </w:rPr>
        <w:t>lt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vno,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i/>
          <w:sz w:val="24"/>
          <w:szCs w:val="24"/>
          <w:lang w:val="hr-HR"/>
        </w:rPr>
        <w:t>p</w:t>
      </w:r>
      <w:r w:rsidRPr="008E6D1C">
        <w:rPr>
          <w:i/>
          <w:spacing w:val="1"/>
          <w:sz w:val="24"/>
          <w:szCs w:val="24"/>
          <w:lang w:val="hr-HR"/>
        </w:rPr>
        <w:t>l</w:t>
      </w:r>
      <w:r w:rsidRPr="008E6D1C">
        <w:rPr>
          <w:i/>
          <w:sz w:val="24"/>
          <w:szCs w:val="24"/>
          <w:lang w:val="hr-HR"/>
        </w:rPr>
        <w:t>ug</w:t>
      </w:r>
      <w:r w:rsidRPr="008E6D1C">
        <w:rPr>
          <w:i/>
          <w:spacing w:val="1"/>
          <w:sz w:val="24"/>
          <w:szCs w:val="24"/>
          <w:lang w:val="hr-HR"/>
        </w:rPr>
        <w:t>i</w:t>
      </w:r>
      <w:r w:rsidRPr="008E6D1C">
        <w:rPr>
          <w:i/>
          <w:sz w:val="24"/>
          <w:szCs w:val="24"/>
          <w:lang w:val="hr-HR"/>
        </w:rPr>
        <w:t>n</w:t>
      </w:r>
      <w:r w:rsidRPr="008E6D1C">
        <w:rPr>
          <w:i/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f</w:t>
      </w:r>
      <w:r w:rsidRPr="008E6D1C">
        <w:rPr>
          <w:spacing w:val="-5"/>
          <w:sz w:val="24"/>
          <w:szCs w:val="24"/>
          <w:lang w:val="hr-HR"/>
        </w:rPr>
        <w:t>y</w:t>
      </w:r>
      <w:r w:rsidRPr="008E6D1C">
        <w:rPr>
          <w:sz w:val="24"/>
          <w:szCs w:val="24"/>
          <w:lang w:val="hr-HR"/>
        </w:rPr>
        <w:t>..</w:t>
      </w:r>
      <w:r w:rsidRPr="008E6D1C">
        <w:rPr>
          <w:spacing w:val="2"/>
          <w:sz w:val="24"/>
          <w:szCs w:val="24"/>
          <w:lang w:val="hr-HR"/>
        </w:rPr>
        <w:t>.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10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di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upu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e)</w:t>
      </w:r>
      <w:r w:rsidRPr="008E6D1C">
        <w:rPr>
          <w:sz w:val="24"/>
          <w:szCs w:val="24"/>
          <w:lang w:val="hr-HR"/>
        </w:rPr>
        <w:t xml:space="preserve">,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unos</w:t>
      </w:r>
      <w:r w:rsidRPr="008E6D1C">
        <w:rPr>
          <w:spacing w:val="-1"/>
          <w:sz w:val="24"/>
          <w:szCs w:val="24"/>
          <w:lang w:val="hr-HR"/>
        </w:rPr>
        <w:t>eć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puni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put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ndnoj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kv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 ob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:</w:t>
      </w:r>
    </w:p>
    <w:p w:rsidR="00E07847" w:rsidRPr="008E6D1C" w:rsidRDefault="00E07847">
      <w:pPr>
        <w:spacing w:before="20" w:line="220" w:lineRule="exact"/>
        <w:rPr>
          <w:sz w:val="22"/>
          <w:szCs w:val="22"/>
          <w:lang w:val="hr-HR"/>
        </w:rPr>
      </w:pPr>
    </w:p>
    <w:p w:rsidR="00E07847" w:rsidRPr="008E6D1C" w:rsidRDefault="00D970DD">
      <w:pPr>
        <w:ind w:left="656"/>
        <w:rPr>
          <w:rFonts w:ascii="Consolas" w:eastAsia="Consolas" w:hAnsi="Consolas" w:cs="Consolas"/>
          <w:lang w:val="hr-HR"/>
        </w:rPr>
      </w:pPr>
      <w:r w:rsidRPr="008E6D1C">
        <w:rPr>
          <w:rFonts w:ascii="Consolas" w:eastAsia="Consolas" w:hAnsi="Consolas" w:cs="Consolas"/>
          <w:spacing w:val="1"/>
          <w:lang w:val="hr-HR"/>
        </w:rPr>
        <w:t>jav</w:t>
      </w:r>
      <w:r w:rsidRPr="008E6D1C">
        <w:rPr>
          <w:rFonts w:ascii="Consolas" w:eastAsia="Consolas" w:hAnsi="Consolas" w:cs="Consolas"/>
          <w:lang w:val="hr-HR"/>
        </w:rPr>
        <w:t>a</w:t>
      </w:r>
      <w:r w:rsidRPr="008E6D1C">
        <w:rPr>
          <w:rFonts w:ascii="Consolas" w:eastAsia="Consolas" w:hAnsi="Consolas" w:cs="Consolas"/>
          <w:spacing w:val="-2"/>
          <w:lang w:val="hr-HR"/>
        </w:rPr>
        <w:t xml:space="preserve"> </w:t>
      </w:r>
      <w:r w:rsidRPr="008E6D1C">
        <w:rPr>
          <w:rFonts w:ascii="Consolas" w:eastAsia="Consolas" w:hAnsi="Consolas" w:cs="Consolas"/>
          <w:spacing w:val="1"/>
          <w:lang w:val="hr-HR"/>
        </w:rPr>
        <w:t>-j</w:t>
      </w:r>
      <w:r w:rsidRPr="008E6D1C">
        <w:rPr>
          <w:rFonts w:ascii="Consolas" w:eastAsia="Consolas" w:hAnsi="Consolas" w:cs="Consolas"/>
          <w:spacing w:val="-1"/>
          <w:lang w:val="hr-HR"/>
        </w:rPr>
        <w:t>a</w:t>
      </w:r>
      <w:r w:rsidRPr="008E6D1C">
        <w:rPr>
          <w:rFonts w:ascii="Consolas" w:eastAsia="Consolas" w:hAnsi="Consolas" w:cs="Consolas"/>
          <w:lang w:val="hr-HR"/>
        </w:rPr>
        <w:t>r</w:t>
      </w:r>
      <w:r w:rsidRPr="008E6D1C">
        <w:rPr>
          <w:rFonts w:ascii="Consolas" w:eastAsia="Consolas" w:hAnsi="Consolas" w:cs="Consolas"/>
          <w:spacing w:val="-2"/>
          <w:lang w:val="hr-HR"/>
        </w:rPr>
        <w:t xml:space="preserve"> </w:t>
      </w:r>
      <w:r w:rsidRPr="008E6D1C">
        <w:rPr>
          <w:rFonts w:ascii="Consolas" w:eastAsia="Consolas" w:hAnsi="Consolas" w:cs="Consolas"/>
          <w:spacing w:val="1"/>
          <w:lang w:val="hr-HR"/>
        </w:rPr>
        <w:t>C:</w:t>
      </w:r>
      <w:r w:rsidRPr="008E6D1C">
        <w:rPr>
          <w:rFonts w:ascii="Consolas" w:eastAsia="Consolas" w:hAnsi="Consolas" w:cs="Consolas"/>
          <w:spacing w:val="-1"/>
          <w:lang w:val="hr-HR"/>
        </w:rPr>
        <w:t>\</w:t>
      </w:r>
      <w:r w:rsidRPr="008E6D1C">
        <w:rPr>
          <w:rFonts w:ascii="Consolas" w:eastAsia="Consolas" w:hAnsi="Consolas" w:cs="Consolas"/>
          <w:spacing w:val="1"/>
          <w:lang w:val="hr-HR"/>
        </w:rPr>
        <w:t>Users</w:t>
      </w:r>
      <w:r w:rsidRPr="008E6D1C">
        <w:rPr>
          <w:rFonts w:ascii="Consolas" w:eastAsia="Consolas" w:hAnsi="Consolas" w:cs="Consolas"/>
          <w:spacing w:val="-1"/>
          <w:lang w:val="hr-HR"/>
        </w:rPr>
        <w:t>\</w:t>
      </w:r>
      <w:r w:rsidRPr="008E6D1C">
        <w:rPr>
          <w:rFonts w:ascii="Consolas" w:eastAsia="Consolas" w:hAnsi="Consolas" w:cs="Consolas"/>
          <w:spacing w:val="1"/>
          <w:lang w:val="hr-HR"/>
        </w:rPr>
        <w:t>Ko</w:t>
      </w:r>
      <w:r w:rsidRPr="008E6D1C">
        <w:rPr>
          <w:rFonts w:ascii="Consolas" w:eastAsia="Consolas" w:hAnsi="Consolas" w:cs="Consolas"/>
          <w:spacing w:val="-1"/>
          <w:lang w:val="hr-HR"/>
        </w:rPr>
        <w:t>r</w:t>
      </w:r>
      <w:r w:rsidRPr="008E6D1C">
        <w:rPr>
          <w:rFonts w:ascii="Consolas" w:eastAsia="Consolas" w:hAnsi="Consolas" w:cs="Consolas"/>
          <w:spacing w:val="1"/>
          <w:lang w:val="hr-HR"/>
        </w:rPr>
        <w:t>isnik\p</w:t>
      </w:r>
      <w:r w:rsidRPr="008E6D1C">
        <w:rPr>
          <w:rFonts w:ascii="Consolas" w:eastAsia="Consolas" w:hAnsi="Consolas" w:cs="Consolas"/>
          <w:spacing w:val="-1"/>
          <w:lang w:val="hr-HR"/>
        </w:rPr>
        <w:t>r</w:t>
      </w:r>
      <w:r w:rsidRPr="008E6D1C">
        <w:rPr>
          <w:rFonts w:ascii="Consolas" w:eastAsia="Consolas" w:hAnsi="Consolas" w:cs="Consolas"/>
          <w:spacing w:val="1"/>
          <w:lang w:val="hr-HR"/>
        </w:rPr>
        <w:t>ojec</w:t>
      </w:r>
      <w:r w:rsidRPr="008E6D1C">
        <w:rPr>
          <w:rFonts w:ascii="Consolas" w:eastAsia="Consolas" w:hAnsi="Consolas" w:cs="Consolas"/>
          <w:spacing w:val="-1"/>
          <w:lang w:val="hr-HR"/>
        </w:rPr>
        <w:t>t</w:t>
      </w:r>
      <w:r w:rsidRPr="008E6D1C">
        <w:rPr>
          <w:rFonts w:ascii="Consolas" w:eastAsia="Consolas" w:hAnsi="Consolas" w:cs="Consolas"/>
          <w:spacing w:val="1"/>
          <w:lang w:val="hr-HR"/>
        </w:rPr>
        <w:t>s\jpf</w:t>
      </w:r>
      <w:r w:rsidRPr="008E6D1C">
        <w:rPr>
          <w:rFonts w:ascii="Consolas" w:eastAsia="Consolas" w:hAnsi="Consolas" w:cs="Consolas"/>
          <w:spacing w:val="-1"/>
          <w:lang w:val="hr-HR"/>
        </w:rPr>
        <w:t>\</w:t>
      </w:r>
      <w:r w:rsidRPr="008E6D1C">
        <w:rPr>
          <w:rFonts w:ascii="Consolas" w:eastAsia="Consolas" w:hAnsi="Consolas" w:cs="Consolas"/>
          <w:spacing w:val="1"/>
          <w:lang w:val="hr-HR"/>
        </w:rPr>
        <w:t>jp</w:t>
      </w:r>
      <w:r w:rsidRPr="008E6D1C">
        <w:rPr>
          <w:rFonts w:ascii="Consolas" w:eastAsia="Consolas" w:hAnsi="Consolas" w:cs="Consolas"/>
          <w:spacing w:val="-1"/>
          <w:lang w:val="hr-HR"/>
        </w:rPr>
        <w:t>f</w:t>
      </w:r>
      <w:r w:rsidRPr="008E6D1C">
        <w:rPr>
          <w:rFonts w:ascii="Consolas" w:eastAsia="Consolas" w:hAnsi="Consolas" w:cs="Consolas"/>
          <w:spacing w:val="1"/>
          <w:lang w:val="hr-HR"/>
        </w:rPr>
        <w:t>-core\</w:t>
      </w:r>
      <w:r w:rsidRPr="008E6D1C">
        <w:rPr>
          <w:rFonts w:ascii="Consolas" w:eastAsia="Consolas" w:hAnsi="Consolas" w:cs="Consolas"/>
          <w:spacing w:val="-1"/>
          <w:lang w:val="hr-HR"/>
        </w:rPr>
        <w:t>bu</w:t>
      </w:r>
      <w:r w:rsidRPr="008E6D1C">
        <w:rPr>
          <w:rFonts w:ascii="Consolas" w:eastAsia="Consolas" w:hAnsi="Consolas" w:cs="Consolas"/>
          <w:spacing w:val="1"/>
          <w:lang w:val="hr-HR"/>
        </w:rPr>
        <w:t>ild\</w:t>
      </w:r>
      <w:r w:rsidRPr="008E6D1C">
        <w:rPr>
          <w:rFonts w:ascii="Consolas" w:eastAsia="Consolas" w:hAnsi="Consolas" w:cs="Consolas"/>
          <w:spacing w:val="-1"/>
          <w:lang w:val="hr-HR"/>
        </w:rPr>
        <w:t>R</w:t>
      </w:r>
      <w:r w:rsidRPr="008E6D1C">
        <w:rPr>
          <w:rFonts w:ascii="Consolas" w:eastAsia="Consolas" w:hAnsi="Consolas" w:cs="Consolas"/>
          <w:spacing w:val="1"/>
          <w:lang w:val="hr-HR"/>
        </w:rPr>
        <w:t>unJPF</w:t>
      </w:r>
      <w:r w:rsidRPr="008E6D1C">
        <w:rPr>
          <w:rFonts w:ascii="Consolas" w:eastAsia="Consolas" w:hAnsi="Consolas" w:cs="Consolas"/>
          <w:spacing w:val="-1"/>
          <w:lang w:val="hr-HR"/>
        </w:rPr>
        <w:t>.</w:t>
      </w:r>
      <w:r w:rsidRPr="008E6D1C">
        <w:rPr>
          <w:rFonts w:ascii="Consolas" w:eastAsia="Consolas" w:hAnsi="Consolas" w:cs="Consolas"/>
          <w:spacing w:val="1"/>
          <w:lang w:val="hr-HR"/>
        </w:rPr>
        <w:t>ja</w:t>
      </w:r>
      <w:r w:rsidRPr="008E6D1C">
        <w:rPr>
          <w:rFonts w:ascii="Consolas" w:eastAsia="Consolas" w:hAnsi="Consolas" w:cs="Consolas"/>
          <w:lang w:val="hr-HR"/>
        </w:rPr>
        <w:t>r</w:t>
      </w:r>
    </w:p>
    <w:p w:rsidR="00E07847" w:rsidRPr="008E6D1C" w:rsidRDefault="00D970DD">
      <w:pPr>
        <w:spacing w:before="1"/>
        <w:ind w:left="656" w:right="1809"/>
        <w:rPr>
          <w:rFonts w:ascii="Consolas" w:eastAsia="Consolas" w:hAnsi="Consolas" w:cs="Consolas"/>
          <w:lang w:val="hr-HR"/>
        </w:rPr>
      </w:pPr>
      <w:r w:rsidRPr="008E6D1C">
        <w:rPr>
          <w:rFonts w:ascii="Consolas" w:eastAsia="Consolas" w:hAnsi="Consolas" w:cs="Consolas"/>
          <w:spacing w:val="1"/>
          <w:lang w:val="hr-HR"/>
        </w:rPr>
        <w:t>+shell.</w:t>
      </w:r>
      <w:r w:rsidRPr="008E6D1C">
        <w:rPr>
          <w:rFonts w:ascii="Consolas" w:eastAsia="Consolas" w:hAnsi="Consolas" w:cs="Consolas"/>
          <w:spacing w:val="-1"/>
          <w:lang w:val="hr-HR"/>
        </w:rPr>
        <w:t>p</w:t>
      </w:r>
      <w:r w:rsidRPr="008E6D1C">
        <w:rPr>
          <w:rFonts w:ascii="Consolas" w:eastAsia="Consolas" w:hAnsi="Consolas" w:cs="Consolas"/>
          <w:spacing w:val="1"/>
          <w:lang w:val="hr-HR"/>
        </w:rPr>
        <w:t>ort=</w:t>
      </w:r>
      <w:r w:rsidRPr="008E6D1C">
        <w:rPr>
          <w:rFonts w:ascii="Consolas" w:eastAsia="Consolas" w:hAnsi="Consolas" w:cs="Consolas"/>
          <w:spacing w:val="-1"/>
          <w:lang w:val="hr-HR"/>
        </w:rPr>
        <w:t>4</w:t>
      </w:r>
      <w:r w:rsidRPr="008E6D1C">
        <w:rPr>
          <w:rFonts w:ascii="Consolas" w:eastAsia="Consolas" w:hAnsi="Consolas" w:cs="Consolas"/>
          <w:spacing w:val="1"/>
          <w:lang w:val="hr-HR"/>
        </w:rPr>
        <w:t>24</w:t>
      </w:r>
      <w:r w:rsidRPr="008E6D1C">
        <w:rPr>
          <w:rFonts w:ascii="Consolas" w:eastAsia="Consolas" w:hAnsi="Consolas" w:cs="Consolas"/>
          <w:lang w:val="hr-HR"/>
        </w:rPr>
        <w:t>2</w:t>
      </w:r>
      <w:r w:rsidRPr="008E6D1C">
        <w:rPr>
          <w:rFonts w:ascii="Consolas" w:eastAsia="Consolas" w:hAnsi="Consolas" w:cs="Consolas"/>
          <w:spacing w:val="-16"/>
          <w:lang w:val="hr-HR"/>
        </w:rPr>
        <w:t xml:space="preserve"> </w:t>
      </w:r>
      <w:r w:rsidRPr="008E6D1C">
        <w:rPr>
          <w:rFonts w:ascii="Consolas" w:eastAsia="Consolas" w:hAnsi="Consolas" w:cs="Consolas"/>
          <w:spacing w:val="1"/>
          <w:lang w:val="hr-HR"/>
        </w:rPr>
        <w:t>C</w:t>
      </w:r>
      <w:r w:rsidRPr="008E6D1C">
        <w:rPr>
          <w:rFonts w:ascii="Consolas" w:eastAsia="Consolas" w:hAnsi="Consolas" w:cs="Consolas"/>
          <w:spacing w:val="-1"/>
          <w:lang w:val="hr-HR"/>
        </w:rPr>
        <w:t>:</w:t>
      </w:r>
      <w:r w:rsidRPr="008E6D1C">
        <w:rPr>
          <w:rFonts w:ascii="Consolas" w:eastAsia="Consolas" w:hAnsi="Consolas" w:cs="Consolas"/>
          <w:spacing w:val="1"/>
          <w:lang w:val="hr-HR"/>
        </w:rPr>
        <w:t>\U</w:t>
      </w:r>
      <w:r w:rsidRPr="008E6D1C">
        <w:rPr>
          <w:rFonts w:ascii="Consolas" w:eastAsia="Consolas" w:hAnsi="Consolas" w:cs="Consolas"/>
          <w:spacing w:val="-1"/>
          <w:lang w:val="hr-HR"/>
        </w:rPr>
        <w:t>s</w:t>
      </w:r>
      <w:r w:rsidRPr="008E6D1C">
        <w:rPr>
          <w:rFonts w:ascii="Consolas" w:eastAsia="Consolas" w:hAnsi="Consolas" w:cs="Consolas"/>
          <w:spacing w:val="1"/>
          <w:lang w:val="hr-HR"/>
        </w:rPr>
        <w:t>ers\Kor</w:t>
      </w:r>
      <w:r w:rsidRPr="008E6D1C">
        <w:rPr>
          <w:rFonts w:ascii="Consolas" w:eastAsia="Consolas" w:hAnsi="Consolas" w:cs="Consolas"/>
          <w:spacing w:val="-1"/>
          <w:lang w:val="hr-HR"/>
        </w:rPr>
        <w:t>i</w:t>
      </w:r>
      <w:r w:rsidRPr="008E6D1C">
        <w:rPr>
          <w:rFonts w:ascii="Consolas" w:eastAsia="Consolas" w:hAnsi="Consolas" w:cs="Consolas"/>
          <w:spacing w:val="1"/>
          <w:lang w:val="hr-HR"/>
        </w:rPr>
        <w:t>snik</w:t>
      </w:r>
      <w:r w:rsidRPr="008E6D1C">
        <w:rPr>
          <w:rFonts w:ascii="Consolas" w:eastAsia="Consolas" w:hAnsi="Consolas" w:cs="Consolas"/>
          <w:spacing w:val="-1"/>
          <w:lang w:val="hr-HR"/>
        </w:rPr>
        <w:t>\</w:t>
      </w:r>
      <w:r w:rsidRPr="008E6D1C">
        <w:rPr>
          <w:rFonts w:ascii="Consolas" w:eastAsia="Consolas" w:hAnsi="Consolas" w:cs="Consolas"/>
          <w:spacing w:val="1"/>
          <w:lang w:val="hr-HR"/>
        </w:rPr>
        <w:t>Docum</w:t>
      </w:r>
      <w:r w:rsidRPr="008E6D1C">
        <w:rPr>
          <w:rFonts w:ascii="Consolas" w:eastAsia="Consolas" w:hAnsi="Consolas" w:cs="Consolas"/>
          <w:spacing w:val="-1"/>
          <w:lang w:val="hr-HR"/>
        </w:rPr>
        <w:t>e</w:t>
      </w:r>
      <w:r w:rsidRPr="008E6D1C">
        <w:rPr>
          <w:rFonts w:ascii="Consolas" w:eastAsia="Consolas" w:hAnsi="Consolas" w:cs="Consolas"/>
          <w:spacing w:val="1"/>
          <w:lang w:val="hr-HR"/>
        </w:rPr>
        <w:t>nt</w:t>
      </w:r>
      <w:r w:rsidRPr="008E6D1C">
        <w:rPr>
          <w:rFonts w:ascii="Consolas" w:eastAsia="Consolas" w:hAnsi="Consolas" w:cs="Consolas"/>
          <w:spacing w:val="-1"/>
          <w:lang w:val="hr-HR"/>
        </w:rPr>
        <w:t>s</w:t>
      </w:r>
      <w:r w:rsidRPr="008E6D1C">
        <w:rPr>
          <w:rFonts w:ascii="Consolas" w:eastAsia="Consolas" w:hAnsi="Consolas" w:cs="Consolas"/>
          <w:spacing w:val="1"/>
          <w:lang w:val="hr-HR"/>
        </w:rPr>
        <w:t>\NetBe</w:t>
      </w:r>
      <w:r w:rsidRPr="008E6D1C">
        <w:rPr>
          <w:rFonts w:ascii="Consolas" w:eastAsia="Consolas" w:hAnsi="Consolas" w:cs="Consolas"/>
          <w:spacing w:val="-1"/>
          <w:lang w:val="hr-HR"/>
        </w:rPr>
        <w:t>an</w:t>
      </w:r>
      <w:r w:rsidRPr="008E6D1C">
        <w:rPr>
          <w:rFonts w:ascii="Consolas" w:eastAsia="Consolas" w:hAnsi="Consolas" w:cs="Consolas"/>
          <w:spacing w:val="1"/>
          <w:lang w:val="hr-HR"/>
        </w:rPr>
        <w:t>sPro</w:t>
      </w:r>
      <w:r w:rsidRPr="008E6D1C">
        <w:rPr>
          <w:rFonts w:ascii="Consolas" w:eastAsia="Consolas" w:hAnsi="Consolas" w:cs="Consolas"/>
          <w:spacing w:val="-1"/>
          <w:lang w:val="hr-HR"/>
        </w:rPr>
        <w:t>j</w:t>
      </w:r>
      <w:r w:rsidRPr="008E6D1C">
        <w:rPr>
          <w:rFonts w:ascii="Consolas" w:eastAsia="Consolas" w:hAnsi="Consolas" w:cs="Consolas"/>
          <w:spacing w:val="1"/>
          <w:lang w:val="hr-HR"/>
        </w:rPr>
        <w:t>ects\</w:t>
      </w:r>
      <w:r w:rsidRPr="008E6D1C">
        <w:rPr>
          <w:rFonts w:ascii="Consolas" w:eastAsia="Consolas" w:hAnsi="Consolas" w:cs="Consolas"/>
          <w:spacing w:val="-1"/>
          <w:lang w:val="hr-HR"/>
        </w:rPr>
        <w:t>j</w:t>
      </w:r>
      <w:r w:rsidRPr="008E6D1C">
        <w:rPr>
          <w:rFonts w:ascii="Consolas" w:eastAsia="Consolas" w:hAnsi="Consolas" w:cs="Consolas"/>
          <w:spacing w:val="1"/>
          <w:lang w:val="hr-HR"/>
        </w:rPr>
        <w:t>pf</w:t>
      </w:r>
      <w:r w:rsidRPr="008E6D1C">
        <w:rPr>
          <w:rFonts w:ascii="Consolas" w:eastAsia="Consolas" w:hAnsi="Consolas" w:cs="Consolas"/>
          <w:lang w:val="hr-HR"/>
        </w:rPr>
        <w:t xml:space="preserve">- </w:t>
      </w:r>
      <w:r w:rsidRPr="008E6D1C">
        <w:rPr>
          <w:rFonts w:ascii="Consolas" w:eastAsia="Consolas" w:hAnsi="Consolas" w:cs="Consolas"/>
          <w:spacing w:val="1"/>
          <w:lang w:val="hr-HR"/>
        </w:rPr>
        <w:t>core\sr</w:t>
      </w:r>
      <w:r w:rsidRPr="008E6D1C">
        <w:rPr>
          <w:rFonts w:ascii="Consolas" w:eastAsia="Consolas" w:hAnsi="Consolas" w:cs="Consolas"/>
          <w:spacing w:val="-1"/>
          <w:lang w:val="hr-HR"/>
        </w:rPr>
        <w:t>c</w:t>
      </w:r>
      <w:r w:rsidRPr="008E6D1C">
        <w:rPr>
          <w:rFonts w:ascii="Consolas" w:eastAsia="Consolas" w:hAnsi="Consolas" w:cs="Consolas"/>
          <w:spacing w:val="1"/>
          <w:lang w:val="hr-HR"/>
        </w:rPr>
        <w:t>\exa</w:t>
      </w:r>
      <w:r w:rsidRPr="008E6D1C">
        <w:rPr>
          <w:rFonts w:ascii="Consolas" w:eastAsia="Consolas" w:hAnsi="Consolas" w:cs="Consolas"/>
          <w:spacing w:val="-1"/>
          <w:lang w:val="hr-HR"/>
        </w:rPr>
        <w:t>m</w:t>
      </w:r>
      <w:r w:rsidRPr="008E6D1C">
        <w:rPr>
          <w:rFonts w:ascii="Consolas" w:eastAsia="Consolas" w:hAnsi="Consolas" w:cs="Consolas"/>
          <w:spacing w:val="1"/>
          <w:lang w:val="hr-HR"/>
        </w:rPr>
        <w:t>ples\</w:t>
      </w:r>
      <w:r w:rsidRPr="008E6D1C">
        <w:rPr>
          <w:rFonts w:ascii="Consolas" w:eastAsia="Consolas" w:hAnsi="Consolas" w:cs="Consolas"/>
          <w:spacing w:val="-1"/>
          <w:lang w:val="hr-HR"/>
        </w:rPr>
        <w:t>H</w:t>
      </w:r>
      <w:r w:rsidRPr="008E6D1C">
        <w:rPr>
          <w:rFonts w:ascii="Consolas" w:eastAsia="Consolas" w:hAnsi="Consolas" w:cs="Consolas"/>
          <w:spacing w:val="1"/>
          <w:lang w:val="hr-HR"/>
        </w:rPr>
        <w:t>el</w:t>
      </w:r>
      <w:r w:rsidRPr="008E6D1C">
        <w:rPr>
          <w:rFonts w:ascii="Consolas" w:eastAsia="Consolas" w:hAnsi="Consolas" w:cs="Consolas"/>
          <w:spacing w:val="-1"/>
          <w:lang w:val="hr-HR"/>
        </w:rPr>
        <w:t>l</w:t>
      </w:r>
      <w:r w:rsidRPr="008E6D1C">
        <w:rPr>
          <w:rFonts w:ascii="Consolas" w:eastAsia="Consolas" w:hAnsi="Consolas" w:cs="Consolas"/>
          <w:spacing w:val="1"/>
          <w:lang w:val="hr-HR"/>
        </w:rPr>
        <w:t>oWorld.</w:t>
      </w:r>
      <w:r w:rsidRPr="008E6D1C">
        <w:rPr>
          <w:rFonts w:ascii="Consolas" w:eastAsia="Consolas" w:hAnsi="Consolas" w:cs="Consolas"/>
          <w:spacing w:val="-1"/>
          <w:lang w:val="hr-HR"/>
        </w:rPr>
        <w:t>j</w:t>
      </w:r>
      <w:r w:rsidRPr="008E6D1C">
        <w:rPr>
          <w:rFonts w:ascii="Consolas" w:eastAsia="Consolas" w:hAnsi="Consolas" w:cs="Consolas"/>
          <w:spacing w:val="1"/>
          <w:lang w:val="hr-HR"/>
        </w:rPr>
        <w:t>p</w:t>
      </w:r>
      <w:r w:rsidRPr="008E6D1C">
        <w:rPr>
          <w:rFonts w:ascii="Consolas" w:eastAsia="Consolas" w:hAnsi="Consolas" w:cs="Consolas"/>
          <w:lang w:val="hr-HR"/>
        </w:rPr>
        <w:t>f</w:t>
      </w:r>
    </w:p>
    <w:p w:rsidR="00E07847" w:rsidRPr="008E6D1C" w:rsidRDefault="00E07847">
      <w:pPr>
        <w:spacing w:before="5" w:line="280" w:lineRule="exact"/>
        <w:rPr>
          <w:sz w:val="28"/>
          <w:szCs w:val="28"/>
          <w:lang w:val="hr-HR"/>
        </w:rPr>
      </w:pPr>
    </w:p>
    <w:p w:rsidR="0078768E" w:rsidRPr="008E6D1C" w:rsidRDefault="0078768E">
      <w:pPr>
        <w:rPr>
          <w:b/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br w:type="page"/>
      </w:r>
    </w:p>
    <w:p w:rsidR="00E07847" w:rsidRPr="008E6D1C" w:rsidRDefault="00D970DD">
      <w:pPr>
        <w:spacing w:line="236" w:lineRule="auto"/>
        <w:ind w:left="656" w:right="6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1.1.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rac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p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f-core</w:t>
      </w:r>
      <w:r w:rsidRPr="008E6D1C">
        <w:rPr>
          <w:rFonts w:ascii="Courier New" w:eastAsia="Courier New" w:hAnsi="Courier New" w:cs="Courier New"/>
          <w:spacing w:val="-1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 xml:space="preserve">va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jpf.properties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nskom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e do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1"/>
          <w:sz w:val="24"/>
          <w:szCs w:val="24"/>
          <w:lang w:val="hr-HR"/>
        </w:rPr>
        <w:t>"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s"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pacing w:val="-2"/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nsu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i pu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m </w:t>
      </w:r>
      <w:r w:rsidRPr="008E6D1C">
        <w:rPr>
          <w:spacing w:val="2"/>
          <w:sz w:val="24"/>
          <w:szCs w:val="24"/>
          <w:lang w:val="hr-HR"/>
        </w:rPr>
        <w:t>W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ndows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3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x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rera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E07847">
      <w:pPr>
        <w:spacing w:before="17" w:line="260" w:lineRule="exact"/>
        <w:rPr>
          <w:sz w:val="26"/>
          <w:szCs w:val="26"/>
          <w:lang w:val="hr-HR"/>
        </w:rPr>
      </w:pPr>
    </w:p>
    <w:p w:rsidR="000B6485" w:rsidRPr="008E6D1C" w:rsidRDefault="00D970DD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i/>
          <w:spacing w:val="2"/>
          <w:sz w:val="24"/>
          <w:szCs w:val="24"/>
          <w:lang w:val="hr-HR"/>
        </w:rPr>
        <w:t>d</w:t>
      </w:r>
      <w:r w:rsidRPr="008E6D1C">
        <w:rPr>
          <w:i/>
          <w:spacing w:val="-1"/>
          <w:sz w:val="24"/>
          <w:szCs w:val="24"/>
          <w:lang w:val="hr-HR"/>
        </w:rPr>
        <w:t>e</w:t>
      </w:r>
      <w:r w:rsidRPr="008E6D1C">
        <w:rPr>
          <w:i/>
          <w:spacing w:val="1"/>
          <w:sz w:val="24"/>
          <w:szCs w:val="24"/>
          <w:lang w:val="hr-HR"/>
        </w:rPr>
        <w:t>f</w:t>
      </w:r>
      <w:r w:rsidRPr="008E6D1C">
        <w:rPr>
          <w:i/>
          <w:sz w:val="24"/>
          <w:szCs w:val="24"/>
          <w:lang w:val="hr-HR"/>
        </w:rPr>
        <w:t>au</w:t>
      </w:r>
      <w:r w:rsidRPr="008E6D1C">
        <w:rPr>
          <w:i/>
          <w:spacing w:val="1"/>
          <w:sz w:val="24"/>
          <w:szCs w:val="24"/>
          <w:lang w:val="hr-HR"/>
        </w:rPr>
        <w:t>lt</w:t>
      </w:r>
      <w:r w:rsidRPr="008E6D1C">
        <w:rPr>
          <w:i/>
          <w:sz w:val="24"/>
          <w:szCs w:val="24"/>
          <w:lang w:val="hr-HR"/>
        </w:rPr>
        <w:t>na</w:t>
      </w:r>
      <w:r w:rsidRPr="008E6D1C">
        <w:rPr>
          <w:i/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nd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a 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3"/>
          <w:sz w:val="24"/>
          <w:szCs w:val="24"/>
          <w:lang w:val="hr-HR"/>
        </w:rPr>
        <w:t>l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? Os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az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puna kv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jpf-core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2"/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</w:p>
    <w:p w:rsidR="000B6485" w:rsidRPr="008E6D1C" w:rsidRDefault="000B6485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</w:p>
    <w:p w:rsidR="0078768E" w:rsidRPr="008E6D1C" w:rsidRDefault="000B6485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Defaultna strategij</w:t>
      </w:r>
      <w:r w:rsidR="0078768E" w:rsidRPr="008E6D1C">
        <w:rPr>
          <w:sz w:val="24"/>
          <w:szCs w:val="24"/>
          <w:lang w:val="hr-HR"/>
        </w:rPr>
        <w:t>a za pretragu prostora stanja:</w:t>
      </w:r>
    </w:p>
    <w:p w:rsidR="000B6485" w:rsidRPr="008E6D1C" w:rsidRDefault="000B6485" w:rsidP="0078768E">
      <w:pPr>
        <w:spacing w:line="246" w:lineRule="auto"/>
        <w:ind w:left="1364" w:right="289" w:firstLine="52"/>
        <w:jc w:val="both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gov.nasa.jpf.search.DFSearch</w:t>
      </w:r>
      <w:r w:rsidR="00887DA2" w:rsidRPr="008E6D1C">
        <w:rPr>
          <w:sz w:val="24"/>
          <w:szCs w:val="24"/>
          <w:lang w:val="hr-HR"/>
        </w:rPr>
        <w:t>.</w:t>
      </w:r>
    </w:p>
    <w:p w:rsidR="00887DA2" w:rsidRPr="008E6D1C" w:rsidRDefault="0078768E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Standardna svojstva koja se provjeravaju prilikom pretrage:</w:t>
      </w:r>
    </w:p>
    <w:p w:rsidR="00102E01" w:rsidRPr="008E6D1C" w:rsidRDefault="00102E01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ab/>
      </w:r>
      <w:r w:rsidRPr="008E6D1C">
        <w:rPr>
          <w:sz w:val="24"/>
          <w:szCs w:val="24"/>
          <w:lang w:val="hr-HR"/>
        </w:rPr>
        <w:tab/>
        <w:t>gov.nasa.jpf.vm.NotDeadlockedProperty</w:t>
      </w:r>
    </w:p>
    <w:p w:rsidR="00285D34" w:rsidRPr="008E6D1C" w:rsidRDefault="00285D34" w:rsidP="00285D34">
      <w:pPr>
        <w:spacing w:line="246" w:lineRule="auto"/>
        <w:ind w:left="1364" w:right="289" w:firstLine="52"/>
        <w:jc w:val="both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gov.nasa.jpf.vm.NoUncaughtExceptionsProperty</w:t>
      </w:r>
    </w:p>
    <w:p w:rsidR="000B6485" w:rsidRPr="008E6D1C" w:rsidRDefault="000B6485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</w:p>
    <w:p w:rsidR="00E07847" w:rsidRPr="008E6D1C" w:rsidRDefault="00D970DD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1.2.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HelloWorld.java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2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Št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 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og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3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search</w:t>
      </w:r>
      <w:r w:rsidRPr="008E6D1C">
        <w:rPr>
          <w:rFonts w:ascii="Courier New" w:eastAsia="Courier New" w:hAnsi="Courier New" w:cs="Courier New"/>
          <w:spacing w:val="-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sta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te</w:t>
      </w:r>
      <w:r w:rsidRPr="008E6D1C">
        <w:rPr>
          <w:rFonts w:ascii="Courier New" w:eastAsia="Courier New" w:hAnsi="Courier New" w:cs="Courier New"/>
          <w:spacing w:val="-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 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ške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?</w:t>
      </w:r>
    </w:p>
    <w:p w:rsidR="00997425" w:rsidRPr="008E6D1C" w:rsidRDefault="00997425" w:rsidP="000B6485">
      <w:pPr>
        <w:spacing w:line="246" w:lineRule="auto"/>
        <w:ind w:left="656" w:right="289"/>
        <w:jc w:val="both"/>
        <w:rPr>
          <w:sz w:val="24"/>
          <w:szCs w:val="24"/>
          <w:lang w:val="hr-HR"/>
        </w:rPr>
      </w:pPr>
    </w:p>
    <w:p w:rsidR="00E07847" w:rsidRPr="008E6D1C" w:rsidRDefault="00997425" w:rsidP="0054653B">
      <w:pPr>
        <w:spacing w:line="246" w:lineRule="auto"/>
        <w:ind w:left="656" w:right="289"/>
        <w:jc w:val="both"/>
        <w:rPr>
          <w:lang w:val="hr-HR"/>
        </w:rPr>
      </w:pPr>
      <w:r w:rsidRPr="008E6D1C">
        <w:rPr>
          <w:sz w:val="24"/>
          <w:szCs w:val="24"/>
          <w:lang w:val="hr-HR"/>
        </w:rPr>
        <w:t>Ispisuje se ono što program ispisuje, “I won't say it!”.</w:t>
      </w:r>
      <w:r w:rsidR="00AA6B26" w:rsidRPr="008E6D1C">
        <w:rPr>
          <w:sz w:val="24"/>
          <w:szCs w:val="24"/>
          <w:lang w:val="hr-HR"/>
        </w:rPr>
        <w:t xml:space="preserve"> Nakon ispisa programa slijede rezultati - “no errors detected”</w:t>
      </w:r>
      <w:r w:rsidR="00301B47" w:rsidRPr="008E6D1C">
        <w:rPr>
          <w:sz w:val="24"/>
          <w:szCs w:val="24"/>
          <w:lang w:val="hr-HR"/>
        </w:rPr>
        <w:t xml:space="preserve"> - nisu pronađene pogreške.</w:t>
      </w:r>
      <w:r w:rsidR="005E1800" w:rsidRPr="008E6D1C">
        <w:rPr>
          <w:sz w:val="24"/>
          <w:szCs w:val="24"/>
          <w:lang w:val="hr-HR"/>
        </w:rPr>
        <w:t xml:space="preserve"> Prije ispisa kraja pretrage još se ispisuje statistika.</w:t>
      </w:r>
    </w:p>
    <w:p w:rsidR="00E07847" w:rsidRPr="008E6D1C" w:rsidRDefault="00E07847">
      <w:pPr>
        <w:spacing w:before="8" w:line="260" w:lineRule="exact"/>
        <w:rPr>
          <w:sz w:val="26"/>
          <w:szCs w:val="26"/>
          <w:lang w:val="hr-HR"/>
        </w:rPr>
      </w:pPr>
    </w:p>
    <w:p w:rsidR="00900DC5" w:rsidRDefault="00D970DD" w:rsidP="00900DC5">
      <w:pPr>
        <w:spacing w:line="280" w:lineRule="exact"/>
        <w:ind w:left="116" w:right="20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1.3.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če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0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đusp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BoundedBuffer.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j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ava</w:t>
      </w:r>
      <w:r w:rsidRPr="008E6D1C">
        <w:rPr>
          <w:w w:val="99"/>
          <w:sz w:val="24"/>
          <w:szCs w:val="24"/>
          <w:lang w:val="hr-HR"/>
        </w:rPr>
        <w:t>.</w:t>
      </w:r>
      <w:r w:rsidRPr="008E6D1C">
        <w:rPr>
          <w:spacing w:val="1"/>
          <w:w w:val="99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 su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m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u.</w:t>
      </w:r>
    </w:p>
    <w:p w:rsidR="00900DC5" w:rsidRDefault="00900DC5" w:rsidP="00900DC5">
      <w:pPr>
        <w:spacing w:line="280" w:lineRule="exact"/>
        <w:ind w:left="116" w:right="206"/>
        <w:rPr>
          <w:sz w:val="24"/>
          <w:szCs w:val="24"/>
          <w:lang w:val="hr-HR"/>
        </w:rPr>
      </w:pPr>
    </w:p>
    <w:p w:rsidR="00E07847" w:rsidRPr="008E6D1C" w:rsidRDefault="000B66F7" w:rsidP="004F5190">
      <w:pPr>
        <w:spacing w:line="280" w:lineRule="exact"/>
        <w:ind w:left="116" w:right="206"/>
        <w:rPr>
          <w:lang w:val="hr-HR"/>
        </w:rPr>
      </w:pPr>
      <w:r w:rsidRPr="008E6D1C">
        <w:rPr>
          <w:sz w:val="24"/>
          <w:szCs w:val="24"/>
          <w:lang w:val="hr-HR"/>
        </w:rPr>
        <w:t>Sudionici u primjeru su proizvođači i potrošači.</w:t>
      </w:r>
      <w:r w:rsidR="0083486C" w:rsidRPr="008E6D1C">
        <w:rPr>
          <w:sz w:val="24"/>
          <w:szCs w:val="24"/>
          <w:lang w:val="hr-HR"/>
        </w:rPr>
        <w:t xml:space="preserve"> Proizvođači šalju podatke - string duljine 8 znakova. Međuspremnik u koji se spremaju podaci je ograničen na 2 </w:t>
      </w:r>
      <w:r w:rsidR="00A30B92" w:rsidRPr="008E6D1C">
        <w:rPr>
          <w:sz w:val="24"/>
          <w:szCs w:val="24"/>
          <w:lang w:val="hr-HR"/>
        </w:rPr>
        <w:t>o</w:t>
      </w:r>
      <w:r w:rsidR="0083486C" w:rsidRPr="008E6D1C">
        <w:rPr>
          <w:sz w:val="24"/>
          <w:szCs w:val="24"/>
          <w:lang w:val="hr-HR"/>
        </w:rPr>
        <w:t>bjekta</w:t>
      </w:r>
      <w:r w:rsidR="00A30B92" w:rsidRPr="008E6D1C">
        <w:rPr>
          <w:sz w:val="24"/>
          <w:szCs w:val="24"/>
          <w:lang w:val="hr-HR"/>
        </w:rPr>
        <w:t xml:space="preserve"> (2 stringa)</w:t>
      </w:r>
      <w:r w:rsidR="0083486C" w:rsidRPr="008E6D1C">
        <w:rPr>
          <w:sz w:val="24"/>
          <w:szCs w:val="24"/>
          <w:lang w:val="hr-HR"/>
        </w:rPr>
        <w:t>.</w:t>
      </w:r>
      <w:r w:rsidR="00D6153C" w:rsidRPr="008E6D1C">
        <w:rPr>
          <w:sz w:val="24"/>
          <w:szCs w:val="24"/>
          <w:lang w:val="hr-HR"/>
        </w:rPr>
        <w:t xml:space="preserve"> </w:t>
      </w:r>
    </w:p>
    <w:p w:rsidR="00E07847" w:rsidRPr="008E6D1C" w:rsidRDefault="00E07847">
      <w:pPr>
        <w:spacing w:line="200" w:lineRule="exact"/>
        <w:rPr>
          <w:lang w:val="hr-HR"/>
        </w:rPr>
      </w:pPr>
    </w:p>
    <w:p w:rsidR="00E07847" w:rsidRDefault="00D970DD">
      <w:pPr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1.4.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are</w:t>
      </w:r>
      <w:r w:rsidRPr="008E6D1C">
        <w:rPr>
          <w:sz w:val="24"/>
          <w:szCs w:val="24"/>
          <w:lang w:val="hr-HR"/>
        </w:rPr>
        <w:t>ni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 su</w:t>
      </w:r>
      <w:r w:rsidRPr="008E6D1C">
        <w:rPr>
          <w:spacing w:val="-2"/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-2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-2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?</w:t>
      </w:r>
    </w:p>
    <w:p w:rsidR="00D852FF" w:rsidRDefault="00D852FF">
      <w:pPr>
        <w:ind w:left="116"/>
        <w:rPr>
          <w:sz w:val="24"/>
          <w:szCs w:val="24"/>
          <w:lang w:val="hr-HR"/>
        </w:rPr>
      </w:pPr>
    </w:p>
    <w:p w:rsidR="00E07847" w:rsidRPr="008E6D1C" w:rsidRDefault="00D852FF" w:rsidP="00D0198D">
      <w:pPr>
        <w:ind w:left="116"/>
        <w:rPr>
          <w:lang w:val="hr-HR"/>
        </w:rPr>
      </w:pPr>
      <w:r>
        <w:rPr>
          <w:sz w:val="24"/>
          <w:szCs w:val="24"/>
          <w:lang w:val="hr-HR"/>
        </w:rPr>
        <w:t>Sudionici nasljeđuju razred Thread te implementiraju metodu run()</w:t>
      </w:r>
      <w:r w:rsidR="00D74FDC">
        <w:rPr>
          <w:sz w:val="24"/>
          <w:szCs w:val="24"/>
          <w:lang w:val="hr-HR"/>
        </w:rPr>
        <w:t xml:space="preserve">. Koriste </w:t>
      </w:r>
      <w:r w:rsidR="00D74FDC" w:rsidRPr="008E6D1C">
        <w:rPr>
          <w:sz w:val="24"/>
          <w:szCs w:val="24"/>
          <w:lang w:val="hr-HR"/>
        </w:rPr>
        <w:t>dvije sinkrone operacije - get() i put()</w:t>
      </w:r>
      <w:r w:rsidR="00D74FDC">
        <w:rPr>
          <w:sz w:val="24"/>
          <w:szCs w:val="24"/>
          <w:lang w:val="hr-HR"/>
        </w:rPr>
        <w:t xml:space="preserve"> koje koriste semafore za sinkronizaciju pomoću wait() i notify() metoda.</w:t>
      </w:r>
    </w:p>
    <w:p w:rsidR="00E07847" w:rsidRPr="008E6D1C" w:rsidRDefault="00E07847">
      <w:pPr>
        <w:spacing w:line="200" w:lineRule="exact"/>
        <w:rPr>
          <w:lang w:val="hr-HR"/>
        </w:rPr>
      </w:pPr>
    </w:p>
    <w:p w:rsidR="002F70D3" w:rsidRDefault="00D970DD" w:rsidP="002F70D3">
      <w:pPr>
        <w:ind w:left="116" w:right="73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1.5.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če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0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đus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3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vođ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 ovog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skoj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2,4,1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Št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 do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-3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đusp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>u</w:t>
      </w:r>
      <w:r w:rsidRPr="008E6D1C">
        <w:rPr>
          <w:sz w:val="24"/>
          <w:szCs w:val="24"/>
          <w:lang w:val="hr-HR"/>
        </w:rPr>
        <w:t>?</w:t>
      </w:r>
    </w:p>
    <w:p w:rsidR="002F70D3" w:rsidRDefault="002F70D3" w:rsidP="002F70D3">
      <w:pPr>
        <w:ind w:left="116" w:right="73"/>
        <w:rPr>
          <w:sz w:val="24"/>
          <w:szCs w:val="24"/>
          <w:lang w:val="hr-HR"/>
        </w:rPr>
      </w:pPr>
    </w:p>
    <w:p w:rsidR="002F70D3" w:rsidRDefault="009C7EF0" w:rsidP="002F70D3">
      <w:pPr>
        <w:ind w:left="116" w:right="73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Veličina međuspremnika je 2, imamo 4 proizvođača i 1 potrošača.</w:t>
      </w:r>
      <w:r w:rsidR="00CB7BD9">
        <w:rPr>
          <w:sz w:val="24"/>
          <w:szCs w:val="24"/>
          <w:lang w:val="hr-HR"/>
        </w:rPr>
        <w:t xml:space="preserve"> Svojstvo koje je narušeno je </w:t>
      </w:r>
      <w:r w:rsidR="00CB7BD9" w:rsidRPr="00CB7BD9">
        <w:rPr>
          <w:sz w:val="24"/>
          <w:szCs w:val="24"/>
          <w:lang w:val="hr-HR"/>
        </w:rPr>
        <w:t>gov.nasa.jpf.vm.NotDeadlockedProperty</w:t>
      </w:r>
      <w:r w:rsidR="00CB7BD9">
        <w:rPr>
          <w:sz w:val="24"/>
          <w:szCs w:val="24"/>
          <w:lang w:val="hr-HR"/>
        </w:rPr>
        <w:t xml:space="preserve"> - došlo je do potpunog zastoja.</w:t>
      </w:r>
      <w:r w:rsidR="004C508E">
        <w:rPr>
          <w:sz w:val="24"/>
          <w:szCs w:val="24"/>
          <w:lang w:val="hr-HR"/>
        </w:rPr>
        <w:t xml:space="preserve"> Sve dretve (4 proizvođača i 1 potrošač) se nalaze u stanju WAIT.</w:t>
      </w:r>
    </w:p>
    <w:p w:rsidR="002F70D3" w:rsidRPr="002F70D3" w:rsidRDefault="002F70D3" w:rsidP="002F70D3">
      <w:pPr>
        <w:ind w:left="116" w:right="73"/>
        <w:rPr>
          <w:sz w:val="24"/>
          <w:szCs w:val="24"/>
          <w:lang w:val="hr-HR"/>
        </w:rPr>
      </w:pPr>
    </w:p>
    <w:p w:rsidR="003F44AC" w:rsidRDefault="003F44AC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A02260" w:rsidRDefault="00D970DD" w:rsidP="00A02260">
      <w:pPr>
        <w:ind w:left="116" w:right="17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1.6.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tim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4,1,1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kva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 xml:space="preserve">?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: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tB</w:t>
      </w:r>
      <w:r w:rsidRPr="008E6D1C">
        <w:rPr>
          <w:spacing w:val="-1"/>
          <w:sz w:val="24"/>
          <w:szCs w:val="24"/>
          <w:lang w:val="hr-HR"/>
        </w:rPr>
        <w:t>ea</w:t>
      </w:r>
      <w:r w:rsidRPr="008E6D1C">
        <w:rPr>
          <w:sz w:val="24"/>
          <w:szCs w:val="24"/>
          <w:lang w:val="hr-HR"/>
        </w:rPr>
        <w:t>ns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1"/>
          <w:sz w:val="24"/>
          <w:szCs w:val="24"/>
          <w:lang w:val="hr-HR"/>
        </w:rPr>
        <w:t xml:space="preserve"> 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 xml:space="preserve">*.jpf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 usp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ođe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ođe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mi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e)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,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s...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poh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)</w:t>
      </w:r>
    </w:p>
    <w:p w:rsidR="00A02260" w:rsidRDefault="00A02260" w:rsidP="00A02260">
      <w:pPr>
        <w:ind w:left="116" w:right="176"/>
        <w:rPr>
          <w:sz w:val="24"/>
          <w:szCs w:val="24"/>
          <w:lang w:val="hr-HR"/>
        </w:rPr>
      </w:pPr>
    </w:p>
    <w:p w:rsidR="00A02260" w:rsidRDefault="00A02260" w:rsidP="00A02260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ovom slučaju, za veličinu međuspremnika 4, jednog proizvođača i jednog potrošača ne dolazi do potpunog zastoja.</w:t>
      </w:r>
    </w:p>
    <w:p w:rsidR="00A02260" w:rsidRDefault="00A02260" w:rsidP="00A02260">
      <w:pPr>
        <w:ind w:left="116" w:right="176"/>
        <w:rPr>
          <w:b/>
          <w:sz w:val="24"/>
          <w:szCs w:val="24"/>
          <w:lang w:val="hr-HR"/>
        </w:rPr>
      </w:pPr>
    </w:p>
    <w:p w:rsidR="00E25EB6" w:rsidRDefault="00D970DD" w:rsidP="00E25EB6">
      <w:pPr>
        <w:ind w:left="116" w:right="17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1.7.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eć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w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no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2"/>
          <w:sz w:val="24"/>
          <w:szCs w:val="24"/>
          <w:lang w:val="hr-HR"/>
        </w:rPr>
        <w:t>f</w:t>
      </w:r>
      <w:r w:rsidRPr="008E6D1C">
        <w:rPr>
          <w:spacing w:val="-5"/>
          <w:sz w:val="24"/>
          <w:szCs w:val="24"/>
          <w:lang w:val="hr-HR"/>
        </w:rPr>
        <w:t>y</w:t>
      </w:r>
      <w:r w:rsidRPr="008E6D1C">
        <w:rPr>
          <w:spacing w:val="-1"/>
          <w:sz w:val="24"/>
          <w:szCs w:val="24"/>
          <w:lang w:val="hr-HR"/>
        </w:rPr>
        <w:t>()</w:t>
      </w:r>
      <w:r w:rsidR="00E25EB6">
        <w:rPr>
          <w:sz w:val="24"/>
          <w:szCs w:val="24"/>
          <w:lang w:val="hr-HR"/>
        </w:rPr>
        <w:t>.</w:t>
      </w:r>
    </w:p>
    <w:p w:rsidR="00E25EB6" w:rsidRDefault="00E25EB6" w:rsidP="00E25EB6">
      <w:pPr>
        <w:ind w:left="116" w:right="176"/>
        <w:rPr>
          <w:b/>
          <w:sz w:val="24"/>
          <w:szCs w:val="24"/>
          <w:lang w:val="hr-HR"/>
        </w:rPr>
      </w:pPr>
    </w:p>
    <w:p w:rsidR="00E25EB6" w:rsidRDefault="008F7B08" w:rsidP="00E25EB6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Metode wait() i notify() se pozivaju nad trenutno aktivnom dretvom (nad dretvom koja je pozvala te metode).</w:t>
      </w:r>
      <w:r w:rsidR="00C06E28">
        <w:rPr>
          <w:sz w:val="24"/>
          <w:szCs w:val="24"/>
          <w:lang w:val="hr-HR"/>
        </w:rPr>
        <w:t xml:space="preserve"> </w:t>
      </w:r>
      <w:r w:rsidR="009141AE">
        <w:rPr>
          <w:sz w:val="24"/>
          <w:szCs w:val="24"/>
          <w:lang w:val="hr-HR"/>
        </w:rPr>
        <w:t>(Možda se mogu pozvati nad bilo kojim objektom?)</w:t>
      </w:r>
    </w:p>
    <w:p w:rsidR="00900045" w:rsidRDefault="00900045" w:rsidP="00E25EB6">
      <w:pPr>
        <w:ind w:left="116" w:right="176"/>
        <w:rPr>
          <w:sz w:val="24"/>
          <w:szCs w:val="24"/>
          <w:lang w:val="hr-HR"/>
        </w:rPr>
      </w:pPr>
    </w:p>
    <w:p w:rsidR="00900045" w:rsidRDefault="00900045" w:rsidP="00E25EB6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wait() - </w:t>
      </w:r>
      <w:r w:rsidR="00CC3FF5">
        <w:rPr>
          <w:sz w:val="24"/>
          <w:szCs w:val="24"/>
          <w:lang w:val="hr-HR"/>
        </w:rPr>
        <w:t xml:space="preserve">dretva prestaje biti vlasnik monitora i čeka dok neka </w:t>
      </w:r>
      <w:r w:rsidR="00CB16A4">
        <w:rPr>
          <w:sz w:val="24"/>
          <w:szCs w:val="24"/>
          <w:lang w:val="hr-HR"/>
        </w:rPr>
        <w:t xml:space="preserve">druga dretva ne </w:t>
      </w:r>
      <w:r w:rsidR="00B129AC">
        <w:rPr>
          <w:sz w:val="24"/>
          <w:szCs w:val="24"/>
          <w:lang w:val="hr-HR"/>
        </w:rPr>
        <w:t>pozove notify().</w:t>
      </w:r>
    </w:p>
    <w:p w:rsidR="00A245F3" w:rsidRDefault="00A245F3" w:rsidP="00E25EB6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notify() - </w:t>
      </w:r>
      <w:r w:rsidR="005C75A7">
        <w:rPr>
          <w:sz w:val="24"/>
          <w:szCs w:val="24"/>
          <w:lang w:val="hr-HR"/>
        </w:rPr>
        <w:t>odabire se slučajno jedna dretva koja je čekala i koja se dalje natječe za izvođenje kritičnog odsječka kad trenutna dretva završi s njim</w:t>
      </w:r>
      <w:r w:rsidR="007130C8">
        <w:rPr>
          <w:sz w:val="24"/>
          <w:szCs w:val="24"/>
          <w:lang w:val="hr-HR"/>
        </w:rPr>
        <w:t>.</w:t>
      </w:r>
    </w:p>
    <w:p w:rsidR="00A225A8" w:rsidRPr="008F7B08" w:rsidRDefault="00A225A8" w:rsidP="00E25EB6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notifyAll() - bude se sve dretve koje čekaju nad monitorom i onda se dalje natječu za izvođenje kritičnog odječka.</w:t>
      </w:r>
    </w:p>
    <w:p w:rsidR="00E25EB6" w:rsidRDefault="00E25EB6" w:rsidP="00E25EB6">
      <w:pPr>
        <w:ind w:left="116" w:right="176"/>
        <w:rPr>
          <w:b/>
          <w:sz w:val="24"/>
          <w:szCs w:val="24"/>
          <w:lang w:val="hr-HR"/>
        </w:rPr>
      </w:pPr>
    </w:p>
    <w:p w:rsidR="0054188A" w:rsidRDefault="00D970DD" w:rsidP="0054188A">
      <w:pPr>
        <w:ind w:left="116" w:right="17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1.8.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er</w:t>
      </w:r>
      <w:r w:rsidR="0054188A">
        <w:rPr>
          <w:sz w:val="24"/>
          <w:szCs w:val="24"/>
          <w:lang w:val="hr-HR"/>
        </w:rPr>
        <w:t>u.</w:t>
      </w:r>
    </w:p>
    <w:p w:rsidR="0054188A" w:rsidRPr="0054188A" w:rsidRDefault="0054188A" w:rsidP="0054188A">
      <w:pPr>
        <w:ind w:left="116" w:right="176"/>
        <w:rPr>
          <w:sz w:val="24"/>
          <w:szCs w:val="24"/>
          <w:lang w:val="hr-HR"/>
        </w:rPr>
      </w:pPr>
    </w:p>
    <w:p w:rsidR="0054188A" w:rsidRDefault="001350EF" w:rsidP="0054188A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(2, 4, 1) dolazi do potpunog zastoja. Akcije koje su se izvele su sljedeće:</w:t>
      </w:r>
    </w:p>
    <w:p w:rsidR="005758FA" w:rsidRPr="005758FA" w:rsidRDefault="005758FA" w:rsidP="005758FA">
      <w:pPr>
        <w:ind w:left="116" w:right="176"/>
        <w:rPr>
          <w:sz w:val="24"/>
          <w:szCs w:val="24"/>
          <w:lang w:val="hr-HR"/>
        </w:rPr>
      </w:pPr>
      <w:r w:rsidRPr="005758FA">
        <w:rPr>
          <w:sz w:val="24"/>
          <w:szCs w:val="24"/>
          <w:lang w:val="hr-HR"/>
        </w:rPr>
        <w:t>PUT from P1</w:t>
      </w:r>
    </w:p>
    <w:p w:rsidR="005758FA" w:rsidRPr="005758FA" w:rsidRDefault="005758FA" w:rsidP="005758FA">
      <w:pPr>
        <w:ind w:left="116" w:right="176"/>
        <w:rPr>
          <w:sz w:val="24"/>
          <w:szCs w:val="24"/>
          <w:lang w:val="hr-HR"/>
        </w:rPr>
      </w:pPr>
      <w:r w:rsidRPr="005758FA">
        <w:rPr>
          <w:sz w:val="24"/>
          <w:szCs w:val="24"/>
          <w:lang w:val="hr-HR"/>
        </w:rPr>
        <w:t>PUT from P1</w:t>
      </w:r>
    </w:p>
    <w:p w:rsidR="005758FA" w:rsidRPr="005758FA" w:rsidRDefault="005758FA" w:rsidP="005758FA">
      <w:pPr>
        <w:ind w:left="116" w:right="176"/>
        <w:rPr>
          <w:sz w:val="24"/>
          <w:szCs w:val="24"/>
          <w:lang w:val="hr-HR"/>
        </w:rPr>
      </w:pPr>
      <w:r w:rsidRPr="005758FA">
        <w:rPr>
          <w:sz w:val="24"/>
          <w:szCs w:val="24"/>
          <w:lang w:val="hr-HR"/>
        </w:rPr>
        <w:t>GET from C1</w:t>
      </w:r>
    </w:p>
    <w:p w:rsidR="001350EF" w:rsidRDefault="005758FA" w:rsidP="005758FA">
      <w:pPr>
        <w:ind w:left="116" w:right="176"/>
        <w:rPr>
          <w:sz w:val="24"/>
          <w:szCs w:val="24"/>
          <w:lang w:val="hr-HR"/>
        </w:rPr>
      </w:pPr>
      <w:r w:rsidRPr="005758FA">
        <w:rPr>
          <w:sz w:val="24"/>
          <w:szCs w:val="24"/>
          <w:lang w:val="hr-HR"/>
        </w:rPr>
        <w:t>GET from C1</w:t>
      </w:r>
    </w:p>
    <w:p w:rsidR="002E59A4" w:rsidRPr="0054188A" w:rsidRDefault="002E59A4" w:rsidP="005758FA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P1 će napuniti 2 objekta u međuspremnik veličine 2 koji je zatim popunjen.</w:t>
      </w:r>
      <w:r w:rsidR="00CE4B9E">
        <w:rPr>
          <w:sz w:val="24"/>
          <w:szCs w:val="24"/>
          <w:lang w:val="hr-HR"/>
        </w:rPr>
        <w:t xml:space="preserve"> P1 će pozvati notify()</w:t>
      </w:r>
      <w:r w:rsidR="005F22A0">
        <w:rPr>
          <w:sz w:val="24"/>
          <w:szCs w:val="24"/>
          <w:lang w:val="hr-HR"/>
        </w:rPr>
        <w:t xml:space="preserve"> te dalje spavati</w:t>
      </w:r>
      <w:r w:rsidR="0078638D">
        <w:rPr>
          <w:sz w:val="24"/>
          <w:szCs w:val="24"/>
          <w:lang w:val="hr-HR"/>
        </w:rPr>
        <w:t>, na što se budi C1.</w:t>
      </w:r>
      <w:r w:rsidR="008D58FC">
        <w:rPr>
          <w:sz w:val="24"/>
          <w:szCs w:val="24"/>
          <w:lang w:val="hr-HR"/>
        </w:rPr>
        <w:t xml:space="preserve"> C1 će pročitati dva </w:t>
      </w:r>
      <w:r w:rsidR="00621880">
        <w:rPr>
          <w:sz w:val="24"/>
          <w:szCs w:val="24"/>
          <w:lang w:val="hr-HR"/>
        </w:rPr>
        <w:t>objekta iz međuspremnika.</w:t>
      </w:r>
      <w:r w:rsidR="00BF4A5D">
        <w:rPr>
          <w:sz w:val="24"/>
          <w:szCs w:val="24"/>
          <w:lang w:val="hr-HR"/>
        </w:rPr>
        <w:t xml:space="preserve"> Nakon toga se više ne pobuđuju prave dretve jer imamo nedeterminizam </w:t>
      </w:r>
      <w:r w:rsidR="00232B12">
        <w:rPr>
          <w:sz w:val="24"/>
          <w:szCs w:val="24"/>
          <w:lang w:val="hr-HR"/>
        </w:rPr>
        <w:t xml:space="preserve">prilikom odabira dretvi koje će se probuditi </w:t>
      </w:r>
      <w:r w:rsidR="00BF4A5D">
        <w:rPr>
          <w:sz w:val="24"/>
          <w:szCs w:val="24"/>
          <w:lang w:val="hr-HR"/>
        </w:rPr>
        <w:t>i mogućnost zastoja.</w:t>
      </w:r>
      <w:r w:rsidR="00543609">
        <w:rPr>
          <w:sz w:val="24"/>
          <w:szCs w:val="24"/>
          <w:lang w:val="hr-HR"/>
        </w:rPr>
        <w:t xml:space="preserve"> Ako bismo zamijenili notify() s notifyAll(), ne dolazi do potpunog zastoja.</w:t>
      </w:r>
      <w:r w:rsidR="00B67ED8">
        <w:rPr>
          <w:sz w:val="24"/>
          <w:szCs w:val="24"/>
          <w:lang w:val="hr-HR"/>
        </w:rPr>
        <w:t xml:space="preserve"> U našem primjeru svi čekaju na </w:t>
      </w:r>
      <w:r w:rsidR="00EE4495" w:rsidRPr="00EE4495">
        <w:rPr>
          <w:sz w:val="24"/>
          <w:szCs w:val="24"/>
          <w:lang w:val="hr-HR"/>
        </w:rPr>
        <w:t>BoundedBuffer@163</w:t>
      </w:r>
      <w:r w:rsidR="00EE4495">
        <w:rPr>
          <w:sz w:val="24"/>
          <w:szCs w:val="24"/>
          <w:lang w:val="hr-HR"/>
        </w:rPr>
        <w:t>, tko god to bio</w:t>
      </w:r>
      <w:r w:rsidR="00914AB0">
        <w:rPr>
          <w:sz w:val="24"/>
          <w:szCs w:val="24"/>
          <w:lang w:val="hr-HR"/>
        </w:rPr>
        <w:t xml:space="preserve"> (nemam pojma otkud taj 163)</w:t>
      </w:r>
      <w:r w:rsidR="00EE4495">
        <w:rPr>
          <w:sz w:val="24"/>
          <w:szCs w:val="24"/>
          <w:lang w:val="hr-HR"/>
        </w:rPr>
        <w:t>.</w:t>
      </w:r>
    </w:p>
    <w:p w:rsidR="0054188A" w:rsidRPr="0054188A" w:rsidRDefault="0054188A" w:rsidP="0054188A">
      <w:pPr>
        <w:ind w:left="116" w:right="176"/>
        <w:rPr>
          <w:sz w:val="24"/>
          <w:szCs w:val="24"/>
          <w:lang w:val="hr-HR"/>
        </w:rPr>
      </w:pPr>
    </w:p>
    <w:p w:rsidR="00EE066C" w:rsidRDefault="00D970DD" w:rsidP="00EE066C">
      <w:pPr>
        <w:ind w:left="116" w:right="17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1.9.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nd.java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Rand.jpf.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Št</w:t>
      </w:r>
      <w:r w:rsidRPr="008E6D1C">
        <w:rPr>
          <w:sz w:val="24"/>
          <w:szCs w:val="24"/>
          <w:lang w:val="hr-HR"/>
        </w:rPr>
        <w:t>o sp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ska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b</w:t>
      </w:r>
      <w:r w:rsidRPr="008E6D1C">
        <w:rPr>
          <w:sz w:val="24"/>
          <w:szCs w:val="24"/>
          <w:lang w:val="hr-HR"/>
        </w:rPr>
        <w:t xml:space="preserve">a </w:t>
      </w:r>
      <w:r w:rsidRPr="008E6D1C">
        <w:rPr>
          <w:spacing w:val="1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cg.enume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ate_random</w:t>
      </w:r>
      <w:r w:rsidRPr="008E6D1C">
        <w:rPr>
          <w:rFonts w:ascii="Courier New" w:eastAsia="Courier New" w:hAnsi="Courier New" w:cs="Courier New"/>
          <w:spacing w:val="-27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=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true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ona b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?</w:t>
      </w:r>
    </w:p>
    <w:p w:rsidR="00EE066C" w:rsidRPr="00EE066C" w:rsidRDefault="00EE066C" w:rsidP="00EE066C">
      <w:pPr>
        <w:ind w:left="116" w:right="176"/>
        <w:rPr>
          <w:sz w:val="24"/>
          <w:szCs w:val="24"/>
          <w:lang w:val="hr-HR"/>
        </w:rPr>
      </w:pPr>
    </w:p>
    <w:p w:rsidR="000747DB" w:rsidRDefault="00E726A1" w:rsidP="000747DB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Program generira nasumični cijeli broj u rasponu [0, 1] i pridružuje ga varijabli a te nasum</w:t>
      </w:r>
      <w:r w:rsidR="00D508A2">
        <w:rPr>
          <w:sz w:val="24"/>
          <w:szCs w:val="24"/>
          <w:lang w:val="hr-HR"/>
        </w:rPr>
        <w:t>ični cijeli broj u rasponu [0, 2</w:t>
      </w:r>
      <w:r>
        <w:rPr>
          <w:sz w:val="24"/>
          <w:szCs w:val="24"/>
          <w:lang w:val="hr-HR"/>
        </w:rPr>
        <w:t>] i pridružuje ga varijabli b.</w:t>
      </w:r>
      <w:r w:rsidR="001F182F">
        <w:rPr>
          <w:sz w:val="24"/>
          <w:szCs w:val="24"/>
          <w:lang w:val="hr-HR"/>
        </w:rPr>
        <w:t xml:space="preserve"> Zatim se računa varijabla c, prilikom čega u ovisnosti o vrijednostima varijabla a i b može doći do dijeljenja s nulom, što naravno baca iznimku.</w:t>
      </w:r>
    </w:p>
    <w:p w:rsidR="000747DB" w:rsidRDefault="000747DB" w:rsidP="000747DB">
      <w:pPr>
        <w:ind w:left="116" w:right="176"/>
        <w:rPr>
          <w:sz w:val="24"/>
          <w:szCs w:val="24"/>
          <w:lang w:val="hr-HR"/>
        </w:rPr>
      </w:pPr>
    </w:p>
    <w:p w:rsidR="000747DB" w:rsidRPr="00EE066C" w:rsidRDefault="000747DB" w:rsidP="000747DB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Prilikom pokretanje programa na JVM-u moguće je da veoma rijetko ili nikada ne dobijemo slučaj dijeljenja s nulom. Međutim, JPF provjerava i to. Ako postavimo </w:t>
      </w:r>
      <w:r w:rsidRPr="000747DB">
        <w:rPr>
          <w:rFonts w:ascii="Courier New" w:hAnsi="Courier New" w:cs="Courier New"/>
          <w:sz w:val="24"/>
          <w:szCs w:val="24"/>
          <w:lang w:val="hr-HR"/>
        </w:rPr>
        <w:t>cg.enumerate_random = true</w:t>
      </w:r>
      <w:r>
        <w:rPr>
          <w:sz w:val="24"/>
          <w:szCs w:val="24"/>
          <w:lang w:val="hr-HR"/>
        </w:rPr>
        <w:t xml:space="preserve">, </w:t>
      </w:r>
      <w:r w:rsidR="00122D10">
        <w:rPr>
          <w:sz w:val="24"/>
          <w:szCs w:val="24"/>
          <w:lang w:val="hr-HR"/>
        </w:rPr>
        <w:t>JPF će razmotriti sve moguće</w:t>
      </w:r>
      <w:r w:rsidR="00EF70D5">
        <w:rPr>
          <w:sz w:val="24"/>
          <w:szCs w:val="24"/>
          <w:lang w:val="hr-HR"/>
        </w:rPr>
        <w:t xml:space="preserve"> vrijednosti za varijable a i b te će izgraditi stablom i njegovom pretragom naći slučajeve u kojima dolazi do dijeljenja s nulom.</w:t>
      </w:r>
    </w:p>
    <w:p w:rsidR="00EE066C" w:rsidRPr="00EE066C" w:rsidRDefault="00EE066C" w:rsidP="00EE066C">
      <w:pPr>
        <w:ind w:left="116" w:right="176"/>
        <w:rPr>
          <w:sz w:val="24"/>
          <w:szCs w:val="24"/>
          <w:lang w:val="hr-HR"/>
        </w:rPr>
      </w:pPr>
    </w:p>
    <w:p w:rsidR="005F0CAC" w:rsidRDefault="005F0CAC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E33E72" w:rsidRDefault="00D970DD" w:rsidP="00E33E72">
      <w:pPr>
        <w:ind w:left="116" w:right="17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1.10.</w:t>
      </w:r>
      <w:r w:rsidRPr="008E6D1C">
        <w:rPr>
          <w:b/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ovd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no?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Št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 ovog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i ovo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nog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o?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 sus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 ne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? 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b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?</w:t>
      </w:r>
    </w:p>
    <w:p w:rsidR="00E33E72" w:rsidRPr="00E33E72" w:rsidRDefault="00E33E72" w:rsidP="00E33E72">
      <w:pPr>
        <w:ind w:left="116" w:right="176"/>
        <w:rPr>
          <w:sz w:val="24"/>
          <w:szCs w:val="24"/>
          <w:lang w:val="hr-HR"/>
        </w:rPr>
      </w:pPr>
    </w:p>
    <w:p w:rsidR="00967F63" w:rsidRDefault="00967F63" w:rsidP="00E33E72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 vrijednosti:</w:t>
      </w:r>
    </w:p>
    <w:p w:rsidR="00967F63" w:rsidRDefault="00967F63" w:rsidP="00E33E72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a = </w:t>
      </w:r>
      <w:r w:rsidR="00F33915">
        <w:rPr>
          <w:sz w:val="24"/>
          <w:szCs w:val="24"/>
          <w:lang w:val="hr-HR"/>
        </w:rPr>
        <w:t>0, b = 2</w:t>
      </w:r>
      <w:r w:rsidR="00A66BAA">
        <w:rPr>
          <w:sz w:val="24"/>
          <w:szCs w:val="24"/>
          <w:lang w:val="hr-HR"/>
        </w:rPr>
        <w:t xml:space="preserve"> (a = 1, b = 1 JPF ne pronalazi jer staje nakon prvog exceptiona)</w:t>
      </w:r>
    </w:p>
    <w:p w:rsidR="00E33E72" w:rsidRDefault="0059708E" w:rsidP="00E33E72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Narušeno je svojstvo:</w:t>
      </w:r>
    </w:p>
    <w:p w:rsidR="0059708E" w:rsidRPr="0059708E" w:rsidRDefault="0059708E" w:rsidP="0059708E">
      <w:pPr>
        <w:ind w:left="116" w:right="176"/>
        <w:rPr>
          <w:sz w:val="24"/>
          <w:szCs w:val="24"/>
          <w:lang w:val="hr-HR"/>
        </w:rPr>
      </w:pPr>
      <w:r w:rsidRPr="0059708E">
        <w:rPr>
          <w:sz w:val="24"/>
          <w:szCs w:val="24"/>
          <w:lang w:val="hr-HR"/>
        </w:rPr>
        <w:t>gov.nasa.jpf.vm.NoUncaughtExceptionsProperty</w:t>
      </w:r>
    </w:p>
    <w:p w:rsidR="0059708E" w:rsidRDefault="0059708E" w:rsidP="0059708E">
      <w:pPr>
        <w:ind w:left="116" w:right="176"/>
        <w:rPr>
          <w:sz w:val="24"/>
          <w:szCs w:val="24"/>
          <w:lang w:val="hr-HR"/>
        </w:rPr>
      </w:pPr>
      <w:r w:rsidRPr="0059708E">
        <w:rPr>
          <w:sz w:val="24"/>
          <w:szCs w:val="24"/>
          <w:lang w:val="hr-HR"/>
        </w:rPr>
        <w:t>java.lang.ArithmeticException: division by zero</w:t>
      </w:r>
    </w:p>
    <w:p w:rsidR="002719FE" w:rsidRDefault="002719FE" w:rsidP="0059708E">
      <w:pPr>
        <w:ind w:left="116" w:right="176"/>
        <w:rPr>
          <w:sz w:val="24"/>
          <w:szCs w:val="24"/>
          <w:lang w:val="hr-HR"/>
        </w:rPr>
      </w:pPr>
    </w:p>
    <w:p w:rsidR="00967F63" w:rsidRPr="00E33E72" w:rsidRDefault="002719FE" w:rsidP="0014352E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Programer je previdio mogućnost kombinacije vrijednosti varijabli a i b kada dolazi do dijeljenja s nulom. Rješenje je postaviti jedan if ili try-catch.</w:t>
      </w:r>
    </w:p>
    <w:p w:rsidR="00E33E72" w:rsidRPr="00E33E72" w:rsidRDefault="00E33E72" w:rsidP="00E33E72">
      <w:pPr>
        <w:ind w:left="116" w:right="176"/>
        <w:rPr>
          <w:sz w:val="24"/>
          <w:szCs w:val="24"/>
          <w:lang w:val="hr-HR"/>
        </w:rPr>
      </w:pPr>
    </w:p>
    <w:p w:rsidR="00BF11D0" w:rsidRDefault="00D970DD" w:rsidP="00BF11D0">
      <w:pPr>
        <w:ind w:left="116" w:right="17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1.11.</w:t>
      </w:r>
      <w:r w:rsidRPr="008E6D1C">
        <w:rPr>
          <w:b/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cg.enumerat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e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_random</w:t>
      </w:r>
      <w:r w:rsidRPr="008E6D1C">
        <w:rPr>
          <w:rFonts w:ascii="Courier New" w:eastAsia="Courier New" w:hAnsi="Courier New" w:cs="Courier New"/>
          <w:spacing w:val="-27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=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true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ske 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Št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pacing w:val="-1"/>
          <w:sz w:val="24"/>
          <w:szCs w:val="24"/>
          <w:lang w:val="hr-HR"/>
        </w:rPr>
        <w:t>e</w:t>
      </w:r>
      <w:r w:rsidR="00BF11D0">
        <w:rPr>
          <w:sz w:val="24"/>
          <w:szCs w:val="24"/>
          <w:lang w:val="hr-HR"/>
        </w:rPr>
        <w:t>.</w:t>
      </w:r>
    </w:p>
    <w:p w:rsidR="00BF11D0" w:rsidRDefault="00BF11D0" w:rsidP="00BF11D0">
      <w:pPr>
        <w:ind w:left="116" w:right="176"/>
        <w:rPr>
          <w:sz w:val="24"/>
          <w:szCs w:val="24"/>
          <w:lang w:val="hr-HR"/>
        </w:rPr>
      </w:pPr>
    </w:p>
    <w:p w:rsidR="00BF11D0" w:rsidRDefault="00D455AD" w:rsidP="00BF11D0">
      <w:pPr>
        <w:ind w:left="116" w:right="17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Verifikacija ne javlja nikakve probleme jer se ne provjeravaju sve moguće kombinacije vrijednosti nasumično generiranih brojeva.</w:t>
      </w:r>
    </w:p>
    <w:p w:rsidR="00BF11D0" w:rsidRDefault="00BF11D0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E07847" w:rsidRPr="008E6D1C" w:rsidRDefault="00BF11D0" w:rsidP="00BF11D0">
      <w:pPr>
        <w:ind w:left="116" w:right="176"/>
        <w:rPr>
          <w:sz w:val="24"/>
          <w:szCs w:val="24"/>
          <w:lang w:val="hr-HR"/>
        </w:rPr>
      </w:pPr>
      <w:r w:rsidRPr="00BF11D0">
        <w:rPr>
          <w:b/>
          <w:sz w:val="24"/>
          <w:szCs w:val="24"/>
          <w:lang w:val="hr-HR"/>
        </w:rPr>
        <w:lastRenderedPageBreak/>
        <w:t>2</w:t>
      </w:r>
      <w:r w:rsidR="00D970DD" w:rsidRPr="008E6D1C">
        <w:rPr>
          <w:b/>
          <w:sz w:val="24"/>
          <w:szCs w:val="24"/>
          <w:lang w:val="hr-HR"/>
        </w:rPr>
        <w:t>.</w:t>
      </w:r>
      <w:r w:rsidR="00D970DD" w:rsidRPr="008E6D1C">
        <w:rPr>
          <w:b/>
          <w:spacing w:val="-2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1"/>
          <w:sz w:val="24"/>
          <w:szCs w:val="24"/>
          <w:lang w:val="hr-HR"/>
        </w:rPr>
        <w:t>di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-3"/>
          <w:sz w:val="24"/>
          <w:szCs w:val="24"/>
          <w:lang w:val="hr-HR"/>
        </w:rPr>
        <w:t xml:space="preserve"> </w:t>
      </w:r>
      <w:r w:rsidR="00D970DD" w:rsidRPr="008E6D1C">
        <w:rPr>
          <w:b/>
          <w:sz w:val="24"/>
          <w:szCs w:val="24"/>
          <w:lang w:val="hr-HR"/>
        </w:rPr>
        <w:t>-</w:t>
      </w:r>
      <w:r w:rsidR="00D970DD" w:rsidRPr="008E6D1C">
        <w:rPr>
          <w:b/>
          <w:spacing w:val="-2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-3"/>
          <w:sz w:val="24"/>
          <w:szCs w:val="24"/>
          <w:lang w:val="hr-HR"/>
        </w:rPr>
        <w:t>P</w:t>
      </w:r>
      <w:r w:rsidR="00D970DD" w:rsidRPr="008E6D1C">
        <w:rPr>
          <w:b/>
          <w:spacing w:val="-1"/>
          <w:sz w:val="24"/>
          <w:szCs w:val="24"/>
          <w:lang w:val="hr-HR"/>
        </w:rPr>
        <w:t>r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2"/>
          <w:sz w:val="24"/>
          <w:szCs w:val="24"/>
          <w:lang w:val="hr-HR"/>
        </w:rPr>
        <w:t>v</w:t>
      </w:r>
      <w:r w:rsidR="00D970DD" w:rsidRPr="008E6D1C">
        <w:rPr>
          <w:b/>
          <w:spacing w:val="-1"/>
          <w:sz w:val="24"/>
          <w:szCs w:val="24"/>
          <w:lang w:val="hr-HR"/>
        </w:rPr>
        <w:t>jer</w:t>
      </w:r>
      <w:r w:rsidR="00D970DD" w:rsidRPr="008E6D1C">
        <w:rPr>
          <w:b/>
          <w:sz w:val="24"/>
          <w:szCs w:val="24"/>
          <w:lang w:val="hr-HR"/>
        </w:rPr>
        <w:t>a</w:t>
      </w:r>
      <w:r w:rsidR="00D970DD" w:rsidRPr="008E6D1C">
        <w:rPr>
          <w:b/>
          <w:spacing w:val="-2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-1"/>
          <w:sz w:val="24"/>
          <w:szCs w:val="24"/>
          <w:lang w:val="hr-HR"/>
        </w:rPr>
        <w:t>m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1"/>
          <w:sz w:val="24"/>
          <w:szCs w:val="24"/>
          <w:lang w:val="hr-HR"/>
        </w:rPr>
        <w:t>d</w:t>
      </w:r>
      <w:r w:rsidR="00D970DD" w:rsidRPr="008E6D1C">
        <w:rPr>
          <w:b/>
          <w:spacing w:val="-1"/>
          <w:sz w:val="24"/>
          <w:szCs w:val="24"/>
          <w:lang w:val="hr-HR"/>
        </w:rPr>
        <w:t>e</w:t>
      </w:r>
      <w:r w:rsidR="00D970DD" w:rsidRPr="008E6D1C">
        <w:rPr>
          <w:b/>
          <w:spacing w:val="1"/>
          <w:sz w:val="24"/>
          <w:szCs w:val="24"/>
          <w:lang w:val="hr-HR"/>
        </w:rPr>
        <w:t>l</w:t>
      </w:r>
      <w:r w:rsidR="00D970DD" w:rsidRPr="008E6D1C">
        <w:rPr>
          <w:b/>
          <w:sz w:val="24"/>
          <w:szCs w:val="24"/>
          <w:lang w:val="hr-HR"/>
        </w:rPr>
        <w:t>a</w:t>
      </w:r>
      <w:r w:rsidR="00D970DD" w:rsidRPr="008E6D1C">
        <w:rPr>
          <w:b/>
          <w:spacing w:val="-6"/>
          <w:sz w:val="24"/>
          <w:szCs w:val="24"/>
          <w:lang w:val="hr-HR"/>
        </w:rPr>
        <w:t xml:space="preserve"> </w:t>
      </w:r>
      <w:r w:rsidR="00D970DD" w:rsidRPr="008E6D1C">
        <w:rPr>
          <w:b/>
          <w:sz w:val="24"/>
          <w:szCs w:val="24"/>
          <w:lang w:val="hr-HR"/>
        </w:rPr>
        <w:t xml:space="preserve">u </w:t>
      </w:r>
      <w:r w:rsidR="00D970DD" w:rsidRPr="008E6D1C">
        <w:rPr>
          <w:b/>
          <w:spacing w:val="1"/>
          <w:sz w:val="24"/>
          <w:szCs w:val="24"/>
          <w:lang w:val="hr-HR"/>
        </w:rPr>
        <w:t>p</w:t>
      </w:r>
      <w:r w:rsidR="00D970DD" w:rsidRPr="008E6D1C">
        <w:rPr>
          <w:b/>
          <w:spacing w:val="-1"/>
          <w:sz w:val="24"/>
          <w:szCs w:val="24"/>
          <w:lang w:val="hr-HR"/>
        </w:rPr>
        <w:t>r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-1"/>
          <w:sz w:val="24"/>
          <w:szCs w:val="24"/>
          <w:lang w:val="hr-HR"/>
        </w:rPr>
        <w:t>je</w:t>
      </w:r>
      <w:r w:rsidR="00D970DD" w:rsidRPr="008E6D1C">
        <w:rPr>
          <w:b/>
          <w:spacing w:val="1"/>
          <w:sz w:val="24"/>
          <w:szCs w:val="24"/>
          <w:lang w:val="hr-HR"/>
        </w:rPr>
        <w:t>k</w:t>
      </w:r>
      <w:r w:rsidR="00D970DD" w:rsidRPr="008E6D1C">
        <w:rPr>
          <w:b/>
          <w:spacing w:val="-1"/>
          <w:sz w:val="24"/>
          <w:szCs w:val="24"/>
          <w:lang w:val="hr-HR"/>
        </w:rPr>
        <w:t>t</w:t>
      </w:r>
      <w:r w:rsidR="00D970DD" w:rsidRPr="008E6D1C">
        <w:rPr>
          <w:b/>
          <w:sz w:val="24"/>
          <w:szCs w:val="24"/>
          <w:lang w:val="hr-HR"/>
        </w:rPr>
        <w:t>u</w:t>
      </w:r>
      <w:r w:rsidR="00D970DD" w:rsidRPr="008E6D1C">
        <w:rPr>
          <w:b/>
          <w:spacing w:val="-6"/>
          <w:sz w:val="24"/>
          <w:szCs w:val="24"/>
          <w:lang w:val="hr-HR"/>
        </w:rPr>
        <w:t xml:space="preserve"> </w:t>
      </w:r>
      <w:r w:rsidR="00D970DD" w:rsidRPr="008E6D1C">
        <w:rPr>
          <w:rFonts w:ascii="Courier New" w:eastAsia="Courier New" w:hAnsi="Courier New" w:cs="Courier New"/>
          <w:b/>
          <w:w w:val="99"/>
          <w:sz w:val="24"/>
          <w:szCs w:val="24"/>
          <w:lang w:val="hr-HR"/>
        </w:rPr>
        <w:t>jpf-core</w:t>
      </w:r>
      <w:r w:rsidR="00D970DD" w:rsidRPr="008E6D1C">
        <w:rPr>
          <w:rFonts w:ascii="Courier New" w:eastAsia="Courier New" w:hAnsi="Courier New" w:cs="Courier New"/>
          <w:b/>
          <w:spacing w:val="-84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1"/>
          <w:sz w:val="24"/>
          <w:szCs w:val="24"/>
          <w:lang w:val="hr-HR"/>
        </w:rPr>
        <w:t>k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-1"/>
          <w:sz w:val="24"/>
          <w:szCs w:val="24"/>
          <w:lang w:val="hr-HR"/>
        </w:rPr>
        <w:t>r</w:t>
      </w:r>
      <w:r w:rsidR="00D970DD" w:rsidRPr="008E6D1C">
        <w:rPr>
          <w:b/>
          <w:spacing w:val="1"/>
          <w:sz w:val="24"/>
          <w:szCs w:val="24"/>
          <w:lang w:val="hr-HR"/>
        </w:rPr>
        <w:t>i</w:t>
      </w:r>
      <w:r w:rsidR="00D970DD" w:rsidRPr="008E6D1C">
        <w:rPr>
          <w:b/>
          <w:sz w:val="24"/>
          <w:szCs w:val="24"/>
          <w:lang w:val="hr-HR"/>
        </w:rPr>
        <w:t>š</w:t>
      </w:r>
      <w:r w:rsidR="00D970DD" w:rsidRPr="008E6D1C">
        <w:rPr>
          <w:b/>
          <w:spacing w:val="-1"/>
          <w:sz w:val="24"/>
          <w:szCs w:val="24"/>
          <w:lang w:val="hr-HR"/>
        </w:rPr>
        <w:t>te</w:t>
      </w:r>
      <w:r w:rsidR="00D970DD" w:rsidRPr="008E6D1C">
        <w:rPr>
          <w:b/>
          <w:spacing w:val="1"/>
          <w:sz w:val="24"/>
          <w:szCs w:val="24"/>
          <w:lang w:val="hr-HR"/>
        </w:rPr>
        <w:t>n</w:t>
      </w:r>
      <w:r w:rsidR="00D970DD" w:rsidRPr="008E6D1C">
        <w:rPr>
          <w:b/>
          <w:spacing w:val="-1"/>
          <w:sz w:val="24"/>
          <w:szCs w:val="24"/>
          <w:lang w:val="hr-HR"/>
        </w:rPr>
        <w:t>j</w:t>
      </w:r>
      <w:r w:rsidR="00D970DD" w:rsidRPr="008E6D1C">
        <w:rPr>
          <w:b/>
          <w:spacing w:val="2"/>
          <w:sz w:val="24"/>
          <w:szCs w:val="24"/>
          <w:lang w:val="hr-HR"/>
        </w:rPr>
        <w:t>e</w:t>
      </w:r>
      <w:r w:rsidR="00D970DD" w:rsidRPr="008E6D1C">
        <w:rPr>
          <w:b/>
          <w:sz w:val="24"/>
          <w:szCs w:val="24"/>
          <w:lang w:val="hr-HR"/>
        </w:rPr>
        <w:t>m</w:t>
      </w:r>
      <w:r w:rsidR="00D970DD" w:rsidRPr="008E6D1C">
        <w:rPr>
          <w:b/>
          <w:spacing w:val="-11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1"/>
          <w:sz w:val="24"/>
          <w:szCs w:val="24"/>
          <w:lang w:val="hr-HR"/>
        </w:rPr>
        <w:t>d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1"/>
          <w:sz w:val="24"/>
          <w:szCs w:val="24"/>
          <w:lang w:val="hr-HR"/>
        </w:rPr>
        <w:t>d</w:t>
      </w:r>
      <w:r w:rsidR="00D970DD" w:rsidRPr="008E6D1C">
        <w:rPr>
          <w:b/>
          <w:sz w:val="24"/>
          <w:szCs w:val="24"/>
          <w:lang w:val="hr-HR"/>
        </w:rPr>
        <w:t>a</w:t>
      </w:r>
      <w:r w:rsidR="00D970DD" w:rsidRPr="008E6D1C">
        <w:rPr>
          <w:b/>
          <w:spacing w:val="-1"/>
          <w:sz w:val="24"/>
          <w:szCs w:val="24"/>
          <w:lang w:val="hr-HR"/>
        </w:rPr>
        <w:t>t</w:t>
      </w:r>
      <w:r w:rsidR="00D970DD" w:rsidRPr="008E6D1C">
        <w:rPr>
          <w:b/>
          <w:spacing w:val="1"/>
          <w:sz w:val="24"/>
          <w:szCs w:val="24"/>
          <w:lang w:val="hr-HR"/>
        </w:rPr>
        <w:t>ni</w:t>
      </w:r>
      <w:r w:rsidR="00D970DD" w:rsidRPr="008E6D1C">
        <w:rPr>
          <w:b/>
          <w:sz w:val="24"/>
          <w:szCs w:val="24"/>
          <w:lang w:val="hr-HR"/>
        </w:rPr>
        <w:t>h</w:t>
      </w:r>
      <w:r w:rsidR="00D970DD" w:rsidRPr="008E6D1C">
        <w:rPr>
          <w:b/>
          <w:spacing w:val="-8"/>
          <w:sz w:val="24"/>
          <w:szCs w:val="24"/>
          <w:lang w:val="hr-HR"/>
        </w:rPr>
        <w:t xml:space="preserve"> </w:t>
      </w:r>
      <w:r w:rsidR="00D970DD" w:rsidRPr="008E6D1C">
        <w:rPr>
          <w:b/>
          <w:sz w:val="24"/>
          <w:szCs w:val="24"/>
          <w:lang w:val="hr-HR"/>
        </w:rPr>
        <w:t>s</w:t>
      </w:r>
      <w:r w:rsidR="00D970DD" w:rsidRPr="008E6D1C">
        <w:rPr>
          <w:b/>
          <w:spacing w:val="1"/>
          <w:sz w:val="24"/>
          <w:szCs w:val="24"/>
          <w:lang w:val="hr-HR"/>
        </w:rPr>
        <w:t>lu</w:t>
      </w:r>
      <w:r w:rsidR="00D970DD" w:rsidRPr="008E6D1C">
        <w:rPr>
          <w:b/>
          <w:sz w:val="24"/>
          <w:szCs w:val="24"/>
          <w:lang w:val="hr-HR"/>
        </w:rPr>
        <w:t>ša</w:t>
      </w:r>
      <w:r w:rsidR="00D970DD" w:rsidRPr="008E6D1C">
        <w:rPr>
          <w:b/>
          <w:spacing w:val="-1"/>
          <w:sz w:val="24"/>
          <w:szCs w:val="24"/>
          <w:lang w:val="hr-HR"/>
        </w:rPr>
        <w:t>č</w:t>
      </w:r>
      <w:r w:rsidR="00D970DD" w:rsidRPr="008E6D1C">
        <w:rPr>
          <w:b/>
          <w:sz w:val="24"/>
          <w:szCs w:val="24"/>
          <w:lang w:val="hr-HR"/>
        </w:rPr>
        <w:t>a</w:t>
      </w:r>
    </w:p>
    <w:p w:rsidR="00E07847" w:rsidRPr="008E6D1C" w:rsidRDefault="00E07847">
      <w:pPr>
        <w:spacing w:before="5" w:line="280" w:lineRule="exact"/>
        <w:rPr>
          <w:sz w:val="28"/>
          <w:szCs w:val="28"/>
          <w:lang w:val="hr-HR"/>
        </w:rPr>
      </w:pPr>
    </w:p>
    <w:p w:rsidR="00E07847" w:rsidRPr="008E6D1C" w:rsidRDefault="00D970DD">
      <w:pPr>
        <w:ind w:left="116" w:right="488"/>
        <w:jc w:val="both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2.1.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cer.java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Racer.jpf.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 kop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ske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će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Racer_2.jpf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oj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će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listener=gov</w:t>
      </w:r>
      <w:r w:rsidRPr="008E6D1C">
        <w:rPr>
          <w:rFonts w:ascii="Courier New" w:eastAsia="Courier New" w:hAnsi="Courier New" w:cs="Courier New"/>
          <w:spacing w:val="-2"/>
          <w:sz w:val="24"/>
          <w:szCs w:val="24"/>
          <w:lang w:val="hr-HR"/>
        </w:rPr>
        <w:t>.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nasa.jpf.listener.PreciseRaceDetector</w:t>
      </w:r>
    </w:p>
    <w:p w:rsidR="00E07847" w:rsidRPr="008E6D1C" w:rsidRDefault="00D970DD">
      <w:pPr>
        <w:spacing w:line="280" w:lineRule="exact"/>
        <w:ind w:left="11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spacing w:val="1"/>
          <w:position w:val="1"/>
          <w:sz w:val="24"/>
          <w:szCs w:val="24"/>
          <w:lang w:val="hr-HR"/>
        </w:rPr>
        <w:t>P</w:t>
      </w:r>
      <w:r w:rsidRPr="008E6D1C">
        <w:rPr>
          <w:position w:val="1"/>
          <w:sz w:val="24"/>
          <w:szCs w:val="24"/>
          <w:lang w:val="hr-HR"/>
        </w:rPr>
        <w:t>ok</w:t>
      </w:r>
      <w:r w:rsidRPr="008E6D1C">
        <w:rPr>
          <w:spacing w:val="-1"/>
          <w:position w:val="1"/>
          <w:sz w:val="24"/>
          <w:szCs w:val="24"/>
          <w:lang w:val="hr-HR"/>
        </w:rPr>
        <w:t>re</w:t>
      </w:r>
      <w:r w:rsidRPr="008E6D1C">
        <w:rPr>
          <w:position w:val="1"/>
          <w:sz w:val="24"/>
          <w:szCs w:val="24"/>
          <w:lang w:val="hr-HR"/>
        </w:rPr>
        <w:t>n</w:t>
      </w:r>
      <w:r w:rsidRPr="008E6D1C">
        <w:rPr>
          <w:spacing w:val="1"/>
          <w:position w:val="1"/>
          <w:sz w:val="24"/>
          <w:szCs w:val="24"/>
          <w:lang w:val="hr-HR"/>
        </w:rPr>
        <w:t>it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7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p</w:t>
      </w:r>
      <w:r w:rsidRPr="008E6D1C">
        <w:rPr>
          <w:spacing w:val="1"/>
          <w:position w:val="1"/>
          <w:sz w:val="24"/>
          <w:szCs w:val="24"/>
          <w:lang w:val="hr-HR"/>
        </w:rPr>
        <w:t>li</w:t>
      </w:r>
      <w:r w:rsidRPr="008E6D1C">
        <w:rPr>
          <w:position w:val="1"/>
          <w:sz w:val="24"/>
          <w:szCs w:val="24"/>
          <w:lang w:val="hr-HR"/>
        </w:rPr>
        <w:t>k</w:t>
      </w:r>
      <w:r w:rsidRPr="008E6D1C">
        <w:rPr>
          <w:spacing w:val="-1"/>
          <w:position w:val="1"/>
          <w:sz w:val="24"/>
          <w:szCs w:val="24"/>
          <w:lang w:val="hr-HR"/>
        </w:rPr>
        <w:t>ac</w:t>
      </w:r>
      <w:r w:rsidRPr="008E6D1C">
        <w:rPr>
          <w:spacing w:val="1"/>
          <w:position w:val="1"/>
          <w:sz w:val="24"/>
          <w:szCs w:val="24"/>
          <w:lang w:val="hr-HR"/>
        </w:rPr>
        <w:t>ij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2"/>
          <w:position w:val="1"/>
          <w:sz w:val="24"/>
          <w:szCs w:val="24"/>
          <w:lang w:val="hr-HR"/>
        </w:rPr>
        <w:t>z</w:t>
      </w:r>
      <w:r w:rsidRPr="008E6D1C">
        <w:rPr>
          <w:position w:val="1"/>
          <w:sz w:val="24"/>
          <w:szCs w:val="24"/>
          <w:lang w:val="hr-HR"/>
        </w:rPr>
        <w:t>a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v</w:t>
      </w:r>
      <w:r w:rsidRPr="008E6D1C">
        <w:rPr>
          <w:spacing w:val="-1"/>
          <w:position w:val="1"/>
          <w:sz w:val="24"/>
          <w:szCs w:val="24"/>
          <w:lang w:val="hr-HR"/>
        </w:rPr>
        <w:t>er</w:t>
      </w:r>
      <w:r w:rsidRPr="008E6D1C">
        <w:rPr>
          <w:spacing w:val="1"/>
          <w:position w:val="1"/>
          <w:sz w:val="24"/>
          <w:szCs w:val="24"/>
          <w:lang w:val="hr-HR"/>
        </w:rPr>
        <w:t>i</w:t>
      </w:r>
      <w:r w:rsidRPr="008E6D1C">
        <w:rPr>
          <w:spacing w:val="-1"/>
          <w:position w:val="1"/>
          <w:sz w:val="24"/>
          <w:szCs w:val="24"/>
          <w:lang w:val="hr-HR"/>
        </w:rPr>
        <w:t>f</w:t>
      </w:r>
      <w:r w:rsidRPr="008E6D1C">
        <w:rPr>
          <w:spacing w:val="1"/>
          <w:position w:val="1"/>
          <w:sz w:val="24"/>
          <w:szCs w:val="24"/>
          <w:lang w:val="hr-HR"/>
        </w:rPr>
        <w:t>i</w:t>
      </w:r>
      <w:r w:rsidRPr="008E6D1C">
        <w:rPr>
          <w:position w:val="1"/>
          <w:sz w:val="24"/>
          <w:szCs w:val="24"/>
          <w:lang w:val="hr-HR"/>
        </w:rPr>
        <w:t>k</w:t>
      </w:r>
      <w:r w:rsidRPr="008E6D1C">
        <w:rPr>
          <w:spacing w:val="-1"/>
          <w:position w:val="1"/>
          <w:sz w:val="24"/>
          <w:szCs w:val="24"/>
          <w:lang w:val="hr-HR"/>
        </w:rPr>
        <w:t>ac</w:t>
      </w:r>
      <w:r w:rsidRPr="008E6D1C">
        <w:rPr>
          <w:spacing w:val="1"/>
          <w:position w:val="1"/>
          <w:sz w:val="24"/>
          <w:szCs w:val="24"/>
          <w:lang w:val="hr-HR"/>
        </w:rPr>
        <w:t>ij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pu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position w:val="1"/>
          <w:sz w:val="24"/>
          <w:szCs w:val="24"/>
          <w:lang w:val="hr-HR"/>
        </w:rPr>
        <w:t>m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Race</w:t>
      </w:r>
      <w:r w:rsidRPr="008E6D1C">
        <w:rPr>
          <w:rFonts w:ascii="Courier New" w:eastAsia="Courier New" w:hAnsi="Courier New" w:cs="Courier New"/>
          <w:spacing w:val="2"/>
          <w:position w:val="1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.jpf</w:t>
      </w:r>
      <w:r w:rsidRPr="008E6D1C">
        <w:rPr>
          <w:rFonts w:ascii="Courier New" w:eastAsia="Courier New" w:hAnsi="Courier New" w:cs="Courier New"/>
          <w:spacing w:val="-13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i po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om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pu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position w:val="1"/>
          <w:sz w:val="24"/>
          <w:szCs w:val="24"/>
          <w:lang w:val="hr-HR"/>
        </w:rPr>
        <w:t>m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pacing w:val="-2"/>
          <w:position w:val="1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acer_2.jpf.</w:t>
      </w:r>
    </w:p>
    <w:p w:rsidR="00E07847" w:rsidRPr="008E6D1C" w:rsidRDefault="00D970DD">
      <w:pPr>
        <w:spacing w:line="280" w:lineRule="exact"/>
        <w:ind w:left="116"/>
        <w:rPr>
          <w:sz w:val="24"/>
          <w:szCs w:val="24"/>
          <w:lang w:val="hr-HR"/>
        </w:rPr>
      </w:pPr>
      <w:r w:rsidRPr="008E6D1C">
        <w:rPr>
          <w:position w:val="1"/>
          <w:sz w:val="24"/>
          <w:szCs w:val="24"/>
          <w:lang w:val="hr-HR"/>
        </w:rPr>
        <w:t>Ko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svo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s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vo</w:t>
      </w:r>
      <w:r w:rsidRPr="008E6D1C">
        <w:rPr>
          <w:spacing w:val="-7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n</w:t>
      </w:r>
      <w:r w:rsidRPr="008E6D1C">
        <w:rPr>
          <w:spacing w:val="-1"/>
          <w:position w:val="1"/>
          <w:sz w:val="24"/>
          <w:szCs w:val="24"/>
          <w:lang w:val="hr-HR"/>
        </w:rPr>
        <w:t>ar</w:t>
      </w:r>
      <w:r w:rsidRPr="008E6D1C">
        <w:rPr>
          <w:position w:val="1"/>
          <w:sz w:val="24"/>
          <w:szCs w:val="24"/>
          <w:lang w:val="hr-HR"/>
        </w:rPr>
        <w:t>uš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spacing w:val="2"/>
          <w:position w:val="1"/>
          <w:sz w:val="24"/>
          <w:szCs w:val="24"/>
          <w:lang w:val="hr-HR"/>
        </w:rPr>
        <w:t>n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-7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s</w:t>
      </w:r>
      <w:r w:rsidRPr="008E6D1C">
        <w:rPr>
          <w:spacing w:val="1"/>
          <w:position w:val="1"/>
          <w:sz w:val="24"/>
          <w:szCs w:val="24"/>
          <w:lang w:val="hr-HR"/>
        </w:rPr>
        <w:t>l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1"/>
          <w:position w:val="1"/>
          <w:sz w:val="24"/>
          <w:szCs w:val="24"/>
          <w:lang w:val="hr-HR"/>
        </w:rPr>
        <w:t>ča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3"/>
          <w:position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Racer_2.jpf</w:t>
      </w:r>
      <w:r w:rsidRPr="008E6D1C">
        <w:rPr>
          <w:position w:val="1"/>
          <w:sz w:val="24"/>
          <w:szCs w:val="24"/>
          <w:lang w:val="hr-HR"/>
        </w:rPr>
        <w:t>,</w:t>
      </w:r>
      <w:r w:rsidRPr="008E6D1C">
        <w:rPr>
          <w:spacing w:val="-16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a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š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p</w:t>
      </w:r>
      <w:r w:rsidRPr="008E6D1C">
        <w:rPr>
          <w:spacing w:val="1"/>
          <w:position w:val="1"/>
          <w:sz w:val="24"/>
          <w:szCs w:val="24"/>
          <w:lang w:val="hr-HR"/>
        </w:rPr>
        <w:t>i</w:t>
      </w:r>
      <w:r w:rsidRPr="008E6D1C">
        <w:rPr>
          <w:position w:val="1"/>
          <w:sz w:val="24"/>
          <w:szCs w:val="24"/>
          <w:lang w:val="hr-HR"/>
        </w:rPr>
        <w:t>še</w:t>
      </w:r>
      <w:r w:rsidRPr="008E6D1C">
        <w:rPr>
          <w:spacing w:val="-3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pod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1"/>
          <w:position w:val="1"/>
          <w:sz w:val="24"/>
          <w:szCs w:val="24"/>
          <w:lang w:val="hr-HR"/>
        </w:rPr>
        <w:t>err</w:t>
      </w:r>
      <w:r w:rsidRPr="008E6D1C">
        <w:rPr>
          <w:spacing w:val="2"/>
          <w:position w:val="1"/>
          <w:sz w:val="24"/>
          <w:szCs w:val="24"/>
          <w:lang w:val="hr-HR"/>
        </w:rPr>
        <w:t>o</w:t>
      </w:r>
      <w:r w:rsidRPr="008E6D1C">
        <w:rPr>
          <w:position w:val="1"/>
          <w:sz w:val="24"/>
          <w:szCs w:val="24"/>
          <w:lang w:val="hr-HR"/>
        </w:rPr>
        <w:t>r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1</w:t>
      </w:r>
      <w:r w:rsidRPr="008E6D1C">
        <w:rPr>
          <w:spacing w:val="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s</w:t>
      </w:r>
      <w:r w:rsidRPr="008E6D1C">
        <w:rPr>
          <w:spacing w:val="1"/>
          <w:position w:val="1"/>
          <w:sz w:val="24"/>
          <w:szCs w:val="24"/>
          <w:lang w:val="hr-HR"/>
        </w:rPr>
        <w:t>l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1"/>
          <w:position w:val="1"/>
          <w:sz w:val="24"/>
          <w:szCs w:val="24"/>
          <w:lang w:val="hr-HR"/>
        </w:rPr>
        <w:t>ča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u</w:t>
      </w:r>
    </w:p>
    <w:p w:rsidR="007325C2" w:rsidRDefault="00D970DD" w:rsidP="007325C2">
      <w:pPr>
        <w:spacing w:before="1"/>
        <w:ind w:left="116"/>
        <w:rPr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Racer.jpf</w:t>
      </w:r>
      <w:r w:rsidRPr="008E6D1C">
        <w:rPr>
          <w:sz w:val="24"/>
          <w:szCs w:val="24"/>
          <w:lang w:val="hr-HR"/>
        </w:rPr>
        <w:t>?</w:t>
      </w:r>
    </w:p>
    <w:p w:rsidR="007325C2" w:rsidRPr="007325C2" w:rsidRDefault="007325C2" w:rsidP="007325C2">
      <w:pPr>
        <w:spacing w:before="1"/>
        <w:ind w:left="116"/>
        <w:rPr>
          <w:b/>
          <w:sz w:val="24"/>
          <w:szCs w:val="24"/>
          <w:lang w:val="hr-HR"/>
        </w:rPr>
      </w:pPr>
    </w:p>
    <w:p w:rsidR="00E41A14" w:rsidRDefault="00DC1D1C" w:rsidP="00E41A14">
      <w:pPr>
        <w:spacing w:before="1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R</w:t>
      </w:r>
      <w:r w:rsidR="00E41A14">
        <w:rPr>
          <w:sz w:val="24"/>
          <w:szCs w:val="24"/>
          <w:lang w:val="hr-HR"/>
        </w:rPr>
        <w:t>acer_2.jpf je narušeno svojstvo:</w:t>
      </w:r>
    </w:p>
    <w:p w:rsidR="00E41A14" w:rsidRPr="00E41A14" w:rsidRDefault="00E41A14" w:rsidP="00E41A14">
      <w:pPr>
        <w:spacing w:before="1"/>
        <w:ind w:left="116"/>
        <w:rPr>
          <w:sz w:val="24"/>
          <w:szCs w:val="24"/>
          <w:lang w:val="hr-HR"/>
        </w:rPr>
      </w:pPr>
      <w:r w:rsidRPr="00E41A14">
        <w:rPr>
          <w:sz w:val="24"/>
          <w:szCs w:val="24"/>
          <w:lang w:val="hr-HR"/>
        </w:rPr>
        <w:t>gov.nasa.jpf.vm.NoUncaughtExceptionsProperty</w:t>
      </w:r>
    </w:p>
    <w:p w:rsidR="007325C2" w:rsidRDefault="00E41A14" w:rsidP="00E41A14">
      <w:pPr>
        <w:spacing w:before="1"/>
        <w:ind w:left="116"/>
        <w:rPr>
          <w:sz w:val="24"/>
          <w:szCs w:val="24"/>
          <w:lang w:val="hr-HR"/>
        </w:rPr>
      </w:pPr>
      <w:r w:rsidRPr="00E41A14">
        <w:rPr>
          <w:sz w:val="24"/>
          <w:szCs w:val="24"/>
          <w:lang w:val="hr-HR"/>
        </w:rPr>
        <w:t>java.lang.ArithmeticException: division by zero</w:t>
      </w:r>
    </w:p>
    <w:p w:rsidR="00A50F19" w:rsidRDefault="00A50F19" w:rsidP="00E41A14">
      <w:pPr>
        <w:spacing w:before="1"/>
        <w:ind w:left="116"/>
        <w:rPr>
          <w:sz w:val="24"/>
          <w:szCs w:val="24"/>
          <w:lang w:val="hr-HR"/>
        </w:rPr>
      </w:pPr>
    </w:p>
    <w:p w:rsidR="00A50F19" w:rsidRDefault="00A50F19" w:rsidP="00E41A14">
      <w:pPr>
        <w:spacing w:before="1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Greška u Racer.jpf:</w:t>
      </w:r>
    </w:p>
    <w:p w:rsidR="00A50F19" w:rsidRPr="00A50F19" w:rsidRDefault="00A50F19" w:rsidP="00A50F19">
      <w:pPr>
        <w:spacing w:before="1"/>
        <w:ind w:left="116"/>
        <w:rPr>
          <w:sz w:val="24"/>
          <w:szCs w:val="24"/>
          <w:lang w:val="hr-HR"/>
        </w:rPr>
      </w:pPr>
      <w:r w:rsidRPr="00A50F19">
        <w:rPr>
          <w:sz w:val="24"/>
          <w:szCs w:val="24"/>
          <w:lang w:val="hr-HR"/>
        </w:rPr>
        <w:t>gov.nasa.jpf.listener.PreciseRaceDetector</w:t>
      </w:r>
    </w:p>
    <w:p w:rsidR="00A50F19" w:rsidRPr="00DC1D1C" w:rsidRDefault="00A50F19" w:rsidP="00A50F19">
      <w:pPr>
        <w:spacing w:before="1"/>
        <w:ind w:left="116"/>
        <w:rPr>
          <w:sz w:val="24"/>
          <w:szCs w:val="24"/>
          <w:lang w:val="hr-HR"/>
        </w:rPr>
      </w:pPr>
      <w:r w:rsidRPr="00A50F19">
        <w:rPr>
          <w:sz w:val="24"/>
          <w:szCs w:val="24"/>
          <w:lang w:val="hr-HR"/>
        </w:rPr>
        <w:t>race for field Racer@15b.d</w:t>
      </w:r>
    </w:p>
    <w:p w:rsidR="007325C2" w:rsidRPr="007325C2" w:rsidRDefault="007325C2" w:rsidP="007325C2">
      <w:pPr>
        <w:spacing w:before="1"/>
        <w:ind w:left="116"/>
        <w:rPr>
          <w:b/>
          <w:sz w:val="24"/>
          <w:szCs w:val="24"/>
          <w:lang w:val="hr-HR"/>
        </w:rPr>
      </w:pPr>
    </w:p>
    <w:p w:rsidR="00325C94" w:rsidRDefault="00D970DD" w:rsidP="00325C94">
      <w:pPr>
        <w:spacing w:before="1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2.2.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d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ili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vođ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ovog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Mo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a d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t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up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int</w:t>
      </w:r>
      <w:r w:rsidRPr="008E6D1C">
        <w:rPr>
          <w:rFonts w:ascii="Courier New" w:eastAsia="Courier New" w:hAnsi="Courier New" w:cs="Courier New"/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=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420</w:t>
      </w:r>
      <w:r w:rsidRPr="008E6D1C">
        <w:rPr>
          <w:rFonts w:ascii="Courier New" w:eastAsia="Courier New" w:hAnsi="Courier New" w:cs="Courier New"/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/</w:t>
      </w:r>
      <w:r w:rsidRPr="008E6D1C">
        <w:rPr>
          <w:rFonts w:ascii="Courier New" w:eastAsia="Courier New" w:hAnsi="Courier New" w:cs="Courier New"/>
          <w:spacing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racer.d;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?</w:t>
      </w:r>
    </w:p>
    <w:p w:rsidR="00325C94" w:rsidRPr="00325C94" w:rsidRDefault="00325C94" w:rsidP="00325C94">
      <w:pPr>
        <w:spacing w:before="1"/>
        <w:ind w:left="116"/>
        <w:rPr>
          <w:sz w:val="24"/>
          <w:szCs w:val="24"/>
          <w:lang w:val="hr-HR"/>
        </w:rPr>
      </w:pPr>
    </w:p>
    <w:p w:rsidR="008E6B37" w:rsidRDefault="00866CD1" w:rsidP="00325C94">
      <w:pPr>
        <w:spacing w:before="1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Do problema utrke dretava dolazi jer one čekaju gotovo isto vrijeme te ovisi o raspoređivaču dretava hoće li se originalna dretva probuditi prije novostvorene dretve.</w:t>
      </w:r>
      <w:r w:rsidR="00200898">
        <w:rPr>
          <w:sz w:val="24"/>
          <w:szCs w:val="24"/>
          <w:lang w:val="hr-HR"/>
        </w:rPr>
        <w:t xml:space="preserve"> U slučaju da novostvorena dretva dođe prva na red, promijeniti će vrijednost varijable d na 0 te će u originalnoj dretvi doći do dijeljenja s nulom. Ako novostvorena dretva nije stigla postaviti vrijednost na 0, originalna dretva će dijeliti s 42.</w:t>
      </w:r>
    </w:p>
    <w:p w:rsidR="008E6B37" w:rsidRDefault="008E6B37" w:rsidP="00325C94">
      <w:pPr>
        <w:spacing w:before="1"/>
        <w:ind w:left="116"/>
        <w:rPr>
          <w:sz w:val="24"/>
          <w:szCs w:val="24"/>
          <w:lang w:val="hr-HR"/>
        </w:rPr>
      </w:pPr>
    </w:p>
    <w:p w:rsidR="00325C94" w:rsidRPr="00325C94" w:rsidRDefault="00325C94" w:rsidP="00325C94">
      <w:pPr>
        <w:spacing w:before="1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Instanca dretve t ne može pristupiti navedenoj liniji koda jer se ona nalazi unutar main funkcije koju izvršava samo početna dretva. Druga dretva koju stvorimo izvršava samo kod unutar svoje run() metode.</w:t>
      </w:r>
    </w:p>
    <w:p w:rsidR="00325C94" w:rsidRPr="00325C94" w:rsidRDefault="00325C94" w:rsidP="00325C94">
      <w:pPr>
        <w:spacing w:before="1"/>
        <w:ind w:left="116"/>
        <w:rPr>
          <w:sz w:val="24"/>
          <w:szCs w:val="24"/>
          <w:lang w:val="hr-HR"/>
        </w:rPr>
      </w:pPr>
    </w:p>
    <w:p w:rsidR="00E22D53" w:rsidRDefault="00D970DD" w:rsidP="00E22D53">
      <w:pPr>
        <w:spacing w:before="1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2.3.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gov.nasa.jpf.listener.PreciseRaceDetector</w:t>
      </w:r>
      <w:r w:rsidRPr="008E6D1C">
        <w:rPr>
          <w:sz w:val="24"/>
          <w:szCs w:val="24"/>
          <w:lang w:val="hr-HR"/>
        </w:rPr>
        <w:t>. Uk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 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re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so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2"/>
          <w:sz w:val="24"/>
          <w:szCs w:val="24"/>
          <w:lang w:val="hr-HR"/>
        </w:rPr>
        <w:t>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đu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č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 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ača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</w:p>
    <w:p w:rsidR="00E22D53" w:rsidRPr="00E22D53" w:rsidRDefault="00E22D53" w:rsidP="00E22D53">
      <w:pPr>
        <w:spacing w:before="1"/>
        <w:ind w:left="116"/>
        <w:rPr>
          <w:sz w:val="24"/>
          <w:szCs w:val="24"/>
          <w:lang w:val="hr-HR"/>
        </w:rPr>
      </w:pPr>
    </w:p>
    <w:p w:rsidR="00E22D53" w:rsidRDefault="00E22D53" w:rsidP="00E22D53">
      <w:pPr>
        <w:spacing w:before="1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Ideja iza detektora utrke za resursom je ta da JPF prvo pronalazi sve „racer“ objekte koji se dijele između dretav</w:t>
      </w:r>
      <w:r w:rsidR="003633A9">
        <w:rPr>
          <w:sz w:val="24"/>
          <w:szCs w:val="24"/>
          <w:lang w:val="hr-HR"/>
        </w:rPr>
        <w:t>a (u našem slučaju varijabla d). Zatim izvršava dretve u svim mogućim redoslijedima u kojima se objektu pristupa iz različitih dretvi.</w:t>
      </w:r>
    </w:p>
    <w:p w:rsidR="00C1120D" w:rsidRDefault="00C1120D" w:rsidP="00E22D53">
      <w:pPr>
        <w:spacing w:before="1"/>
        <w:ind w:left="116"/>
        <w:rPr>
          <w:sz w:val="24"/>
          <w:szCs w:val="24"/>
          <w:lang w:val="hr-HR"/>
        </w:rPr>
      </w:pPr>
    </w:p>
    <w:p w:rsidR="002D12E4" w:rsidRDefault="00C1120D" w:rsidP="00D970DD">
      <w:pPr>
        <w:spacing w:before="1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Detektor nasljeđuje adapter </w:t>
      </w:r>
      <w:r w:rsidRPr="00C1120D">
        <w:rPr>
          <w:sz w:val="24"/>
          <w:szCs w:val="24"/>
          <w:lang w:val="hr-HR"/>
        </w:rPr>
        <w:t>PropertyListenerAdapter</w:t>
      </w:r>
      <w:r>
        <w:rPr>
          <w:sz w:val="24"/>
          <w:szCs w:val="24"/>
          <w:lang w:val="hr-HR"/>
        </w:rPr>
        <w:t xml:space="preserve">. Metode koje nadjačava: </w:t>
      </w:r>
      <w:r w:rsidRPr="00C1120D">
        <w:rPr>
          <w:sz w:val="24"/>
          <w:szCs w:val="24"/>
          <w:lang w:val="hr-HR"/>
        </w:rPr>
        <w:t>check</w:t>
      </w:r>
      <w:r>
        <w:rPr>
          <w:sz w:val="24"/>
          <w:szCs w:val="24"/>
          <w:lang w:val="hr-HR"/>
        </w:rPr>
        <w:t xml:space="preserve">, reset, </w:t>
      </w:r>
      <w:r w:rsidRPr="00C1120D">
        <w:rPr>
          <w:sz w:val="24"/>
          <w:szCs w:val="24"/>
          <w:lang w:val="hr-HR"/>
        </w:rPr>
        <w:t>getErrorMessage</w:t>
      </w:r>
      <w:r>
        <w:rPr>
          <w:sz w:val="24"/>
          <w:szCs w:val="24"/>
          <w:lang w:val="hr-HR"/>
        </w:rPr>
        <w:t xml:space="preserve">, </w:t>
      </w:r>
      <w:r w:rsidRPr="00C1120D">
        <w:rPr>
          <w:sz w:val="24"/>
          <w:szCs w:val="24"/>
          <w:lang w:val="hr-HR"/>
        </w:rPr>
        <w:t>choiceGeneratorSet</w:t>
      </w:r>
      <w:r>
        <w:rPr>
          <w:sz w:val="24"/>
          <w:szCs w:val="24"/>
          <w:lang w:val="hr-HR"/>
        </w:rPr>
        <w:t xml:space="preserve">, </w:t>
      </w:r>
      <w:r w:rsidRPr="00C1120D">
        <w:rPr>
          <w:sz w:val="24"/>
          <w:szCs w:val="24"/>
          <w:lang w:val="hr-HR"/>
        </w:rPr>
        <w:t>executeInstruction</w:t>
      </w:r>
      <w:r>
        <w:rPr>
          <w:sz w:val="24"/>
          <w:szCs w:val="24"/>
          <w:lang w:val="hr-HR"/>
        </w:rPr>
        <w:t>.</w:t>
      </w:r>
    </w:p>
    <w:p w:rsidR="002D12E4" w:rsidRDefault="002D12E4" w:rsidP="00D970DD">
      <w:pPr>
        <w:spacing w:before="1"/>
        <w:ind w:left="116"/>
        <w:rPr>
          <w:sz w:val="24"/>
          <w:szCs w:val="24"/>
          <w:lang w:val="hr-HR"/>
        </w:rPr>
      </w:pPr>
    </w:p>
    <w:p w:rsidR="002D12E4" w:rsidRDefault="002D12E4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E07847" w:rsidRPr="008E6D1C" w:rsidRDefault="00D970DD" w:rsidP="00D970DD">
      <w:pPr>
        <w:spacing w:before="1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2.4.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NumericValueCh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e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cker.java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</w:p>
    <w:p w:rsidR="003E09CF" w:rsidRDefault="00D970DD" w:rsidP="003E09CF">
      <w:pPr>
        <w:spacing w:line="280" w:lineRule="exact"/>
        <w:ind w:left="116"/>
        <w:rPr>
          <w:position w:val="1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NumericValueChecker.jpf.</w:t>
      </w:r>
      <w:r w:rsidRPr="008E6D1C">
        <w:rPr>
          <w:rFonts w:ascii="Courier New" w:eastAsia="Courier New" w:hAnsi="Courier New" w:cs="Courier New"/>
          <w:spacing w:val="-35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Z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spacing w:val="1"/>
          <w:position w:val="1"/>
          <w:sz w:val="24"/>
          <w:szCs w:val="24"/>
          <w:lang w:val="hr-HR"/>
        </w:rPr>
        <w:t>ti</w:t>
      </w:r>
      <w:r w:rsidRPr="008E6D1C">
        <w:rPr>
          <w:position w:val="1"/>
          <w:sz w:val="24"/>
          <w:szCs w:val="24"/>
          <w:lang w:val="hr-HR"/>
        </w:rPr>
        <w:t>m pok</w:t>
      </w:r>
      <w:r w:rsidRPr="008E6D1C">
        <w:rPr>
          <w:spacing w:val="-1"/>
          <w:position w:val="1"/>
          <w:sz w:val="24"/>
          <w:szCs w:val="24"/>
          <w:lang w:val="hr-HR"/>
        </w:rPr>
        <w:t>re</w:t>
      </w:r>
      <w:r w:rsidRPr="008E6D1C">
        <w:rPr>
          <w:spacing w:val="2"/>
          <w:position w:val="1"/>
          <w:sz w:val="24"/>
          <w:szCs w:val="24"/>
          <w:lang w:val="hr-HR"/>
        </w:rPr>
        <w:t>n</w:t>
      </w:r>
      <w:r w:rsidRPr="008E6D1C">
        <w:rPr>
          <w:spacing w:val="1"/>
          <w:position w:val="1"/>
          <w:sz w:val="24"/>
          <w:szCs w:val="24"/>
          <w:lang w:val="hr-HR"/>
        </w:rPr>
        <w:t>it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7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p</w:t>
      </w:r>
      <w:r w:rsidRPr="008E6D1C">
        <w:rPr>
          <w:spacing w:val="1"/>
          <w:position w:val="1"/>
          <w:sz w:val="24"/>
          <w:szCs w:val="24"/>
          <w:lang w:val="hr-HR"/>
        </w:rPr>
        <w:t>li</w:t>
      </w:r>
      <w:r w:rsidRPr="008E6D1C">
        <w:rPr>
          <w:position w:val="1"/>
          <w:sz w:val="24"/>
          <w:szCs w:val="24"/>
          <w:lang w:val="hr-HR"/>
        </w:rPr>
        <w:t>k</w:t>
      </w:r>
      <w:r w:rsidRPr="008E6D1C">
        <w:rPr>
          <w:spacing w:val="-1"/>
          <w:position w:val="1"/>
          <w:sz w:val="24"/>
          <w:szCs w:val="24"/>
          <w:lang w:val="hr-HR"/>
        </w:rPr>
        <w:t>ac</w:t>
      </w:r>
      <w:r w:rsidRPr="008E6D1C">
        <w:rPr>
          <w:spacing w:val="1"/>
          <w:position w:val="1"/>
          <w:sz w:val="24"/>
          <w:szCs w:val="24"/>
          <w:lang w:val="hr-HR"/>
        </w:rPr>
        <w:t>ij</w:t>
      </w:r>
      <w:r w:rsidRPr="008E6D1C">
        <w:rPr>
          <w:position w:val="1"/>
          <w:sz w:val="24"/>
          <w:szCs w:val="24"/>
          <w:lang w:val="hr-HR"/>
        </w:rPr>
        <w:t>u.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Ko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g</w:t>
      </w:r>
      <w:r w:rsidRPr="008E6D1C">
        <w:rPr>
          <w:spacing w:val="-1"/>
          <w:position w:val="1"/>
          <w:sz w:val="24"/>
          <w:szCs w:val="24"/>
          <w:lang w:val="hr-HR"/>
        </w:rPr>
        <w:t>re</w:t>
      </w:r>
      <w:r w:rsidRPr="008E6D1C">
        <w:rPr>
          <w:position w:val="1"/>
          <w:sz w:val="24"/>
          <w:szCs w:val="24"/>
          <w:lang w:val="hr-HR"/>
        </w:rPr>
        <w:t>š</w:t>
      </w:r>
      <w:r w:rsidRPr="008E6D1C">
        <w:rPr>
          <w:spacing w:val="2"/>
          <w:position w:val="1"/>
          <w:sz w:val="24"/>
          <w:szCs w:val="24"/>
          <w:lang w:val="hr-HR"/>
        </w:rPr>
        <w:t>k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do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v</w:t>
      </w:r>
      <w:r w:rsidRPr="008E6D1C">
        <w:rPr>
          <w:spacing w:val="1"/>
          <w:position w:val="1"/>
          <w:sz w:val="24"/>
          <w:szCs w:val="24"/>
          <w:lang w:val="hr-HR"/>
        </w:rPr>
        <w:t>i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3"/>
          <w:position w:val="1"/>
          <w:sz w:val="24"/>
          <w:szCs w:val="24"/>
          <w:lang w:val="hr-HR"/>
        </w:rPr>
        <w:t>J</w:t>
      </w:r>
      <w:r w:rsidRPr="008E6D1C">
        <w:rPr>
          <w:spacing w:val="1"/>
          <w:position w:val="1"/>
          <w:sz w:val="24"/>
          <w:szCs w:val="24"/>
          <w:lang w:val="hr-HR"/>
        </w:rPr>
        <w:t>P</w:t>
      </w:r>
      <w:r w:rsidRPr="008E6D1C">
        <w:rPr>
          <w:spacing w:val="-4"/>
          <w:position w:val="1"/>
          <w:sz w:val="24"/>
          <w:szCs w:val="24"/>
          <w:lang w:val="hr-HR"/>
        </w:rPr>
        <w:t>F</w:t>
      </w:r>
      <w:r w:rsidRPr="008E6D1C">
        <w:rPr>
          <w:position w:val="1"/>
          <w:sz w:val="24"/>
          <w:szCs w:val="24"/>
          <w:lang w:val="hr-HR"/>
        </w:rPr>
        <w:t>?</w:t>
      </w:r>
    </w:p>
    <w:p w:rsidR="00830B59" w:rsidRDefault="00830B59" w:rsidP="003E09CF">
      <w:pPr>
        <w:spacing w:line="280" w:lineRule="exact"/>
        <w:ind w:left="116"/>
        <w:rPr>
          <w:position w:val="1"/>
          <w:sz w:val="24"/>
          <w:szCs w:val="24"/>
          <w:lang w:val="hr-HR"/>
        </w:rPr>
      </w:pPr>
    </w:p>
    <w:p w:rsidR="00830B59" w:rsidRDefault="0057576B" w:rsidP="003E09CF">
      <w:pPr>
        <w:spacing w:line="280" w:lineRule="exact"/>
        <w:ind w:left="116"/>
        <w:rPr>
          <w:position w:val="1"/>
          <w:sz w:val="24"/>
          <w:szCs w:val="24"/>
          <w:lang w:val="hr-HR"/>
        </w:rPr>
      </w:pPr>
      <w:r>
        <w:rPr>
          <w:position w:val="1"/>
          <w:sz w:val="24"/>
          <w:szCs w:val="24"/>
          <w:lang w:val="hr-HR"/>
        </w:rPr>
        <w:t>Dojavljenja greška:</w:t>
      </w:r>
    </w:p>
    <w:p w:rsidR="0057576B" w:rsidRPr="0057576B" w:rsidRDefault="0057576B" w:rsidP="0057576B">
      <w:pPr>
        <w:spacing w:line="280" w:lineRule="exact"/>
        <w:ind w:left="116"/>
        <w:rPr>
          <w:position w:val="1"/>
          <w:sz w:val="24"/>
          <w:szCs w:val="24"/>
          <w:lang w:val="hr-HR"/>
        </w:rPr>
      </w:pPr>
      <w:r w:rsidRPr="0057576B">
        <w:rPr>
          <w:position w:val="1"/>
          <w:sz w:val="24"/>
          <w:szCs w:val="24"/>
          <w:lang w:val="hr-HR"/>
        </w:rPr>
        <w:t>gov.nasa.jpf.listener.NumericValueChecker</w:t>
      </w:r>
    </w:p>
    <w:p w:rsidR="0057576B" w:rsidRDefault="0057576B" w:rsidP="0057576B">
      <w:pPr>
        <w:spacing w:line="280" w:lineRule="exact"/>
        <w:ind w:left="116"/>
        <w:rPr>
          <w:position w:val="1"/>
          <w:sz w:val="24"/>
          <w:szCs w:val="24"/>
          <w:lang w:val="hr-HR"/>
        </w:rPr>
      </w:pPr>
      <w:r w:rsidRPr="0057576B">
        <w:rPr>
          <w:position w:val="1"/>
          <w:sz w:val="24"/>
          <w:szCs w:val="24"/>
          <w:lang w:val="hr-HR"/>
        </w:rPr>
        <w:t>local variable someVariable out of range: 12345,000000 &gt; 42,000000</w:t>
      </w:r>
    </w:p>
    <w:p w:rsidR="003E09CF" w:rsidRDefault="003E09CF" w:rsidP="003E09CF">
      <w:pPr>
        <w:spacing w:line="280" w:lineRule="exact"/>
        <w:ind w:left="116"/>
        <w:rPr>
          <w:position w:val="1"/>
          <w:sz w:val="24"/>
          <w:szCs w:val="24"/>
          <w:lang w:val="hr-HR"/>
        </w:rPr>
      </w:pPr>
    </w:p>
    <w:p w:rsidR="002D12E4" w:rsidRDefault="00D970DD" w:rsidP="00C33036">
      <w:pPr>
        <w:spacing w:line="280" w:lineRule="exact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2.5.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skoj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na 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odnosi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spona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3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 od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će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spo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dv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nos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3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s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ksu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2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z w:val="24"/>
          <w:szCs w:val="24"/>
          <w:lang w:val="hr-HR"/>
        </w:rPr>
        <w:t>.</w:t>
      </w:r>
    </w:p>
    <w:p w:rsidR="00C33036" w:rsidRDefault="00C33036" w:rsidP="00C33036">
      <w:pPr>
        <w:spacing w:line="280" w:lineRule="exact"/>
        <w:ind w:left="116"/>
        <w:rPr>
          <w:b/>
          <w:sz w:val="24"/>
          <w:szCs w:val="24"/>
          <w:lang w:val="hr-HR"/>
        </w:rPr>
      </w:pPr>
    </w:p>
    <w:p w:rsidR="00C4163A" w:rsidRPr="00C4163A" w:rsidRDefault="00C4163A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C4163A">
        <w:rPr>
          <w:sz w:val="24"/>
          <w:szCs w:val="24"/>
          <w:lang w:val="hr-HR"/>
        </w:rPr>
        <w:t>range.vars = 1</w:t>
      </w:r>
    </w:p>
    <w:p w:rsidR="00C33036" w:rsidRDefault="00C4163A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C4163A">
        <w:rPr>
          <w:sz w:val="24"/>
          <w:szCs w:val="24"/>
          <w:lang w:val="hr-HR"/>
        </w:rPr>
        <w:t>range.1.var = NumericValueCheck.main(java.lang.String[]):someVariable</w:t>
      </w:r>
    </w:p>
    <w:p w:rsidR="00FB6C33" w:rsidRPr="00FB6C33" w:rsidRDefault="00FB6C33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FB6C33">
        <w:rPr>
          <w:sz w:val="24"/>
          <w:szCs w:val="24"/>
          <w:lang w:val="hr-HR"/>
        </w:rPr>
        <w:t>range.1.min = 0</w:t>
      </w:r>
    </w:p>
    <w:p w:rsidR="00FB6C33" w:rsidRDefault="00FB6C33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FB6C33">
        <w:rPr>
          <w:sz w:val="24"/>
          <w:szCs w:val="24"/>
          <w:lang w:val="hr-HR"/>
        </w:rPr>
        <w:t>range.1.max = 42</w:t>
      </w:r>
    </w:p>
    <w:p w:rsidR="00CC1D87" w:rsidRDefault="00CC1D87" w:rsidP="00FB6C33">
      <w:pPr>
        <w:spacing w:line="280" w:lineRule="exact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ili</w:t>
      </w:r>
    </w:p>
    <w:p w:rsidR="00CC1D87" w:rsidRPr="00CC1D87" w:rsidRDefault="00CC1D87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CC1D87">
        <w:rPr>
          <w:sz w:val="24"/>
          <w:szCs w:val="24"/>
          <w:lang w:val="hr-HR"/>
        </w:rPr>
        <w:t>range.vars = someVariable</w:t>
      </w:r>
    </w:p>
    <w:p w:rsidR="00CC1D87" w:rsidRPr="00CC1D87" w:rsidRDefault="00CC1D87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CC1D87">
        <w:rPr>
          <w:sz w:val="24"/>
          <w:szCs w:val="24"/>
          <w:lang w:val="hr-HR"/>
        </w:rPr>
        <w:t>range.someVariable.var = NumericValueCheck.main(java.lang.String[]):someVariable</w:t>
      </w:r>
    </w:p>
    <w:p w:rsidR="00CC1D87" w:rsidRPr="00CC1D87" w:rsidRDefault="00CC1D87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CC1D87">
        <w:rPr>
          <w:sz w:val="24"/>
          <w:szCs w:val="24"/>
          <w:lang w:val="hr-HR"/>
        </w:rPr>
        <w:t>range.someVariable.min = 0</w:t>
      </w:r>
    </w:p>
    <w:p w:rsidR="00CC1D87" w:rsidRDefault="00CC1D87" w:rsidP="00CC1D87">
      <w:pPr>
        <w:spacing w:line="280" w:lineRule="exact"/>
        <w:ind w:left="708"/>
        <w:rPr>
          <w:sz w:val="24"/>
          <w:szCs w:val="24"/>
          <w:lang w:val="hr-HR"/>
        </w:rPr>
      </w:pPr>
      <w:r w:rsidRPr="00CC1D87">
        <w:rPr>
          <w:sz w:val="24"/>
          <w:szCs w:val="24"/>
          <w:lang w:val="hr-HR"/>
        </w:rPr>
        <w:t>range.someVariable.max = 42</w:t>
      </w:r>
    </w:p>
    <w:p w:rsidR="00FB6C33" w:rsidRDefault="00FB6C33" w:rsidP="00C4163A">
      <w:pPr>
        <w:spacing w:line="280" w:lineRule="exact"/>
        <w:ind w:left="116"/>
        <w:rPr>
          <w:sz w:val="24"/>
          <w:szCs w:val="24"/>
          <w:lang w:val="hr-HR"/>
        </w:rPr>
      </w:pPr>
    </w:p>
    <w:p w:rsidR="00FB6C33" w:rsidRPr="00C4163A" w:rsidRDefault="009A1E6B" w:rsidP="00C4163A">
      <w:pPr>
        <w:spacing w:line="280" w:lineRule="exact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Slušač može provjeriti je li vrijednost varijable iznad maksimalne ili ispod minimalne zadane vrijednosti.</w:t>
      </w:r>
    </w:p>
    <w:p w:rsidR="00C33036" w:rsidRDefault="00C33036" w:rsidP="00C33036">
      <w:pPr>
        <w:spacing w:line="280" w:lineRule="exact"/>
        <w:ind w:left="116"/>
        <w:rPr>
          <w:b/>
          <w:sz w:val="24"/>
          <w:szCs w:val="24"/>
          <w:lang w:val="hr-HR"/>
        </w:rPr>
      </w:pPr>
    </w:p>
    <w:p w:rsidR="002D12E4" w:rsidRDefault="00D970DD" w:rsidP="002D12E4">
      <w:pPr>
        <w:spacing w:before="68"/>
        <w:ind w:left="116" w:right="84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2.6.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TestExample.ja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v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ku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TestExample-coverage.jpf.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CoverageAn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 xml:space="preserve">lyzer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ć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ez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lt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u 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CoverageAnalyzer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2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bo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mai</w:t>
      </w:r>
      <w:r w:rsidRPr="008E6D1C">
        <w:rPr>
          <w:rFonts w:ascii="Courier New" w:eastAsia="Courier New" w:hAnsi="Courier New" w:cs="Courier New"/>
          <w:spacing w:val="-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1"/>
          <w:sz w:val="24"/>
          <w:szCs w:val="24"/>
          <w:lang w:val="hr-HR"/>
        </w:rPr>
        <w:t>če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č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bi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</w:p>
    <w:p w:rsidR="00A76367" w:rsidRDefault="00A76367" w:rsidP="002D12E4">
      <w:pPr>
        <w:spacing w:before="68"/>
        <w:ind w:left="116" w:right="84"/>
        <w:rPr>
          <w:sz w:val="24"/>
          <w:szCs w:val="24"/>
          <w:lang w:val="hr-HR"/>
        </w:rPr>
      </w:pPr>
    </w:p>
    <w:p w:rsidR="002A6691" w:rsidRDefault="002A6691" w:rsidP="002D12E4">
      <w:pPr>
        <w:spacing w:before="68"/>
        <w:ind w:left="116" w:right="8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Od T1 su pokrivene 3/3 metode</w:t>
      </w:r>
      <w:r w:rsidR="005C4411">
        <w:rPr>
          <w:sz w:val="24"/>
          <w:szCs w:val="24"/>
          <w:lang w:val="hr-HR"/>
        </w:rPr>
        <w:t xml:space="preserve"> (9/11 LOC)</w:t>
      </w:r>
      <w:r>
        <w:rPr>
          <w:sz w:val="24"/>
          <w:szCs w:val="24"/>
          <w:lang w:val="hr-HR"/>
        </w:rPr>
        <w:t>, a od T2 su pokrivene samo 2/3 metode</w:t>
      </w:r>
      <w:r w:rsidR="005C4411">
        <w:rPr>
          <w:sz w:val="24"/>
          <w:szCs w:val="24"/>
          <w:lang w:val="hr-HR"/>
        </w:rPr>
        <w:t xml:space="preserve"> (2/6 LOC)</w:t>
      </w:r>
      <w:r w:rsidR="00CE00C1">
        <w:rPr>
          <w:sz w:val="24"/>
          <w:szCs w:val="24"/>
          <w:lang w:val="hr-HR"/>
        </w:rPr>
        <w:t xml:space="preserve"> =&gt; T1 je bolje pokriven ispitnim primjerima</w:t>
      </w:r>
    </w:p>
    <w:p w:rsidR="002B28D4" w:rsidRDefault="002B28D4" w:rsidP="002D12E4">
      <w:pPr>
        <w:spacing w:before="68"/>
        <w:ind w:left="116" w:right="84"/>
        <w:rPr>
          <w:sz w:val="24"/>
          <w:szCs w:val="24"/>
          <w:lang w:val="hr-HR"/>
        </w:rPr>
      </w:pPr>
    </w:p>
    <w:p w:rsidR="00A76367" w:rsidRDefault="00090F9D" w:rsidP="002D12E4">
      <w:pPr>
        <w:spacing w:before="68"/>
        <w:ind w:left="116" w:right="8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Da bi slušač mogao izmijeniti iz</w:t>
      </w:r>
      <w:r w:rsidR="000A3FAA">
        <w:rPr>
          <w:sz w:val="24"/>
          <w:szCs w:val="24"/>
          <w:lang w:val="hr-HR"/>
        </w:rPr>
        <w:t>gled ispisa izvještaja mora</w:t>
      </w:r>
      <w:r w:rsidR="00874A4A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 xml:space="preserve">implementirati </w:t>
      </w:r>
      <w:r w:rsidRPr="00090F9D">
        <w:rPr>
          <w:sz w:val="24"/>
          <w:szCs w:val="24"/>
          <w:lang w:val="hr-HR"/>
        </w:rPr>
        <w:t>PublisherExtension</w:t>
      </w:r>
      <w:r>
        <w:rPr>
          <w:sz w:val="24"/>
          <w:szCs w:val="24"/>
          <w:lang w:val="hr-HR"/>
        </w:rPr>
        <w:t xml:space="preserve"> sučelje.</w:t>
      </w:r>
    </w:p>
    <w:p w:rsidR="002D12E4" w:rsidRDefault="002D12E4" w:rsidP="002D12E4">
      <w:pPr>
        <w:spacing w:before="68"/>
        <w:ind w:left="116" w:right="84"/>
        <w:rPr>
          <w:b/>
          <w:sz w:val="24"/>
          <w:szCs w:val="24"/>
          <w:lang w:val="hr-HR"/>
        </w:rPr>
      </w:pPr>
    </w:p>
    <w:p w:rsidR="002D12E4" w:rsidRDefault="00D970DD" w:rsidP="002D12E4">
      <w:pPr>
        <w:spacing w:before="68"/>
        <w:ind w:left="116" w:right="84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2.7.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 ob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lt</w:t>
      </w:r>
      <w:r w:rsidRPr="008E6D1C">
        <w:rPr>
          <w:spacing w:val="-3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&lt;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pacing w:val="-1"/>
          <w:sz w:val="24"/>
          <w:szCs w:val="24"/>
          <w:lang w:val="hr-HR"/>
        </w:rPr>
        <w:t>&gt;(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u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-2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?</w:t>
      </w:r>
    </w:p>
    <w:p w:rsidR="00FA22DB" w:rsidRDefault="00FA22DB" w:rsidP="002D12E4">
      <w:pPr>
        <w:spacing w:before="68"/>
        <w:ind w:left="116" w:right="84"/>
        <w:rPr>
          <w:sz w:val="24"/>
          <w:szCs w:val="24"/>
          <w:lang w:val="hr-HR"/>
        </w:rPr>
      </w:pPr>
    </w:p>
    <w:p w:rsidR="00FA22DB" w:rsidRDefault="00494CDB" w:rsidP="002D12E4">
      <w:pPr>
        <w:spacing w:before="68"/>
        <w:ind w:left="116" w:right="8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Defaultni k</w:t>
      </w:r>
      <w:r w:rsidR="000F215B">
        <w:rPr>
          <w:sz w:val="24"/>
          <w:szCs w:val="24"/>
          <w:lang w:val="hr-HR"/>
        </w:rPr>
        <w:t>onstruktor razreda.</w:t>
      </w:r>
    </w:p>
    <w:p w:rsidR="002D12E4" w:rsidRDefault="002D12E4" w:rsidP="002D12E4">
      <w:pPr>
        <w:spacing w:before="68"/>
        <w:ind w:left="116" w:right="84"/>
        <w:rPr>
          <w:b/>
          <w:sz w:val="24"/>
          <w:szCs w:val="24"/>
          <w:lang w:val="hr-HR"/>
        </w:rPr>
      </w:pPr>
    </w:p>
    <w:p w:rsidR="003865B3" w:rsidRDefault="003865B3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D14222" w:rsidRDefault="00D970DD" w:rsidP="00D14222">
      <w:pPr>
        <w:spacing w:before="68"/>
        <w:ind w:left="116" w:right="84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2.8.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TestExample-coverage.jpf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 xml:space="preserve"> 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T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estExample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1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T1</w:t>
      </w:r>
      <w:r w:rsidRPr="008E6D1C">
        <w:rPr>
          <w:rFonts w:ascii="Courier New" w:eastAsia="Courier New" w:hAnsi="Courier New" w:cs="Courier New"/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T2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lt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-5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, o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oz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main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dbe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or pok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 xml:space="preserve">d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oz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3</w:t>
      </w:r>
      <w:r w:rsidRPr="008E6D1C">
        <w:rPr>
          <w:spacing w:val="1"/>
          <w:sz w:val="24"/>
          <w:szCs w:val="24"/>
          <w:lang w:val="hr-HR"/>
        </w:rPr>
        <w:t>/</w:t>
      </w:r>
      <w:r w:rsidRPr="008E6D1C">
        <w:rPr>
          <w:sz w:val="24"/>
          <w:szCs w:val="24"/>
          <w:lang w:val="hr-HR"/>
        </w:rPr>
        <w:t>8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2"/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 xml:space="preserve"> (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 xml:space="preserve">a 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ni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return;</w:t>
      </w:r>
      <w:r w:rsidRPr="008E6D1C">
        <w:rPr>
          <w:spacing w:val="-3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sk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noj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-2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?</w:t>
      </w:r>
    </w:p>
    <w:p w:rsidR="00554137" w:rsidRDefault="00554137" w:rsidP="00D14222">
      <w:pPr>
        <w:spacing w:before="68"/>
        <w:ind w:left="116" w:right="84"/>
        <w:rPr>
          <w:sz w:val="24"/>
          <w:szCs w:val="24"/>
          <w:lang w:val="hr-HR"/>
        </w:rPr>
      </w:pPr>
    </w:p>
    <w:p w:rsidR="00554137" w:rsidRDefault="00BE625C" w:rsidP="00D14222">
      <w:pPr>
        <w:spacing w:before="68"/>
        <w:ind w:left="116" w:right="8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Prošao je kroz naredbe definiranja varijabli i stvara</w:t>
      </w:r>
      <w:r w:rsidR="009E17BA">
        <w:rPr>
          <w:sz w:val="24"/>
          <w:szCs w:val="24"/>
          <w:lang w:val="hr-HR"/>
        </w:rPr>
        <w:t>nju njima pripadajućih objekata (+ return;). Nije prolazio kroz assert naredbe.</w:t>
      </w:r>
    </w:p>
    <w:p w:rsidR="007912F1" w:rsidRDefault="007912F1" w:rsidP="00D14222">
      <w:pPr>
        <w:spacing w:before="68"/>
        <w:ind w:left="116" w:right="84"/>
        <w:rPr>
          <w:sz w:val="24"/>
          <w:szCs w:val="24"/>
          <w:lang w:val="hr-HR"/>
        </w:rPr>
      </w:pPr>
    </w:p>
    <w:p w:rsidR="007912F1" w:rsidRDefault="008A503E" w:rsidP="00D14222">
      <w:pPr>
        <w:spacing w:before="68"/>
        <w:ind w:left="116" w:right="8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Specifikacijom coverage.show_branc</w:t>
      </w:r>
      <w:r w:rsidR="00A87AF3">
        <w:rPr>
          <w:sz w:val="24"/>
          <w:szCs w:val="24"/>
          <w:lang w:val="hr-HR"/>
        </w:rPr>
        <w:t>hes = false isključujemo ispisiv</w:t>
      </w:r>
      <w:r>
        <w:rPr>
          <w:sz w:val="24"/>
          <w:szCs w:val="24"/>
          <w:lang w:val="hr-HR"/>
        </w:rPr>
        <w:t>anje provjeravanja pokrivenosti grana u izlaznoj tablici.</w:t>
      </w:r>
    </w:p>
    <w:p w:rsidR="00D14222" w:rsidRDefault="00D14222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E07847" w:rsidRPr="008E6D1C" w:rsidRDefault="00D14222" w:rsidP="00D14222">
      <w:pPr>
        <w:spacing w:before="68"/>
        <w:ind w:left="116" w:right="84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D14222">
        <w:rPr>
          <w:b/>
          <w:sz w:val="24"/>
          <w:szCs w:val="24"/>
          <w:lang w:val="hr-HR"/>
        </w:rPr>
        <w:lastRenderedPageBreak/>
        <w:t>3</w:t>
      </w:r>
      <w:r w:rsidR="00D970DD" w:rsidRPr="008E6D1C">
        <w:rPr>
          <w:b/>
          <w:sz w:val="24"/>
          <w:szCs w:val="24"/>
          <w:lang w:val="hr-HR"/>
        </w:rPr>
        <w:t>.</w:t>
      </w:r>
      <w:r w:rsidR="00D970DD" w:rsidRPr="008E6D1C">
        <w:rPr>
          <w:b/>
          <w:spacing w:val="-2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1"/>
          <w:sz w:val="24"/>
          <w:szCs w:val="24"/>
          <w:lang w:val="hr-HR"/>
        </w:rPr>
        <w:t>di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-3"/>
          <w:sz w:val="24"/>
          <w:szCs w:val="24"/>
          <w:lang w:val="hr-HR"/>
        </w:rPr>
        <w:t xml:space="preserve"> </w:t>
      </w:r>
      <w:r w:rsidR="00D970DD" w:rsidRPr="008E6D1C">
        <w:rPr>
          <w:b/>
          <w:sz w:val="24"/>
          <w:szCs w:val="24"/>
          <w:lang w:val="hr-HR"/>
        </w:rPr>
        <w:t>-</w:t>
      </w:r>
      <w:r w:rsidR="00D970DD" w:rsidRPr="008E6D1C">
        <w:rPr>
          <w:b/>
          <w:spacing w:val="-2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-3"/>
          <w:sz w:val="24"/>
          <w:szCs w:val="24"/>
          <w:lang w:val="hr-HR"/>
        </w:rPr>
        <w:t>P</w:t>
      </w:r>
      <w:r w:rsidR="00D970DD" w:rsidRPr="008E6D1C">
        <w:rPr>
          <w:b/>
          <w:spacing w:val="-1"/>
          <w:sz w:val="24"/>
          <w:szCs w:val="24"/>
          <w:lang w:val="hr-HR"/>
        </w:rPr>
        <w:t>r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2"/>
          <w:sz w:val="24"/>
          <w:szCs w:val="24"/>
          <w:lang w:val="hr-HR"/>
        </w:rPr>
        <w:t>v</w:t>
      </w:r>
      <w:r w:rsidR="00D970DD" w:rsidRPr="008E6D1C">
        <w:rPr>
          <w:b/>
          <w:spacing w:val="-1"/>
          <w:sz w:val="24"/>
          <w:szCs w:val="24"/>
          <w:lang w:val="hr-HR"/>
        </w:rPr>
        <w:t>jer</w:t>
      </w:r>
      <w:r w:rsidR="00D970DD" w:rsidRPr="008E6D1C">
        <w:rPr>
          <w:b/>
          <w:sz w:val="24"/>
          <w:szCs w:val="24"/>
          <w:lang w:val="hr-HR"/>
        </w:rPr>
        <w:t>a</w:t>
      </w:r>
      <w:r w:rsidR="00D970DD" w:rsidRPr="008E6D1C">
        <w:rPr>
          <w:b/>
          <w:spacing w:val="-2"/>
          <w:sz w:val="24"/>
          <w:szCs w:val="24"/>
          <w:lang w:val="hr-HR"/>
        </w:rPr>
        <w:t xml:space="preserve"> </w:t>
      </w:r>
      <w:r w:rsidR="00D970DD" w:rsidRPr="008E6D1C">
        <w:rPr>
          <w:b/>
          <w:spacing w:val="-1"/>
          <w:sz w:val="24"/>
          <w:szCs w:val="24"/>
          <w:lang w:val="hr-HR"/>
        </w:rPr>
        <w:t>m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1"/>
          <w:sz w:val="24"/>
          <w:szCs w:val="24"/>
          <w:lang w:val="hr-HR"/>
        </w:rPr>
        <w:t>d</w:t>
      </w:r>
      <w:r w:rsidR="00D970DD" w:rsidRPr="008E6D1C">
        <w:rPr>
          <w:b/>
          <w:spacing w:val="-1"/>
          <w:sz w:val="24"/>
          <w:szCs w:val="24"/>
          <w:lang w:val="hr-HR"/>
        </w:rPr>
        <w:t>e</w:t>
      </w:r>
      <w:r w:rsidR="00D970DD" w:rsidRPr="008E6D1C">
        <w:rPr>
          <w:b/>
          <w:spacing w:val="1"/>
          <w:sz w:val="24"/>
          <w:szCs w:val="24"/>
          <w:lang w:val="hr-HR"/>
        </w:rPr>
        <w:t>l</w:t>
      </w:r>
      <w:r w:rsidR="00D970DD" w:rsidRPr="008E6D1C">
        <w:rPr>
          <w:b/>
          <w:sz w:val="24"/>
          <w:szCs w:val="24"/>
          <w:lang w:val="hr-HR"/>
        </w:rPr>
        <w:t>a</w:t>
      </w:r>
      <w:r w:rsidR="00D970DD" w:rsidRPr="008E6D1C">
        <w:rPr>
          <w:b/>
          <w:spacing w:val="-6"/>
          <w:sz w:val="24"/>
          <w:szCs w:val="24"/>
          <w:lang w:val="hr-HR"/>
        </w:rPr>
        <w:t xml:space="preserve"> </w:t>
      </w:r>
      <w:r w:rsidR="00D970DD" w:rsidRPr="008E6D1C">
        <w:rPr>
          <w:b/>
          <w:sz w:val="24"/>
          <w:szCs w:val="24"/>
          <w:lang w:val="hr-HR"/>
        </w:rPr>
        <w:t xml:space="preserve">u </w:t>
      </w:r>
      <w:r w:rsidR="00D970DD" w:rsidRPr="008E6D1C">
        <w:rPr>
          <w:b/>
          <w:spacing w:val="1"/>
          <w:sz w:val="24"/>
          <w:szCs w:val="24"/>
          <w:lang w:val="hr-HR"/>
        </w:rPr>
        <w:t>p</w:t>
      </w:r>
      <w:r w:rsidR="00D970DD" w:rsidRPr="008E6D1C">
        <w:rPr>
          <w:b/>
          <w:spacing w:val="-1"/>
          <w:sz w:val="24"/>
          <w:szCs w:val="24"/>
          <w:lang w:val="hr-HR"/>
        </w:rPr>
        <w:t>r</w:t>
      </w:r>
      <w:r w:rsidR="00D970DD" w:rsidRPr="008E6D1C">
        <w:rPr>
          <w:b/>
          <w:sz w:val="24"/>
          <w:szCs w:val="24"/>
          <w:lang w:val="hr-HR"/>
        </w:rPr>
        <w:t>o</w:t>
      </w:r>
      <w:r w:rsidR="00D970DD" w:rsidRPr="008E6D1C">
        <w:rPr>
          <w:b/>
          <w:spacing w:val="-1"/>
          <w:sz w:val="24"/>
          <w:szCs w:val="24"/>
          <w:lang w:val="hr-HR"/>
        </w:rPr>
        <w:t>je</w:t>
      </w:r>
      <w:r w:rsidR="00D970DD" w:rsidRPr="008E6D1C">
        <w:rPr>
          <w:b/>
          <w:spacing w:val="1"/>
          <w:sz w:val="24"/>
          <w:szCs w:val="24"/>
          <w:lang w:val="hr-HR"/>
        </w:rPr>
        <w:t>k</w:t>
      </w:r>
      <w:r w:rsidR="00D970DD" w:rsidRPr="008E6D1C">
        <w:rPr>
          <w:b/>
          <w:spacing w:val="-1"/>
          <w:sz w:val="24"/>
          <w:szCs w:val="24"/>
          <w:lang w:val="hr-HR"/>
        </w:rPr>
        <w:t>t</w:t>
      </w:r>
      <w:r w:rsidR="00D970DD" w:rsidRPr="008E6D1C">
        <w:rPr>
          <w:b/>
          <w:sz w:val="24"/>
          <w:szCs w:val="24"/>
          <w:lang w:val="hr-HR"/>
        </w:rPr>
        <w:t>u</w:t>
      </w:r>
      <w:r w:rsidR="00D970DD" w:rsidRPr="008E6D1C">
        <w:rPr>
          <w:b/>
          <w:spacing w:val="-6"/>
          <w:sz w:val="24"/>
          <w:szCs w:val="24"/>
          <w:lang w:val="hr-HR"/>
        </w:rPr>
        <w:t xml:space="preserve"> </w:t>
      </w:r>
      <w:r w:rsidR="00D970DD" w:rsidRPr="008E6D1C">
        <w:rPr>
          <w:rFonts w:ascii="Courier New" w:eastAsia="Courier New" w:hAnsi="Courier New" w:cs="Courier New"/>
          <w:b/>
          <w:sz w:val="24"/>
          <w:szCs w:val="24"/>
          <w:lang w:val="hr-HR"/>
        </w:rPr>
        <w:t>jpf-aprop</w:t>
      </w:r>
    </w:p>
    <w:p w:rsidR="00E07847" w:rsidRPr="008E6D1C" w:rsidRDefault="00E07847">
      <w:pPr>
        <w:spacing w:before="10" w:line="280" w:lineRule="exact"/>
        <w:rPr>
          <w:sz w:val="28"/>
          <w:szCs w:val="28"/>
          <w:lang w:val="hr-HR"/>
        </w:rPr>
      </w:pPr>
    </w:p>
    <w:p w:rsidR="00E07847" w:rsidRPr="008E6D1C" w:rsidRDefault="00D970DD">
      <w:pPr>
        <w:spacing w:line="233" w:lineRule="auto"/>
        <w:ind w:left="116" w:right="144"/>
        <w:rPr>
          <w:sz w:val="24"/>
          <w:szCs w:val="24"/>
          <w:lang w:val="hr-HR"/>
        </w:rPr>
      </w:pPr>
      <w:r w:rsidRPr="008E6D1C">
        <w:rPr>
          <w:spacing w:val="-3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jpf-aprop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 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@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Za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dom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2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ea</w:t>
      </w:r>
      <w:r w:rsidRPr="008E6D1C">
        <w:rPr>
          <w:spacing w:val="3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Cl</w:t>
      </w:r>
      <w:r w:rsidRPr="008E6D1C">
        <w:rPr>
          <w:sz w:val="24"/>
          <w:szCs w:val="24"/>
          <w:lang w:val="hr-HR"/>
        </w:rPr>
        <w:t>one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..</w:t>
      </w:r>
      <w:r w:rsidRPr="008E6D1C">
        <w:rPr>
          <w:spacing w:val="2"/>
          <w:sz w:val="24"/>
          <w:szCs w:val="24"/>
          <w:lang w:val="hr-HR"/>
        </w:rPr>
        <w:t>.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pos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y</w:t>
      </w:r>
      <w:r w:rsidRPr="008E6D1C">
        <w:rPr>
          <w:spacing w:val="-1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3"/>
          <w:sz w:val="24"/>
          <w:szCs w:val="24"/>
          <w:lang w:val="hr-HR"/>
        </w:rPr>
        <w:t>R</w:t>
      </w:r>
      <w:r w:rsidRPr="008E6D1C">
        <w:rPr>
          <w:spacing w:val="-3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:</w:t>
      </w:r>
    </w:p>
    <w:p w:rsidR="00E07847" w:rsidRPr="008E6D1C" w:rsidRDefault="00E07847">
      <w:pPr>
        <w:spacing w:before="17" w:line="260" w:lineRule="exact"/>
        <w:rPr>
          <w:sz w:val="26"/>
          <w:szCs w:val="26"/>
          <w:lang w:val="hr-HR"/>
        </w:rPr>
      </w:pPr>
    </w:p>
    <w:p w:rsidR="00E07847" w:rsidRPr="008E6D1C" w:rsidRDefault="00A23A30">
      <w:pPr>
        <w:ind w:left="116"/>
        <w:rPr>
          <w:sz w:val="24"/>
          <w:szCs w:val="24"/>
          <w:lang w:val="hr-HR"/>
        </w:rPr>
      </w:pPr>
      <w:hyperlink r:id="rId6">
        <w:r w:rsidR="00D970DD" w:rsidRPr="008E6D1C">
          <w:rPr>
            <w:sz w:val="24"/>
            <w:szCs w:val="24"/>
            <w:lang w:val="hr-HR"/>
          </w:rPr>
          <w:t>h</w:t>
        </w:r>
        <w:r w:rsidR="00D970DD" w:rsidRPr="008E6D1C">
          <w:rPr>
            <w:spacing w:val="1"/>
            <w:sz w:val="24"/>
            <w:szCs w:val="24"/>
            <w:lang w:val="hr-HR"/>
          </w:rPr>
          <w:t>tt</w:t>
        </w:r>
        <w:r w:rsidR="00D970DD" w:rsidRPr="008E6D1C">
          <w:rPr>
            <w:sz w:val="24"/>
            <w:szCs w:val="24"/>
            <w:lang w:val="hr-HR"/>
          </w:rPr>
          <w:t>p</w:t>
        </w:r>
        <w:r w:rsidR="00D970DD" w:rsidRPr="008E6D1C">
          <w:rPr>
            <w:spacing w:val="1"/>
            <w:sz w:val="24"/>
            <w:szCs w:val="24"/>
            <w:lang w:val="hr-HR"/>
          </w:rPr>
          <w:t>://</w:t>
        </w:r>
        <w:r w:rsidR="00D970DD" w:rsidRPr="008E6D1C">
          <w:rPr>
            <w:sz w:val="24"/>
            <w:szCs w:val="24"/>
            <w:lang w:val="hr-HR"/>
          </w:rPr>
          <w:t>b</w:t>
        </w:r>
        <w:r w:rsidR="00D970DD" w:rsidRPr="008E6D1C">
          <w:rPr>
            <w:spacing w:val="-1"/>
            <w:sz w:val="24"/>
            <w:szCs w:val="24"/>
            <w:lang w:val="hr-HR"/>
          </w:rPr>
          <w:t>a</w:t>
        </w:r>
        <w:r w:rsidR="00D970DD" w:rsidRPr="008E6D1C">
          <w:rPr>
            <w:sz w:val="24"/>
            <w:szCs w:val="24"/>
            <w:lang w:val="hr-HR"/>
          </w:rPr>
          <w:t>b</w:t>
        </w:r>
        <w:r w:rsidR="00D970DD" w:rsidRPr="008E6D1C">
          <w:rPr>
            <w:spacing w:val="-1"/>
            <w:sz w:val="24"/>
            <w:szCs w:val="24"/>
            <w:lang w:val="hr-HR"/>
          </w:rPr>
          <w:t>e</w:t>
        </w:r>
        <w:r w:rsidR="00D970DD" w:rsidRPr="008E6D1C">
          <w:rPr>
            <w:spacing w:val="1"/>
            <w:sz w:val="24"/>
            <w:szCs w:val="24"/>
            <w:lang w:val="hr-HR"/>
          </w:rPr>
          <w:t>l</w:t>
        </w:r>
        <w:r w:rsidR="00D970DD" w:rsidRPr="008E6D1C">
          <w:rPr>
            <w:spacing w:val="-1"/>
            <w:sz w:val="24"/>
            <w:szCs w:val="24"/>
            <w:lang w:val="hr-HR"/>
          </w:rPr>
          <w:t>f</w:t>
        </w:r>
        <w:r w:rsidR="00D970DD" w:rsidRPr="008E6D1C">
          <w:rPr>
            <w:spacing w:val="1"/>
            <w:sz w:val="24"/>
            <w:szCs w:val="24"/>
            <w:lang w:val="hr-HR"/>
          </w:rPr>
          <w:t>i</w:t>
        </w:r>
        <w:r w:rsidR="00D970DD" w:rsidRPr="008E6D1C">
          <w:rPr>
            <w:sz w:val="24"/>
            <w:szCs w:val="24"/>
            <w:lang w:val="hr-HR"/>
          </w:rPr>
          <w:t>sh.</w:t>
        </w:r>
        <w:r w:rsidR="00D970DD" w:rsidRPr="008E6D1C">
          <w:rPr>
            <w:spacing w:val="-1"/>
            <w:sz w:val="24"/>
            <w:szCs w:val="24"/>
            <w:lang w:val="hr-HR"/>
          </w:rPr>
          <w:t>arc</w:t>
        </w:r>
        <w:r w:rsidR="00D970DD" w:rsidRPr="008E6D1C">
          <w:rPr>
            <w:sz w:val="24"/>
            <w:szCs w:val="24"/>
            <w:lang w:val="hr-HR"/>
          </w:rPr>
          <w:t>.n</w:t>
        </w:r>
        <w:r w:rsidR="00D970DD" w:rsidRPr="008E6D1C">
          <w:rPr>
            <w:spacing w:val="-1"/>
            <w:sz w:val="24"/>
            <w:szCs w:val="24"/>
            <w:lang w:val="hr-HR"/>
          </w:rPr>
          <w:t>a</w:t>
        </w:r>
        <w:r w:rsidR="00D970DD" w:rsidRPr="008E6D1C">
          <w:rPr>
            <w:sz w:val="24"/>
            <w:szCs w:val="24"/>
            <w:lang w:val="hr-HR"/>
          </w:rPr>
          <w:t>s</w:t>
        </w:r>
        <w:r w:rsidR="00D970DD" w:rsidRPr="008E6D1C">
          <w:rPr>
            <w:spacing w:val="-1"/>
            <w:sz w:val="24"/>
            <w:szCs w:val="24"/>
            <w:lang w:val="hr-HR"/>
          </w:rPr>
          <w:t>a</w:t>
        </w:r>
        <w:r w:rsidR="00D970DD" w:rsidRPr="008E6D1C">
          <w:rPr>
            <w:spacing w:val="2"/>
            <w:sz w:val="24"/>
            <w:szCs w:val="24"/>
            <w:lang w:val="hr-HR"/>
          </w:rPr>
          <w:t>.</w:t>
        </w:r>
        <w:r w:rsidR="00D970DD" w:rsidRPr="008E6D1C">
          <w:rPr>
            <w:spacing w:val="-2"/>
            <w:sz w:val="24"/>
            <w:szCs w:val="24"/>
            <w:lang w:val="hr-HR"/>
          </w:rPr>
          <w:t>g</w:t>
        </w:r>
        <w:r w:rsidR="00D970DD" w:rsidRPr="008E6D1C">
          <w:rPr>
            <w:sz w:val="24"/>
            <w:szCs w:val="24"/>
            <w:lang w:val="hr-HR"/>
          </w:rPr>
          <w:t>ov</w:t>
        </w:r>
        <w:r w:rsidR="00D970DD" w:rsidRPr="008E6D1C">
          <w:rPr>
            <w:spacing w:val="1"/>
            <w:sz w:val="24"/>
            <w:szCs w:val="24"/>
            <w:lang w:val="hr-HR"/>
          </w:rPr>
          <w:t>/</w:t>
        </w:r>
        <w:r w:rsidR="00D970DD" w:rsidRPr="008E6D1C">
          <w:rPr>
            <w:spacing w:val="2"/>
            <w:sz w:val="24"/>
            <w:szCs w:val="24"/>
            <w:lang w:val="hr-HR"/>
          </w:rPr>
          <w:t>h</w:t>
        </w:r>
        <w:r w:rsidR="00D970DD" w:rsidRPr="008E6D1C">
          <w:rPr>
            <w:spacing w:val="-2"/>
            <w:sz w:val="24"/>
            <w:szCs w:val="24"/>
            <w:lang w:val="hr-HR"/>
          </w:rPr>
          <w:t>g</w:t>
        </w:r>
        <w:r w:rsidR="00D970DD" w:rsidRPr="008E6D1C">
          <w:rPr>
            <w:spacing w:val="1"/>
            <w:sz w:val="24"/>
            <w:szCs w:val="24"/>
            <w:lang w:val="hr-HR"/>
          </w:rPr>
          <w:t>/j</w:t>
        </w:r>
        <w:r w:rsidR="00D970DD" w:rsidRPr="008E6D1C">
          <w:rPr>
            <w:sz w:val="24"/>
            <w:szCs w:val="24"/>
            <w:lang w:val="hr-HR"/>
          </w:rPr>
          <w:t>p</w:t>
        </w:r>
        <w:r w:rsidR="00D970DD" w:rsidRPr="008E6D1C">
          <w:rPr>
            <w:spacing w:val="-1"/>
            <w:sz w:val="24"/>
            <w:szCs w:val="24"/>
            <w:lang w:val="hr-HR"/>
          </w:rPr>
          <w:t>f</w:t>
        </w:r>
        <w:r w:rsidR="00D970DD" w:rsidRPr="008E6D1C">
          <w:rPr>
            <w:spacing w:val="1"/>
            <w:sz w:val="24"/>
            <w:szCs w:val="24"/>
            <w:lang w:val="hr-HR"/>
          </w:rPr>
          <w:t>/j</w:t>
        </w:r>
        <w:r w:rsidR="00D970DD" w:rsidRPr="008E6D1C">
          <w:rPr>
            <w:sz w:val="24"/>
            <w:szCs w:val="24"/>
            <w:lang w:val="hr-HR"/>
          </w:rPr>
          <w:t>p</w:t>
        </w:r>
        <w:r w:rsidR="00D970DD" w:rsidRPr="008E6D1C">
          <w:rPr>
            <w:spacing w:val="-1"/>
            <w:sz w:val="24"/>
            <w:szCs w:val="24"/>
            <w:lang w:val="hr-HR"/>
          </w:rPr>
          <w:t>f-a</w:t>
        </w:r>
        <w:r w:rsidR="00D970DD" w:rsidRPr="008E6D1C">
          <w:rPr>
            <w:spacing w:val="2"/>
            <w:sz w:val="24"/>
            <w:szCs w:val="24"/>
            <w:lang w:val="hr-HR"/>
          </w:rPr>
          <w:t>p</w:t>
        </w:r>
        <w:r w:rsidR="00D970DD" w:rsidRPr="008E6D1C">
          <w:rPr>
            <w:spacing w:val="-1"/>
            <w:sz w:val="24"/>
            <w:szCs w:val="24"/>
            <w:lang w:val="hr-HR"/>
          </w:rPr>
          <w:t>r</w:t>
        </w:r>
        <w:r w:rsidR="00D970DD" w:rsidRPr="008E6D1C">
          <w:rPr>
            <w:sz w:val="24"/>
            <w:szCs w:val="24"/>
            <w:lang w:val="hr-HR"/>
          </w:rPr>
          <w:t>op</w:t>
        </w:r>
      </w:hyperlink>
    </w:p>
    <w:p w:rsidR="00E07847" w:rsidRPr="008E6D1C" w:rsidRDefault="00E07847">
      <w:pPr>
        <w:spacing w:before="16" w:line="280" w:lineRule="exact"/>
        <w:rPr>
          <w:sz w:val="28"/>
          <w:szCs w:val="28"/>
          <w:lang w:val="hr-HR"/>
        </w:rPr>
      </w:pPr>
    </w:p>
    <w:p w:rsidR="00E07847" w:rsidRPr="008E6D1C" w:rsidRDefault="00D970DD">
      <w:pPr>
        <w:spacing w:line="234" w:lineRule="auto"/>
        <w:ind w:left="116" w:right="478"/>
        <w:rPr>
          <w:sz w:val="24"/>
          <w:szCs w:val="24"/>
          <w:lang w:val="hr-HR"/>
        </w:rPr>
      </w:pP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f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-aprop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tim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, 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sit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e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.properties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2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upku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, s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eć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poh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E07847">
      <w:pPr>
        <w:spacing w:before="14" w:line="260" w:lineRule="exact"/>
        <w:rPr>
          <w:sz w:val="26"/>
          <w:szCs w:val="26"/>
          <w:lang w:val="hr-HR"/>
        </w:rPr>
      </w:pPr>
    </w:p>
    <w:p w:rsidR="00E07847" w:rsidRPr="008E6D1C" w:rsidRDefault="00D970DD">
      <w:pPr>
        <w:spacing w:line="260" w:lineRule="exact"/>
        <w:ind w:left="116" w:right="4391"/>
        <w:jc w:val="both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#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annotation</w:t>
      </w:r>
      <w:r w:rsidRPr="008E6D1C">
        <w:rPr>
          <w:rFonts w:ascii="Courier New" w:eastAsia="Courier New" w:hAnsi="Courier New" w:cs="Courier New"/>
          <w:spacing w:val="-1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properties</w:t>
      </w:r>
      <w:r w:rsidRPr="008E6D1C">
        <w:rPr>
          <w:rFonts w:ascii="Courier New" w:eastAsia="Courier New" w:hAnsi="Courier New" w:cs="Courier New"/>
          <w:spacing w:val="-1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extension jpf-aprop</w:t>
      </w:r>
      <w:r w:rsidRPr="008E6D1C">
        <w:rPr>
          <w:rFonts w:ascii="Courier New" w:eastAsia="Courier New" w:hAnsi="Courier New" w:cs="Courier New"/>
          <w:spacing w:val="-1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=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${jpf.home}/jpf-aprop extensions+=,${jpf-aprop}</w:t>
      </w:r>
    </w:p>
    <w:p w:rsidR="00E07847" w:rsidRPr="008E6D1C" w:rsidRDefault="00E07847">
      <w:pPr>
        <w:spacing w:before="1" w:line="280" w:lineRule="exact"/>
        <w:rPr>
          <w:sz w:val="28"/>
          <w:szCs w:val="28"/>
          <w:lang w:val="hr-HR"/>
        </w:rPr>
      </w:pPr>
    </w:p>
    <w:p w:rsidR="00E07847" w:rsidRPr="008E6D1C" w:rsidRDefault="00D970DD">
      <w:pPr>
        <w:spacing w:line="242" w:lineRule="auto"/>
        <w:ind w:left="116" w:right="69"/>
        <w:rPr>
          <w:sz w:val="24"/>
          <w:szCs w:val="24"/>
          <w:lang w:val="hr-HR"/>
        </w:rPr>
      </w:pP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>t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 sa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sk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usk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 koda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jpf-apr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o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build.xml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jpf-aprop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prop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e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rty</w:t>
      </w:r>
      <w:r w:rsidRPr="008E6D1C">
        <w:rPr>
          <w:rFonts w:ascii="Courier New" w:eastAsia="Courier New" w:hAnsi="Courier New" w:cs="Courier New"/>
          <w:spacing w:val="-1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name="src_level"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 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dnost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8</w:t>
      </w:r>
      <w:r w:rsidRPr="008E6D1C">
        <w:rPr>
          <w:spacing w:val="-1"/>
          <w:sz w:val="24"/>
          <w:szCs w:val="24"/>
          <w:lang w:val="hr-HR"/>
        </w:rPr>
        <w:t xml:space="preserve"> (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šn</w:t>
      </w:r>
      <w:r w:rsidRPr="008E6D1C">
        <w:rPr>
          <w:spacing w:val="1"/>
          <w:sz w:val="24"/>
          <w:szCs w:val="24"/>
          <w:lang w:val="hr-HR"/>
        </w:rPr>
        <w:t>ji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6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-3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m d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jpf-aprop</w:t>
      </w:r>
      <w:r w:rsidRPr="008E6D1C">
        <w:rPr>
          <w:rFonts w:ascii="Courier New" w:eastAsia="Courier New" w:hAnsi="Courier New" w:cs="Courier New"/>
          <w:spacing w:val="-3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pa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dom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10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sou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c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3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pos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DK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1.8.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 sk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build.xml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sni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pa</w:t>
      </w:r>
      <w:r w:rsidRPr="008E6D1C">
        <w:rPr>
          <w:spacing w:val="-2"/>
          <w:sz w:val="24"/>
          <w:szCs w:val="24"/>
          <w:lang w:val="hr-HR"/>
        </w:rPr>
        <w:t xml:space="preserve"> "</w:t>
      </w:r>
      <w:r w:rsidRPr="008E6D1C">
        <w:rPr>
          <w:spacing w:val="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un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bu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D970DD">
      <w:pPr>
        <w:spacing w:line="280" w:lineRule="exact"/>
        <w:ind w:left="11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spacing w:val="1"/>
          <w:position w:val="1"/>
          <w:sz w:val="24"/>
          <w:szCs w:val="24"/>
          <w:lang w:val="hr-HR"/>
        </w:rPr>
        <w:t>S</w:t>
      </w:r>
      <w:r w:rsidRPr="008E6D1C">
        <w:rPr>
          <w:position w:val="1"/>
          <w:sz w:val="24"/>
          <w:szCs w:val="24"/>
          <w:lang w:val="hr-HR"/>
        </w:rPr>
        <w:t>k</w:t>
      </w:r>
      <w:r w:rsidRPr="008E6D1C">
        <w:rPr>
          <w:spacing w:val="-1"/>
          <w:position w:val="1"/>
          <w:sz w:val="24"/>
          <w:szCs w:val="24"/>
          <w:lang w:val="hr-HR"/>
        </w:rPr>
        <w:t>r</w:t>
      </w:r>
      <w:r w:rsidRPr="008E6D1C">
        <w:rPr>
          <w:spacing w:val="1"/>
          <w:position w:val="1"/>
          <w:sz w:val="24"/>
          <w:szCs w:val="24"/>
          <w:lang w:val="hr-HR"/>
        </w:rPr>
        <w:t>i</w:t>
      </w:r>
      <w:r w:rsidRPr="008E6D1C">
        <w:rPr>
          <w:position w:val="1"/>
          <w:sz w:val="24"/>
          <w:szCs w:val="24"/>
          <w:lang w:val="hr-HR"/>
        </w:rPr>
        <w:t>p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a</w:t>
      </w:r>
      <w:r w:rsidRPr="008E6D1C">
        <w:rPr>
          <w:spacing w:val="-6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bi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-1"/>
          <w:position w:val="1"/>
          <w:sz w:val="24"/>
          <w:szCs w:val="24"/>
          <w:lang w:val="hr-HR"/>
        </w:rPr>
        <w:t>re</w:t>
      </w:r>
      <w:r w:rsidRPr="008E6D1C">
        <w:rPr>
          <w:position w:val="1"/>
          <w:sz w:val="24"/>
          <w:szCs w:val="24"/>
          <w:lang w:val="hr-HR"/>
        </w:rPr>
        <w:t>b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spacing w:val="1"/>
          <w:position w:val="1"/>
          <w:sz w:val="24"/>
          <w:szCs w:val="24"/>
          <w:lang w:val="hr-HR"/>
        </w:rPr>
        <w:t>l</w:t>
      </w:r>
      <w:r w:rsidRPr="008E6D1C">
        <w:rPr>
          <w:position w:val="1"/>
          <w:sz w:val="24"/>
          <w:szCs w:val="24"/>
          <w:lang w:val="hr-HR"/>
        </w:rPr>
        <w:t>a</w:t>
      </w:r>
      <w:r w:rsidRPr="008E6D1C">
        <w:rPr>
          <w:spacing w:val="-3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v</w:t>
      </w:r>
      <w:r w:rsidRPr="008E6D1C">
        <w:rPr>
          <w:spacing w:val="-1"/>
          <w:position w:val="1"/>
          <w:sz w:val="24"/>
          <w:szCs w:val="24"/>
          <w:lang w:val="hr-HR"/>
        </w:rPr>
        <w:t>ra</w:t>
      </w:r>
      <w:r w:rsidRPr="008E6D1C">
        <w:rPr>
          <w:spacing w:val="1"/>
          <w:position w:val="1"/>
          <w:sz w:val="24"/>
          <w:szCs w:val="24"/>
          <w:lang w:val="hr-HR"/>
        </w:rPr>
        <w:t>tit</w:t>
      </w:r>
      <w:r w:rsidRPr="008E6D1C">
        <w:rPr>
          <w:position w:val="1"/>
          <w:sz w:val="24"/>
          <w:szCs w:val="24"/>
          <w:lang w:val="hr-HR"/>
        </w:rPr>
        <w:t>i</w:t>
      </w:r>
      <w:r w:rsidRPr="008E6D1C">
        <w:rPr>
          <w:spacing w:val="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62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po</w:t>
      </w:r>
      <w:r w:rsidRPr="008E6D1C">
        <w:rPr>
          <w:spacing w:val="-2"/>
          <w:position w:val="1"/>
          <w:sz w:val="24"/>
          <w:szCs w:val="24"/>
          <w:lang w:val="hr-HR"/>
        </w:rPr>
        <w:t>g</w:t>
      </w:r>
      <w:r w:rsidRPr="008E6D1C">
        <w:rPr>
          <w:spacing w:val="2"/>
          <w:position w:val="1"/>
          <w:sz w:val="24"/>
          <w:szCs w:val="24"/>
          <w:lang w:val="hr-HR"/>
        </w:rPr>
        <w:t>r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position w:val="1"/>
          <w:sz w:val="24"/>
          <w:szCs w:val="24"/>
          <w:lang w:val="hr-HR"/>
        </w:rPr>
        <w:t>ške</w:t>
      </w:r>
      <w:r w:rsidRPr="008E6D1C">
        <w:rPr>
          <w:spacing w:val="-8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i n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position w:val="1"/>
          <w:sz w:val="24"/>
          <w:szCs w:val="24"/>
          <w:lang w:val="hr-HR"/>
        </w:rPr>
        <w:t>usp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spacing w:val="1"/>
          <w:position w:val="1"/>
          <w:sz w:val="24"/>
          <w:szCs w:val="24"/>
          <w:lang w:val="hr-HR"/>
        </w:rPr>
        <w:t>l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6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3"/>
          <w:position w:val="1"/>
          <w:sz w:val="24"/>
          <w:szCs w:val="24"/>
          <w:lang w:val="hr-HR"/>
        </w:rPr>
        <w:t>i</w:t>
      </w:r>
      <w:r w:rsidRPr="008E6D1C">
        <w:rPr>
          <w:spacing w:val="2"/>
          <w:position w:val="1"/>
          <w:sz w:val="24"/>
          <w:szCs w:val="24"/>
          <w:lang w:val="hr-HR"/>
        </w:rPr>
        <w:t>z</w:t>
      </w:r>
      <w:r w:rsidRPr="008E6D1C">
        <w:rPr>
          <w:spacing w:val="-2"/>
          <w:position w:val="1"/>
          <w:sz w:val="24"/>
          <w:szCs w:val="24"/>
          <w:lang w:val="hr-HR"/>
        </w:rPr>
        <w:t>g</w:t>
      </w:r>
      <w:r w:rsidRPr="008E6D1C">
        <w:rPr>
          <w:spacing w:val="-1"/>
          <w:position w:val="1"/>
          <w:sz w:val="24"/>
          <w:szCs w:val="24"/>
          <w:lang w:val="hr-HR"/>
        </w:rPr>
        <w:t>ra</w:t>
      </w:r>
      <w:r w:rsidRPr="008E6D1C">
        <w:rPr>
          <w:position w:val="1"/>
          <w:sz w:val="24"/>
          <w:szCs w:val="24"/>
          <w:lang w:val="hr-HR"/>
        </w:rPr>
        <w:t>dn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u.</w:t>
      </w:r>
      <w:r w:rsidRPr="008E6D1C">
        <w:rPr>
          <w:spacing w:val="-6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R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spacing w:val="2"/>
          <w:position w:val="1"/>
          <w:sz w:val="24"/>
          <w:szCs w:val="24"/>
          <w:lang w:val="hr-HR"/>
        </w:rPr>
        <w:t>z</w:t>
      </w:r>
      <w:r w:rsidRPr="008E6D1C">
        <w:rPr>
          <w:spacing w:val="1"/>
          <w:position w:val="1"/>
          <w:sz w:val="24"/>
          <w:szCs w:val="24"/>
          <w:lang w:val="hr-HR"/>
        </w:rPr>
        <w:t>l</w:t>
      </w:r>
      <w:r w:rsidRPr="008E6D1C">
        <w:rPr>
          <w:position w:val="1"/>
          <w:sz w:val="24"/>
          <w:szCs w:val="24"/>
          <w:lang w:val="hr-HR"/>
        </w:rPr>
        <w:t>og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1"/>
          <w:position w:val="1"/>
          <w:sz w:val="24"/>
          <w:szCs w:val="24"/>
          <w:lang w:val="hr-HR"/>
        </w:rPr>
        <w:t>m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j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2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j š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se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jpf-</w:t>
      </w:r>
    </w:p>
    <w:p w:rsidR="00E07847" w:rsidRPr="008E6D1C" w:rsidRDefault="00D970DD">
      <w:pPr>
        <w:spacing w:before="7" w:line="233" w:lineRule="auto"/>
        <w:ind w:left="116" w:right="336"/>
        <w:rPr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aprop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dn</w:t>
      </w:r>
      <w:r w:rsidRPr="008E6D1C">
        <w:rPr>
          <w:spacing w:val="1"/>
          <w:sz w:val="24"/>
          <w:szCs w:val="24"/>
          <w:lang w:val="hr-HR"/>
        </w:rPr>
        <w:t>ji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odnosu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c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ore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-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o.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3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 u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vnom pop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1"/>
          <w:sz w:val="24"/>
          <w:szCs w:val="24"/>
          <w:lang w:val="hr-HR"/>
        </w:rPr>
        <w:t>lji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2"/>
          <w:sz w:val="24"/>
          <w:szCs w:val="24"/>
          <w:lang w:val="hr-HR"/>
        </w:rPr>
        <w:t xml:space="preserve"> 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3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kodu.</w:t>
      </w:r>
    </w:p>
    <w:p w:rsidR="00E07847" w:rsidRPr="008E6D1C" w:rsidRDefault="00E07847">
      <w:pPr>
        <w:spacing w:before="17" w:line="260" w:lineRule="exact"/>
        <w:rPr>
          <w:sz w:val="26"/>
          <w:szCs w:val="26"/>
          <w:lang w:val="hr-HR"/>
        </w:rPr>
      </w:pPr>
    </w:p>
    <w:p w:rsidR="00E07847" w:rsidRPr="008E6D1C" w:rsidRDefault="00D970DD">
      <w:pPr>
        <w:spacing w:line="244" w:lineRule="auto"/>
        <w:ind w:left="116" w:right="278"/>
        <w:rPr>
          <w:sz w:val="24"/>
          <w:szCs w:val="24"/>
          <w:lang w:val="hr-HR"/>
        </w:rPr>
      </w:pP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 su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ili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dn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 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import</w:t>
      </w:r>
      <w:r w:rsidRPr="008E6D1C">
        <w:rPr>
          <w:rFonts w:ascii="Courier New" w:eastAsia="Courier New" w:hAnsi="Courier New" w:cs="Courier New"/>
          <w:spacing w:val="-9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I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n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vokeInstruction</w:t>
      </w:r>
      <w:r w:rsidRPr="008E6D1C">
        <w:rPr>
          <w:w w:val="99"/>
          <w:sz w:val="24"/>
          <w:szCs w:val="24"/>
          <w:lang w:val="hr-HR"/>
        </w:rPr>
        <w:t>,</w:t>
      </w:r>
      <w:r w:rsidRPr="008E6D1C">
        <w:rPr>
          <w:spacing w:val="1"/>
          <w:w w:val="9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ReturnInstruction</w:t>
      </w:r>
      <w:r w:rsidRPr="008E6D1C">
        <w:rPr>
          <w:sz w:val="24"/>
          <w:szCs w:val="24"/>
          <w:lang w:val="hr-HR"/>
        </w:rPr>
        <w:t xml:space="preserve">,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FieldInstruction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InstanceFieldInstruction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a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gov.nasa.jpf.jvm.bytecode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D970DD">
      <w:pPr>
        <w:spacing w:line="240" w:lineRule="exact"/>
        <w:ind w:left="116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ili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b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no</w:t>
      </w:r>
    </w:p>
    <w:p w:rsidR="00E07847" w:rsidRPr="008E6D1C" w:rsidRDefault="00D970DD">
      <w:pPr>
        <w:spacing w:line="243" w:lineRule="auto"/>
        <w:ind w:left="116" w:right="340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še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oć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1"/>
          <w:sz w:val="24"/>
          <w:szCs w:val="24"/>
          <w:lang w:val="hr-HR"/>
        </w:rPr>
        <w:t>R</w:t>
      </w:r>
      <w:r w:rsidRPr="008E6D1C">
        <w:rPr>
          <w:spacing w:val="-3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+</w:t>
      </w:r>
      <w:r w:rsidRPr="008E6D1C">
        <w:rPr>
          <w:sz w:val="24"/>
          <w:szCs w:val="24"/>
          <w:lang w:val="hr-HR"/>
        </w:rPr>
        <w:t>H,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če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b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 xml:space="preserve">a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pacing w:val="1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z w:val="24"/>
          <w:szCs w:val="24"/>
          <w:lang w:val="hr-HR"/>
        </w:rPr>
        <w:t>e A</w:t>
      </w:r>
      <w:r w:rsidRPr="008E6D1C">
        <w:rPr>
          <w:spacing w:val="1"/>
          <w:sz w:val="24"/>
          <w:szCs w:val="24"/>
          <w:lang w:val="hr-HR"/>
        </w:rPr>
        <w:t>ll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I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n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vokeInstruction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JVMInvokeInstruction</w:t>
      </w:r>
      <w:r w:rsidRPr="008E6D1C">
        <w:rPr>
          <w:sz w:val="24"/>
          <w:szCs w:val="24"/>
          <w:lang w:val="hr-HR"/>
        </w:rPr>
        <w:t xml:space="preserve">,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ReturnInstruction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JVMReturnInstruction</w:t>
      </w:r>
      <w:r w:rsidRPr="008E6D1C">
        <w:rPr>
          <w:w w:val="99"/>
          <w:sz w:val="24"/>
          <w:szCs w:val="24"/>
          <w:lang w:val="hr-HR"/>
        </w:rPr>
        <w:t>,</w:t>
      </w:r>
      <w:r w:rsidRPr="008E6D1C">
        <w:rPr>
          <w:spacing w:val="1"/>
          <w:w w:val="9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FieldInstruction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s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JVMFieldInstruction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InstanceFieldInstruction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s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JVMInstanceFieldInstruction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uv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</w:p>
    <w:p w:rsidR="00E07847" w:rsidRPr="008E6D1C" w:rsidRDefault="00D970DD">
      <w:pPr>
        <w:spacing w:before="9" w:line="227" w:lineRule="auto"/>
        <w:ind w:left="116" w:right="74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pos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jpf-coreu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Mo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pov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novo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build.xml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 b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oj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E07847">
      <w:pPr>
        <w:spacing w:before="15" w:line="280" w:lineRule="exact"/>
        <w:rPr>
          <w:sz w:val="28"/>
          <w:szCs w:val="28"/>
          <w:lang w:val="hr-HR"/>
        </w:rPr>
      </w:pPr>
    </w:p>
    <w:p w:rsidR="00E07847" w:rsidRPr="008E6D1C" w:rsidRDefault="00D970DD">
      <w:pPr>
        <w:spacing w:line="237" w:lineRule="auto"/>
        <w:ind w:left="116" w:right="223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 xml:space="preserve"> 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dv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ArrayIns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t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dna 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JVMI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n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vokeInstruction</w:t>
      </w:r>
      <w:r w:rsidRPr="008E6D1C">
        <w:rPr>
          <w:w w:val="99"/>
          <w:sz w:val="24"/>
          <w:szCs w:val="24"/>
          <w:lang w:val="hr-HR"/>
        </w:rPr>
        <w:t>.</w:t>
      </w:r>
      <w:r w:rsidRPr="008E6D1C">
        <w:rPr>
          <w:spacing w:val="1"/>
          <w:w w:val="99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ve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dv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će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će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 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Ar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r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ayInstruction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ARRAYLENGTH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og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u 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hasAttrRefArgument</w:t>
      </w:r>
      <w:r w:rsidRPr="008E6D1C">
        <w:rPr>
          <w:w w:val="99"/>
          <w:sz w:val="24"/>
          <w:szCs w:val="24"/>
          <w:lang w:val="hr-HR"/>
        </w:rPr>
        <w:t xml:space="preserve">)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će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iti</w:t>
      </w:r>
      <w:r w:rsidRPr="008E6D1C">
        <w:rPr>
          <w:sz w:val="24"/>
          <w:szCs w:val="24"/>
          <w:lang w:val="hr-HR"/>
        </w:rPr>
        <w:t xml:space="preserve">.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uz po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oć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/</w:t>
      </w:r>
      <w:r w:rsidRPr="008E6D1C">
        <w:rPr>
          <w:sz w:val="24"/>
          <w:szCs w:val="24"/>
          <w:lang w:val="hr-HR"/>
        </w:rPr>
        <w:t xml:space="preserve">* </w:t>
      </w:r>
      <w:r w:rsidRPr="008E6D1C">
        <w:rPr>
          <w:spacing w:val="59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... </w:t>
      </w:r>
      <w:r w:rsidRPr="008E6D1C">
        <w:rPr>
          <w:spacing w:val="5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*/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executeInstruction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u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f</w:t>
      </w:r>
      <w:r w:rsidRPr="008E6D1C">
        <w:rPr>
          <w:spacing w:val="-1"/>
          <w:sz w:val="24"/>
          <w:szCs w:val="24"/>
          <w:lang w:val="hr-HR"/>
        </w:rPr>
        <w:t>(ca</w:t>
      </w:r>
      <w:r w:rsidRPr="008E6D1C">
        <w:rPr>
          <w:spacing w:val="1"/>
          <w:sz w:val="24"/>
          <w:szCs w:val="24"/>
          <w:lang w:val="hr-HR"/>
        </w:rPr>
        <w:t>ll</w:t>
      </w:r>
      <w:r w:rsidRPr="008E6D1C">
        <w:rPr>
          <w:sz w:val="24"/>
          <w:szCs w:val="24"/>
          <w:lang w:val="hr-HR"/>
        </w:rPr>
        <w:t>.h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ef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nt</w:t>
      </w:r>
    </w:p>
    <w:p w:rsidR="00E07847" w:rsidRPr="008E6D1C" w:rsidRDefault="00D970DD">
      <w:pPr>
        <w:spacing w:before="15" w:line="280" w:lineRule="exact"/>
        <w:ind w:left="116" w:right="575"/>
        <w:rPr>
          <w:sz w:val="24"/>
          <w:szCs w:val="24"/>
          <w:lang w:val="hr-HR"/>
        </w:rPr>
        <w:sectPr w:rsidR="00E07847" w:rsidRPr="008E6D1C">
          <w:pgSz w:w="11900" w:h="16840"/>
          <w:pgMar w:top="1360" w:right="1300" w:bottom="280" w:left="1300" w:header="720" w:footer="720" w:gutter="0"/>
          <w:cols w:space="720"/>
        </w:sectPr>
      </w:pPr>
      <w:r w:rsidRPr="008E6D1C">
        <w:rPr>
          <w:sz w:val="24"/>
          <w:szCs w:val="24"/>
          <w:lang w:val="hr-HR"/>
        </w:rPr>
        <w:t>..."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iti</w:t>
      </w:r>
      <w:r w:rsidRPr="008E6D1C">
        <w:rPr>
          <w:spacing w:val="-1"/>
          <w:sz w:val="24"/>
          <w:szCs w:val="24"/>
          <w:lang w:val="hr-HR"/>
        </w:rPr>
        <w:t>ča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build.xml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usp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šno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dn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usk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.</w:t>
      </w:r>
    </w:p>
    <w:p w:rsidR="00424FA3" w:rsidRDefault="00D970DD" w:rsidP="00424FA3">
      <w:pPr>
        <w:spacing w:before="62"/>
        <w:ind w:left="116" w:right="12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3.1.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p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f.properties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jpf-aprop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nd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z w:val="24"/>
          <w:szCs w:val="24"/>
          <w:lang w:val="hr-HR"/>
        </w:rPr>
        <w:t>dna 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3"/>
          <w:sz w:val="24"/>
          <w:szCs w:val="24"/>
          <w:lang w:val="hr-HR"/>
        </w:rPr>
        <w:t>l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jpf-apro</w:t>
      </w:r>
      <w:r w:rsidRPr="008E6D1C">
        <w:rPr>
          <w:rFonts w:ascii="Courier New" w:eastAsia="Courier New" w:hAnsi="Courier New" w:cs="Courier New"/>
          <w:spacing w:val="-2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Gd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uop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e d</w:t>
      </w:r>
      <w:r w:rsidRPr="008E6D1C">
        <w:rPr>
          <w:spacing w:val="-1"/>
          <w:sz w:val="24"/>
          <w:szCs w:val="24"/>
          <w:lang w:val="hr-HR"/>
        </w:rPr>
        <w:t>ef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no?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kođ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put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 uz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oć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jpf-aprop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jpf.pro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p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ertie</w:t>
      </w:r>
      <w:r w:rsidRPr="008E6D1C">
        <w:rPr>
          <w:rFonts w:ascii="Courier New" w:eastAsia="Courier New" w:hAnsi="Courier New" w:cs="Courier New"/>
          <w:spacing w:val="-2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?</w:t>
      </w:r>
    </w:p>
    <w:p w:rsidR="00424FA3" w:rsidRDefault="00424FA3" w:rsidP="00424FA3">
      <w:pPr>
        <w:spacing w:before="62"/>
        <w:ind w:left="116" w:right="129"/>
        <w:rPr>
          <w:b/>
          <w:sz w:val="24"/>
          <w:szCs w:val="24"/>
          <w:lang w:val="hr-HR"/>
        </w:rPr>
      </w:pPr>
    </w:p>
    <w:p w:rsidR="005B337F" w:rsidRDefault="005B337F" w:rsidP="00C2210A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jpf.properties </w:t>
      </w:r>
      <w:r w:rsidR="00B618FC">
        <w:rPr>
          <w:sz w:val="24"/>
          <w:szCs w:val="24"/>
          <w:lang w:val="hr-HR"/>
        </w:rPr>
        <w:t xml:space="preserve">projekta jpf-aprop </w:t>
      </w:r>
      <w:r w:rsidR="00D97F2F">
        <w:rPr>
          <w:sz w:val="24"/>
          <w:szCs w:val="24"/>
          <w:lang w:val="hr-HR"/>
        </w:rPr>
        <w:t>ne</w:t>
      </w:r>
      <w:r>
        <w:rPr>
          <w:sz w:val="24"/>
          <w:szCs w:val="24"/>
          <w:lang w:val="hr-HR"/>
        </w:rPr>
        <w:t xml:space="preserve"> navodi nikakva standardna svojstva koja se provjeravaju.</w:t>
      </w:r>
      <w:r w:rsidR="007D22D9">
        <w:rPr>
          <w:sz w:val="24"/>
          <w:szCs w:val="24"/>
          <w:lang w:val="hr-HR"/>
        </w:rPr>
        <w:t xml:space="preserve"> Svojstva koja će se provjeravati standardno nisu definirana u ekstenziji, pa će se (pretpostavljam) provjeravati ona koja su postavljenja u jpf-core, a to su:</w:t>
      </w:r>
    </w:p>
    <w:p w:rsidR="007D22D9" w:rsidRPr="007D22D9" w:rsidRDefault="007D22D9" w:rsidP="007D22D9">
      <w:pPr>
        <w:spacing w:before="62"/>
        <w:ind w:left="116" w:right="129"/>
        <w:rPr>
          <w:sz w:val="24"/>
          <w:szCs w:val="24"/>
          <w:lang w:val="hr-HR"/>
        </w:rPr>
      </w:pPr>
      <w:r w:rsidRPr="007D22D9">
        <w:rPr>
          <w:sz w:val="24"/>
          <w:szCs w:val="24"/>
          <w:lang w:val="hr-HR"/>
        </w:rPr>
        <w:t>gov.nasa.jpf.vm.NotDeadlockedProperty,\</w:t>
      </w:r>
    </w:p>
    <w:p w:rsidR="00A647D3" w:rsidRDefault="007D22D9" w:rsidP="00A647D3">
      <w:pPr>
        <w:spacing w:before="62"/>
        <w:ind w:left="116" w:right="129"/>
        <w:rPr>
          <w:sz w:val="24"/>
          <w:szCs w:val="24"/>
          <w:lang w:val="hr-HR"/>
        </w:rPr>
      </w:pPr>
      <w:r w:rsidRPr="007D22D9">
        <w:rPr>
          <w:sz w:val="24"/>
          <w:szCs w:val="24"/>
          <w:lang w:val="hr-HR"/>
        </w:rPr>
        <w:t>gov.nasa.jpf.vm.NoUncaughtExceptionsProperty</w:t>
      </w:r>
    </w:p>
    <w:p w:rsidR="005B337F" w:rsidRDefault="00A647D3" w:rsidP="00A647D3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jpf-core standardna svojstva su definirana pod search.properties u jpf.properties projekta jpf-core.</w:t>
      </w:r>
    </w:p>
    <w:p w:rsidR="00A647D3" w:rsidRDefault="00A647D3" w:rsidP="00A647D3">
      <w:pPr>
        <w:spacing w:before="62"/>
        <w:ind w:left="116" w:right="129"/>
        <w:rPr>
          <w:sz w:val="24"/>
          <w:szCs w:val="24"/>
          <w:lang w:val="hr-HR"/>
        </w:rPr>
      </w:pPr>
    </w:p>
    <w:p w:rsidR="00C2210A" w:rsidRDefault="00424FA3" w:rsidP="00C2210A">
      <w:pPr>
        <w:spacing w:before="62"/>
        <w:ind w:left="116" w:right="129"/>
        <w:rPr>
          <w:sz w:val="24"/>
          <w:szCs w:val="24"/>
          <w:lang w:val="hr-HR"/>
        </w:rPr>
      </w:pPr>
      <w:r w:rsidRPr="00424FA3">
        <w:rPr>
          <w:sz w:val="24"/>
          <w:szCs w:val="24"/>
          <w:lang w:val="hr-HR"/>
        </w:rPr>
        <w:t xml:space="preserve">Put do </w:t>
      </w:r>
      <w:r>
        <w:rPr>
          <w:sz w:val="24"/>
          <w:szCs w:val="24"/>
          <w:lang w:val="hr-HR"/>
        </w:rPr>
        <w:t xml:space="preserve">direktorija s razredima koji se kao primjeri provjeravaju uz pomoć jpf-aprop: </w:t>
      </w:r>
      <w:r w:rsidRPr="00424FA3">
        <w:rPr>
          <w:sz w:val="24"/>
          <w:szCs w:val="24"/>
          <w:lang w:val="hr-HR"/>
        </w:rPr>
        <w:t>src/examples</w:t>
      </w:r>
      <w:r w:rsidR="00C2210A">
        <w:rPr>
          <w:sz w:val="24"/>
          <w:szCs w:val="24"/>
          <w:lang w:val="hr-HR"/>
        </w:rPr>
        <w:t xml:space="preserve">. Svojstvo koje to pokazuje je: </w:t>
      </w:r>
      <w:r w:rsidR="00320C7F" w:rsidRPr="00320C7F">
        <w:rPr>
          <w:sz w:val="24"/>
          <w:szCs w:val="24"/>
          <w:lang w:val="hr-HR"/>
        </w:rPr>
        <w:t>jpf-aprop.sourcepath</w:t>
      </w:r>
      <w:r w:rsidR="00BA650E">
        <w:rPr>
          <w:sz w:val="24"/>
          <w:szCs w:val="24"/>
          <w:lang w:val="hr-HR"/>
        </w:rPr>
        <w:t>.</w:t>
      </w:r>
    </w:p>
    <w:p w:rsidR="00424FA3" w:rsidRDefault="00424FA3" w:rsidP="00424FA3">
      <w:pPr>
        <w:spacing w:before="62"/>
        <w:ind w:left="116" w:right="129"/>
        <w:rPr>
          <w:sz w:val="24"/>
          <w:szCs w:val="24"/>
          <w:lang w:val="hr-HR"/>
        </w:rPr>
      </w:pPr>
    </w:p>
    <w:p w:rsidR="0025551A" w:rsidRDefault="00D970DD" w:rsidP="0025551A">
      <w:pPr>
        <w:spacing w:before="62"/>
        <w:ind w:left="116" w:right="12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3.2.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vni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ConstViola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t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ion.java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 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ConstViol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tion.jpf</w:t>
      </w:r>
      <w:r w:rsidRPr="008E6D1C">
        <w:rPr>
          <w:rFonts w:ascii="Courier New" w:eastAsia="Courier New" w:hAnsi="Courier New" w:cs="Courier New"/>
          <w:spacing w:val="-2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ača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dog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đa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kodu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ConstViola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t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ion.java.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ače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hyperlink r:id="rId7">
        <w:r w:rsidRPr="008E6D1C">
          <w:rPr>
            <w:rFonts w:ascii="Courier New" w:eastAsia="Courier New" w:hAnsi="Courier New" w:cs="Courier New"/>
            <w:w w:val="99"/>
            <w:sz w:val="24"/>
            <w:szCs w:val="24"/>
            <w:lang w:val="hr-HR"/>
          </w:rPr>
          <w:t>@Con</w:t>
        </w:r>
        <w:r w:rsidRPr="008E6D1C">
          <w:rPr>
            <w:rFonts w:ascii="Courier New" w:eastAsia="Courier New" w:hAnsi="Courier New" w:cs="Courier New"/>
            <w:spacing w:val="2"/>
            <w:w w:val="99"/>
            <w:sz w:val="24"/>
            <w:szCs w:val="24"/>
            <w:lang w:val="hr-HR"/>
          </w:rPr>
          <w:t>s</w:t>
        </w:r>
        <w:r w:rsidRPr="008E6D1C">
          <w:rPr>
            <w:rFonts w:ascii="Courier New" w:eastAsia="Courier New" w:hAnsi="Courier New" w:cs="Courier New"/>
            <w:w w:val="99"/>
            <w:sz w:val="24"/>
            <w:szCs w:val="24"/>
            <w:lang w:val="hr-HR"/>
          </w:rPr>
          <w:t>t</w:t>
        </w:r>
      </w:hyperlink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o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?</w:t>
      </w:r>
    </w:p>
    <w:p w:rsidR="0025551A" w:rsidRPr="0025551A" w:rsidRDefault="0025551A" w:rsidP="0025551A">
      <w:pPr>
        <w:spacing w:before="62"/>
        <w:ind w:left="116" w:right="129"/>
        <w:rPr>
          <w:sz w:val="24"/>
          <w:szCs w:val="24"/>
          <w:lang w:val="hr-HR"/>
        </w:rPr>
      </w:pPr>
    </w:p>
    <w:p w:rsidR="0025551A" w:rsidRDefault="001C19C2" w:rsidP="0025551A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Metoda </w:t>
      </w:r>
      <w:r w:rsidR="00D56C15">
        <w:rPr>
          <w:sz w:val="24"/>
          <w:szCs w:val="24"/>
          <w:lang w:val="hr-HR"/>
        </w:rPr>
        <w:t xml:space="preserve">razreda </w:t>
      </w:r>
      <w:r w:rsidR="00EA20DE">
        <w:rPr>
          <w:sz w:val="24"/>
          <w:szCs w:val="24"/>
          <w:lang w:val="hr-HR"/>
        </w:rPr>
        <w:t xml:space="preserve">ConstViolation </w:t>
      </w:r>
      <w:r>
        <w:rPr>
          <w:sz w:val="24"/>
          <w:szCs w:val="24"/>
          <w:lang w:val="hr-HR"/>
        </w:rPr>
        <w:t>označena s @Const anotacijom je dontDoThis() koja poziva metodu foo() koja u svome tijelu mijenja vrije</w:t>
      </w:r>
      <w:r w:rsidR="00D27930">
        <w:rPr>
          <w:sz w:val="24"/>
          <w:szCs w:val="24"/>
          <w:lang w:val="hr-HR"/>
        </w:rPr>
        <w:t xml:space="preserve">dnost podatkovnog člana </w:t>
      </w:r>
      <w:r>
        <w:rPr>
          <w:sz w:val="24"/>
          <w:szCs w:val="24"/>
          <w:lang w:val="hr-HR"/>
        </w:rPr>
        <w:t xml:space="preserve">d </w:t>
      </w:r>
      <w:r w:rsidR="00252987">
        <w:rPr>
          <w:sz w:val="24"/>
          <w:szCs w:val="24"/>
          <w:lang w:val="hr-HR"/>
        </w:rPr>
        <w:t xml:space="preserve">razreda ConstViolation </w:t>
      </w:r>
      <w:r>
        <w:rPr>
          <w:sz w:val="24"/>
          <w:szCs w:val="24"/>
          <w:lang w:val="hr-HR"/>
        </w:rPr>
        <w:t>na 42</w:t>
      </w:r>
      <w:r w:rsidR="0020795F">
        <w:rPr>
          <w:sz w:val="24"/>
          <w:szCs w:val="24"/>
          <w:lang w:val="hr-HR"/>
        </w:rPr>
        <w:t>.</w:t>
      </w:r>
      <w:r w:rsidR="0019140B">
        <w:rPr>
          <w:sz w:val="24"/>
          <w:szCs w:val="24"/>
          <w:lang w:val="hr-HR"/>
        </w:rPr>
        <w:t xml:space="preserve"> U main funkciji stvara se objekt razreda ConstViolation te se nad njime poziva </w:t>
      </w:r>
      <w:r w:rsidR="00713C7B">
        <w:rPr>
          <w:sz w:val="24"/>
          <w:szCs w:val="24"/>
          <w:lang w:val="hr-HR"/>
        </w:rPr>
        <w:t>metoda dontDoThis()</w:t>
      </w:r>
      <w:r w:rsidR="00B81558">
        <w:rPr>
          <w:sz w:val="24"/>
          <w:szCs w:val="24"/>
          <w:lang w:val="hr-HR"/>
        </w:rPr>
        <w:t>.</w:t>
      </w:r>
    </w:p>
    <w:p w:rsidR="00C938D6" w:rsidRDefault="00C938D6" w:rsidP="0025551A">
      <w:pPr>
        <w:spacing w:before="62"/>
        <w:ind w:left="116" w:right="129"/>
        <w:rPr>
          <w:sz w:val="24"/>
          <w:szCs w:val="24"/>
          <w:lang w:val="hr-HR"/>
        </w:rPr>
      </w:pPr>
    </w:p>
    <w:p w:rsidR="00C938D6" w:rsidRPr="0025551A" w:rsidRDefault="00C938D6" w:rsidP="0025551A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Metode označene s @Const imaju ograničenje da ne smiju mijenjati članove svog razreda</w:t>
      </w:r>
      <w:r w:rsidR="009C56AF">
        <w:rPr>
          <w:sz w:val="24"/>
          <w:szCs w:val="24"/>
          <w:lang w:val="hr-HR"/>
        </w:rPr>
        <w:t xml:space="preserve"> (bilo statičke razreda ili dinamičke konkretnog objekta)</w:t>
      </w:r>
      <w:r>
        <w:rPr>
          <w:sz w:val="24"/>
          <w:szCs w:val="24"/>
          <w:lang w:val="hr-HR"/>
        </w:rPr>
        <w:t>.</w:t>
      </w:r>
      <w:r w:rsidR="00E574B0">
        <w:rPr>
          <w:sz w:val="24"/>
          <w:szCs w:val="24"/>
          <w:lang w:val="hr-HR"/>
        </w:rPr>
        <w:t xml:space="preserve"> U slučaju kršenja podiže se iznimka AssertionError.</w:t>
      </w:r>
      <w:r w:rsidR="00EC696A">
        <w:rPr>
          <w:sz w:val="24"/>
          <w:szCs w:val="24"/>
          <w:lang w:val="hr-HR"/>
        </w:rPr>
        <w:t xml:space="preserve"> Napomena: čak i ako funkcija ne mijenja vrijednosti unutar svog tijela, iznimka će se podići i u slučaju da metode pozvane iz @Const-označene metode također mijenjaju vrijednosti. Znači - gleda se stanje neposredno nakon ulaska u @Const-označenu metodu te se uspoređuje sa stanjem neposredno prije izlaska iz @Const-označene metode.</w:t>
      </w:r>
    </w:p>
    <w:p w:rsidR="0025551A" w:rsidRPr="0025551A" w:rsidRDefault="0025551A" w:rsidP="0025551A">
      <w:pPr>
        <w:spacing w:before="62"/>
        <w:ind w:left="116" w:right="129"/>
        <w:rPr>
          <w:sz w:val="24"/>
          <w:szCs w:val="24"/>
          <w:lang w:val="hr-HR"/>
        </w:rPr>
      </w:pPr>
    </w:p>
    <w:p w:rsidR="00780A2F" w:rsidRDefault="00D970DD" w:rsidP="00780A2F">
      <w:pPr>
        <w:spacing w:before="62"/>
        <w:ind w:left="116" w:right="12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3.3.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ške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</w:p>
    <w:p w:rsidR="00C85E41" w:rsidRDefault="00C85E41" w:rsidP="00780A2F">
      <w:pPr>
        <w:spacing w:before="62"/>
        <w:ind w:left="116" w:right="129"/>
        <w:rPr>
          <w:sz w:val="24"/>
          <w:szCs w:val="24"/>
          <w:lang w:val="hr-HR"/>
        </w:rPr>
      </w:pPr>
    </w:p>
    <w:p w:rsidR="00C85E41" w:rsidRDefault="003C24B4" w:rsidP="00780A2F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Bačena je iznimka:</w:t>
      </w:r>
    </w:p>
    <w:p w:rsidR="003C24B4" w:rsidRPr="003C24B4" w:rsidRDefault="003C24B4" w:rsidP="003C24B4">
      <w:pPr>
        <w:spacing w:before="62"/>
        <w:ind w:left="116" w:right="129"/>
        <w:rPr>
          <w:sz w:val="24"/>
          <w:szCs w:val="24"/>
          <w:lang w:val="hr-HR"/>
        </w:rPr>
      </w:pPr>
      <w:r w:rsidRPr="003C24B4">
        <w:rPr>
          <w:sz w:val="24"/>
          <w:szCs w:val="24"/>
          <w:lang w:val="hr-HR"/>
        </w:rPr>
        <w:t>gov.nasa.jpf.vm.NoUncaughtExceptionsProperty</w:t>
      </w:r>
    </w:p>
    <w:p w:rsidR="003C24B4" w:rsidRDefault="003C24B4" w:rsidP="003C24B4">
      <w:pPr>
        <w:spacing w:before="62"/>
        <w:ind w:left="116" w:right="129"/>
        <w:rPr>
          <w:sz w:val="24"/>
          <w:szCs w:val="24"/>
          <w:lang w:val="hr-HR"/>
        </w:rPr>
      </w:pPr>
      <w:r w:rsidRPr="003C24B4">
        <w:rPr>
          <w:sz w:val="24"/>
          <w:szCs w:val="24"/>
          <w:lang w:val="hr-HR"/>
        </w:rPr>
        <w:t>java.lang.AssertionError: instance field write within const context: int ConstViolation.d</w:t>
      </w:r>
    </w:p>
    <w:p w:rsidR="00C85E41" w:rsidRPr="00780A2F" w:rsidRDefault="00C85E41" w:rsidP="00780A2F">
      <w:pPr>
        <w:spacing w:before="62"/>
        <w:ind w:left="116" w:right="129"/>
        <w:rPr>
          <w:sz w:val="24"/>
          <w:szCs w:val="24"/>
          <w:lang w:val="hr-HR"/>
        </w:rPr>
      </w:pPr>
    </w:p>
    <w:p w:rsidR="00913B24" w:rsidRDefault="00913B24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D04AA2" w:rsidRDefault="00D970DD" w:rsidP="00D04AA2">
      <w:pPr>
        <w:spacing w:before="62"/>
        <w:ind w:left="116" w:right="12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3.4.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5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C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o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ntractViolation.java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gu</w:t>
      </w:r>
      <w:r w:rsidRPr="008E6D1C">
        <w:rPr>
          <w:spacing w:val="-1"/>
          <w:sz w:val="24"/>
          <w:szCs w:val="24"/>
          <w:lang w:val="hr-HR"/>
        </w:rPr>
        <w:t>rac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ku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ContractViolation.jpf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5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puna kv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a)</w:t>
      </w:r>
      <w:r w:rsidRPr="008E6D1C">
        <w:rPr>
          <w:sz w:val="24"/>
          <w:szCs w:val="24"/>
          <w:lang w:val="hr-HR"/>
        </w:rPr>
        <w:t>.</w:t>
      </w:r>
    </w:p>
    <w:p w:rsidR="00D04AA2" w:rsidRDefault="00D04AA2" w:rsidP="00D04AA2">
      <w:pPr>
        <w:spacing w:before="62"/>
        <w:ind w:left="116" w:right="129"/>
        <w:rPr>
          <w:b/>
          <w:sz w:val="24"/>
          <w:szCs w:val="24"/>
          <w:lang w:val="hr-HR"/>
        </w:rPr>
      </w:pPr>
    </w:p>
    <w:p w:rsidR="00C20BBB" w:rsidRPr="00C20BBB" w:rsidRDefault="005B01B5" w:rsidP="00C20BBB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gov.nasa.jpf</w:t>
      </w:r>
      <w:r w:rsidRPr="00C20BBB">
        <w:rPr>
          <w:sz w:val="24"/>
          <w:szCs w:val="24"/>
          <w:lang w:val="hr-HR"/>
        </w:rPr>
        <w:t xml:space="preserve"> </w:t>
      </w:r>
      <w:r w:rsidR="00C20BBB" w:rsidRPr="00C20BBB">
        <w:rPr>
          <w:sz w:val="24"/>
          <w:szCs w:val="24"/>
          <w:lang w:val="hr-HR"/>
        </w:rPr>
        <w:t>aprop.listener.NonnullChecker</w:t>
      </w:r>
    </w:p>
    <w:p w:rsidR="00C20BBB" w:rsidRPr="00C20BBB" w:rsidRDefault="005B01B5" w:rsidP="00C20BBB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gov.nasa.jpf</w:t>
      </w:r>
      <w:r w:rsidR="00C20BBB" w:rsidRPr="00C20BBB">
        <w:rPr>
          <w:sz w:val="24"/>
          <w:szCs w:val="24"/>
          <w:lang w:val="hr-HR"/>
        </w:rPr>
        <w:t>.aprop.listener.LockChecker</w:t>
      </w:r>
    </w:p>
    <w:p w:rsidR="00C20BBB" w:rsidRPr="00C20BBB" w:rsidRDefault="005B01B5" w:rsidP="00C20BBB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gov.nasa.jpf</w:t>
      </w:r>
      <w:r w:rsidR="00C20BBB" w:rsidRPr="00C20BBB">
        <w:rPr>
          <w:sz w:val="24"/>
          <w:szCs w:val="24"/>
          <w:lang w:val="hr-HR"/>
        </w:rPr>
        <w:t>.aprop.listener.ConstChecker</w:t>
      </w:r>
    </w:p>
    <w:p w:rsidR="00C20BBB" w:rsidRPr="00C20BBB" w:rsidRDefault="005B01B5" w:rsidP="00C20BBB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gov.nasa.jpf</w:t>
      </w:r>
      <w:r w:rsidR="00C20BBB" w:rsidRPr="00C20BBB">
        <w:rPr>
          <w:sz w:val="24"/>
          <w:szCs w:val="24"/>
          <w:lang w:val="hr-HR"/>
        </w:rPr>
        <w:t>.aprop.listener.NonSharedChecker</w:t>
      </w:r>
    </w:p>
    <w:p w:rsidR="00D04AA2" w:rsidRDefault="003F5FA3" w:rsidP="00060519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gov.nasa.jpf.aprop.listener.ContractVerifier@pbc</w:t>
      </w:r>
    </w:p>
    <w:p w:rsidR="00060519" w:rsidRPr="00060519" w:rsidRDefault="00060519" w:rsidP="00060519">
      <w:pPr>
        <w:spacing w:before="62"/>
        <w:ind w:left="116" w:right="129"/>
        <w:rPr>
          <w:sz w:val="24"/>
          <w:szCs w:val="24"/>
          <w:lang w:val="hr-HR"/>
        </w:rPr>
      </w:pPr>
    </w:p>
    <w:p w:rsidR="00A32149" w:rsidRDefault="00D970DD" w:rsidP="00A32149">
      <w:pPr>
        <w:spacing w:before="62"/>
        <w:ind w:left="116" w:right="12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3.5.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đ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vo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nonshared.throw_on_cycle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2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đ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 xml:space="preserve">F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uhv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usu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.</w:t>
      </w:r>
    </w:p>
    <w:p w:rsidR="00A32149" w:rsidRDefault="00A32149" w:rsidP="00A32149">
      <w:pPr>
        <w:spacing w:before="62"/>
        <w:ind w:left="116" w:right="129"/>
        <w:rPr>
          <w:b/>
          <w:sz w:val="24"/>
          <w:szCs w:val="24"/>
          <w:lang w:val="hr-HR"/>
        </w:rPr>
      </w:pPr>
    </w:p>
    <w:p w:rsidR="00A32149" w:rsidRDefault="00A32149" w:rsidP="007F5AFB">
      <w:pPr>
        <w:spacing w:before="62"/>
        <w:ind w:left="116" w:right="129"/>
        <w:rPr>
          <w:sz w:val="24"/>
          <w:szCs w:val="24"/>
          <w:lang w:val="hr-HR"/>
        </w:rPr>
      </w:pPr>
      <w:r w:rsidRPr="00A32149">
        <w:rPr>
          <w:sz w:val="24"/>
          <w:szCs w:val="24"/>
          <w:lang w:val="hr-HR"/>
        </w:rPr>
        <w:t>Slušač:</w:t>
      </w:r>
      <w:r>
        <w:rPr>
          <w:sz w:val="24"/>
          <w:szCs w:val="24"/>
          <w:lang w:val="hr-HR"/>
        </w:rPr>
        <w:t xml:space="preserve"> </w:t>
      </w:r>
      <w:r w:rsidR="00232786">
        <w:rPr>
          <w:sz w:val="24"/>
          <w:szCs w:val="24"/>
          <w:lang w:val="hr-HR"/>
        </w:rPr>
        <w:t>gov.nasa.jpf</w:t>
      </w:r>
      <w:r w:rsidR="00232786" w:rsidRPr="00C20BBB">
        <w:rPr>
          <w:sz w:val="24"/>
          <w:szCs w:val="24"/>
          <w:lang w:val="hr-HR"/>
        </w:rPr>
        <w:t>.</w:t>
      </w:r>
      <w:r w:rsidR="007F5AFB">
        <w:rPr>
          <w:sz w:val="24"/>
          <w:szCs w:val="24"/>
          <w:lang w:val="hr-HR"/>
        </w:rPr>
        <w:t>aprop.listener.NonSharedChecker</w:t>
      </w:r>
    </w:p>
    <w:p w:rsidR="00B52672" w:rsidRDefault="00B52672" w:rsidP="007F5AFB">
      <w:pPr>
        <w:spacing w:before="62"/>
        <w:ind w:left="116" w:right="129"/>
        <w:rPr>
          <w:sz w:val="24"/>
          <w:szCs w:val="24"/>
          <w:lang w:val="hr-HR"/>
        </w:rPr>
      </w:pPr>
    </w:p>
    <w:p w:rsidR="00B52672" w:rsidRPr="00A32149" w:rsidRDefault="00B52672" w:rsidP="007F5AFB">
      <w:pPr>
        <w:spacing w:before="62"/>
        <w:ind w:left="116" w:right="12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slučaju da je dretva uhvaćena u ciklusu nad objektom koji nije predviđen za višedretvenost slušač baca pogrešku </w:t>
      </w:r>
      <w:r w:rsidRPr="00B52672">
        <w:rPr>
          <w:sz w:val="24"/>
          <w:szCs w:val="24"/>
          <w:lang w:val="hr-HR"/>
        </w:rPr>
        <w:t>java.lang.AssertionError</w:t>
      </w:r>
      <w:r>
        <w:rPr>
          <w:sz w:val="24"/>
          <w:szCs w:val="24"/>
          <w:lang w:val="hr-HR"/>
        </w:rPr>
        <w:t xml:space="preserve"> s porukom „NonShared object: &lt;oznaka_objekta&gt; accessed in live thread cycle: &lt;oznaka_dretve&gt;“</w:t>
      </w:r>
      <w:r w:rsidR="004664AA">
        <w:rPr>
          <w:sz w:val="24"/>
          <w:szCs w:val="24"/>
          <w:lang w:val="hr-HR"/>
        </w:rPr>
        <w:t>.</w:t>
      </w:r>
    </w:p>
    <w:p w:rsidR="00A32149" w:rsidRDefault="00A32149" w:rsidP="00A32149">
      <w:pPr>
        <w:spacing w:before="62"/>
        <w:ind w:left="116" w:right="129"/>
        <w:rPr>
          <w:b/>
          <w:sz w:val="24"/>
          <w:szCs w:val="24"/>
          <w:lang w:val="hr-HR"/>
        </w:rPr>
      </w:pPr>
    </w:p>
    <w:p w:rsidR="00E07847" w:rsidRPr="008E6D1C" w:rsidRDefault="00D970DD" w:rsidP="00A32149">
      <w:pPr>
        <w:spacing w:before="62"/>
        <w:ind w:left="116" w:right="12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3.6.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Št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ač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-1"/>
          <w:sz w:val="24"/>
          <w:szCs w:val="24"/>
          <w:lang w:val="hr-HR"/>
        </w:rPr>
        <w:t>če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hyperlink r:id="rId8">
        <w:r w:rsidRPr="008E6D1C">
          <w:rPr>
            <w:sz w:val="24"/>
            <w:szCs w:val="24"/>
            <w:lang w:val="hr-HR"/>
          </w:rPr>
          <w:t>@</w:t>
        </w:r>
        <w:r w:rsidRPr="008E6D1C">
          <w:rPr>
            <w:spacing w:val="1"/>
            <w:sz w:val="24"/>
            <w:szCs w:val="24"/>
            <w:lang w:val="hr-HR"/>
          </w:rPr>
          <w:t>R</w:t>
        </w:r>
        <w:r w:rsidRPr="008E6D1C">
          <w:rPr>
            <w:spacing w:val="-1"/>
            <w:sz w:val="24"/>
            <w:szCs w:val="24"/>
            <w:lang w:val="hr-HR"/>
          </w:rPr>
          <w:t>e</w:t>
        </w:r>
        <w:r w:rsidRPr="008E6D1C">
          <w:rPr>
            <w:sz w:val="24"/>
            <w:szCs w:val="24"/>
            <w:lang w:val="hr-HR"/>
          </w:rPr>
          <w:t>qu</w:t>
        </w:r>
        <w:r w:rsidRPr="008E6D1C">
          <w:rPr>
            <w:spacing w:val="1"/>
            <w:sz w:val="24"/>
            <w:szCs w:val="24"/>
            <w:lang w:val="hr-HR"/>
          </w:rPr>
          <w:t>i</w:t>
        </w:r>
        <w:r w:rsidRPr="008E6D1C">
          <w:rPr>
            <w:spacing w:val="-1"/>
            <w:sz w:val="24"/>
            <w:szCs w:val="24"/>
            <w:lang w:val="hr-HR"/>
          </w:rPr>
          <w:t>re</w:t>
        </w:r>
        <w:r w:rsidRPr="008E6D1C">
          <w:rPr>
            <w:sz w:val="24"/>
            <w:szCs w:val="24"/>
            <w:lang w:val="hr-HR"/>
          </w:rPr>
          <w:t>s,</w:t>
        </w:r>
      </w:hyperlink>
      <w:r w:rsidRPr="008E6D1C">
        <w:rPr>
          <w:spacing w:val="-3"/>
          <w:sz w:val="24"/>
          <w:szCs w:val="24"/>
          <w:lang w:val="hr-HR"/>
        </w:rPr>
        <w:t xml:space="preserve"> </w:t>
      </w:r>
      <w:hyperlink r:id="rId9">
        <w:r w:rsidRPr="008E6D1C">
          <w:rPr>
            <w:spacing w:val="2"/>
            <w:sz w:val="24"/>
            <w:szCs w:val="24"/>
            <w:lang w:val="hr-HR"/>
          </w:rPr>
          <w:t>@</w:t>
        </w:r>
        <w:r w:rsidRPr="008E6D1C">
          <w:rPr>
            <w:spacing w:val="-5"/>
            <w:sz w:val="24"/>
            <w:szCs w:val="24"/>
            <w:lang w:val="hr-HR"/>
          </w:rPr>
          <w:t>I</w:t>
        </w:r>
        <w:r w:rsidRPr="008E6D1C">
          <w:rPr>
            <w:sz w:val="24"/>
            <w:szCs w:val="24"/>
            <w:lang w:val="hr-HR"/>
          </w:rPr>
          <w:t>n</w:t>
        </w:r>
        <w:r w:rsidRPr="008E6D1C">
          <w:rPr>
            <w:spacing w:val="2"/>
            <w:sz w:val="24"/>
            <w:szCs w:val="24"/>
            <w:lang w:val="hr-HR"/>
          </w:rPr>
          <w:t>v</w:t>
        </w:r>
        <w:r w:rsidRPr="008E6D1C">
          <w:rPr>
            <w:spacing w:val="-1"/>
            <w:sz w:val="24"/>
            <w:szCs w:val="24"/>
            <w:lang w:val="hr-HR"/>
          </w:rPr>
          <w:t>ar</w:t>
        </w:r>
        <w:r w:rsidRPr="008E6D1C">
          <w:rPr>
            <w:spacing w:val="1"/>
            <w:sz w:val="24"/>
            <w:szCs w:val="24"/>
            <w:lang w:val="hr-HR"/>
          </w:rPr>
          <w:t>i</w:t>
        </w:r>
        <w:r w:rsidRPr="008E6D1C">
          <w:rPr>
            <w:spacing w:val="-1"/>
            <w:sz w:val="24"/>
            <w:szCs w:val="24"/>
            <w:lang w:val="hr-HR"/>
          </w:rPr>
          <w:t>a</w:t>
        </w:r>
        <w:r w:rsidRPr="008E6D1C">
          <w:rPr>
            <w:sz w:val="24"/>
            <w:szCs w:val="24"/>
            <w:lang w:val="hr-HR"/>
          </w:rPr>
          <w:t>n</w:t>
        </w:r>
      </w:hyperlink>
      <w:hyperlink r:id="rId10">
        <w:r w:rsidRPr="008E6D1C">
          <w:rPr>
            <w:sz w:val="24"/>
            <w:szCs w:val="24"/>
            <w:lang w:val="hr-HR"/>
          </w:rPr>
          <w:t>t</w:t>
        </w:r>
        <w:r w:rsidRPr="008E6D1C">
          <w:rPr>
            <w:spacing w:val="-5"/>
            <w:sz w:val="24"/>
            <w:szCs w:val="24"/>
            <w:lang w:val="hr-HR"/>
          </w:rPr>
          <w:t xml:space="preserve"> </w:t>
        </w:r>
        <w:r w:rsidRPr="008E6D1C">
          <w:rPr>
            <w:sz w:val="24"/>
            <w:szCs w:val="24"/>
            <w:lang w:val="hr-HR"/>
          </w:rPr>
          <w:t>i @Ensu</w:t>
        </w:r>
        <w:r w:rsidRPr="008E6D1C">
          <w:rPr>
            <w:spacing w:val="2"/>
            <w:sz w:val="24"/>
            <w:szCs w:val="24"/>
            <w:lang w:val="hr-HR"/>
          </w:rPr>
          <w:t>r</w:t>
        </w:r>
        <w:r w:rsidRPr="008E6D1C">
          <w:rPr>
            <w:spacing w:val="-1"/>
            <w:sz w:val="24"/>
            <w:szCs w:val="24"/>
            <w:lang w:val="hr-HR"/>
          </w:rPr>
          <w:t>e</w:t>
        </w:r>
        <w:r w:rsidRPr="008E6D1C">
          <w:rPr>
            <w:sz w:val="24"/>
            <w:szCs w:val="24"/>
            <w:lang w:val="hr-HR"/>
          </w:rPr>
          <w:t>s</w:t>
        </w:r>
      </w:hyperlink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</w:p>
    <w:p w:rsidR="00E724AF" w:rsidRDefault="00D970DD" w:rsidP="00E724AF">
      <w:pPr>
        <w:spacing w:before="14"/>
        <w:ind w:left="116"/>
        <w:rPr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ContractViolation.jav</w:t>
      </w:r>
      <w:r w:rsidRPr="008E6D1C">
        <w:rPr>
          <w:rFonts w:ascii="Courier New" w:eastAsia="Courier New" w:hAnsi="Courier New" w:cs="Courier New"/>
          <w:spacing w:val="-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</w:p>
    <w:p w:rsidR="00E724AF" w:rsidRDefault="00E724AF" w:rsidP="00E724AF">
      <w:pPr>
        <w:spacing w:before="14"/>
        <w:ind w:left="116"/>
        <w:rPr>
          <w:sz w:val="24"/>
          <w:szCs w:val="24"/>
          <w:lang w:val="hr-HR"/>
        </w:rPr>
      </w:pPr>
    </w:p>
    <w:p w:rsidR="00E724AF" w:rsidRDefault="00E724AF" w:rsidP="00E724AF">
      <w:pPr>
        <w:spacing w:before="14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Prilikom oblikovanja putem ugovora metode imaju određene preduvjete koji moraju biti ispunjeni da bi se one pokrenule izvršavati (@Requires</w:t>
      </w:r>
      <w:r w:rsidR="00C27F30">
        <w:rPr>
          <w:sz w:val="24"/>
          <w:szCs w:val="24"/>
          <w:lang w:val="hr-HR"/>
        </w:rPr>
        <w:t>, precondition</w:t>
      </w:r>
      <w:r>
        <w:rPr>
          <w:sz w:val="24"/>
          <w:szCs w:val="24"/>
          <w:lang w:val="hr-HR"/>
        </w:rPr>
        <w:t>). Nakon što su gotove s izvršavanjem, osiguravaju određena svojstva (@Ensures</w:t>
      </w:r>
      <w:r w:rsidR="00C27F30">
        <w:rPr>
          <w:sz w:val="24"/>
          <w:szCs w:val="24"/>
          <w:lang w:val="hr-HR"/>
        </w:rPr>
        <w:t>, postcondition</w:t>
      </w:r>
      <w:r>
        <w:rPr>
          <w:sz w:val="24"/>
          <w:szCs w:val="24"/>
          <w:lang w:val="hr-HR"/>
        </w:rPr>
        <w:t>).</w:t>
      </w:r>
      <w:r w:rsidR="00966297">
        <w:rPr>
          <w:sz w:val="24"/>
          <w:szCs w:val="24"/>
          <w:lang w:val="hr-HR"/>
        </w:rPr>
        <w:t xml:space="preserve"> Tokom izvođenja metode, osigurava se da su u svim trenutcima zadovoljenja svojstva invarijante (@Invariant)</w:t>
      </w:r>
      <w:r w:rsidR="000A7D4E">
        <w:rPr>
          <w:sz w:val="24"/>
          <w:szCs w:val="24"/>
          <w:lang w:val="hr-HR"/>
        </w:rPr>
        <w:t>.</w:t>
      </w:r>
    </w:p>
    <w:p w:rsidR="00E724AF" w:rsidRDefault="00E724AF" w:rsidP="00E724AF">
      <w:pPr>
        <w:spacing w:before="14"/>
        <w:ind w:left="116"/>
        <w:rPr>
          <w:sz w:val="24"/>
          <w:szCs w:val="24"/>
          <w:lang w:val="hr-HR"/>
        </w:rPr>
      </w:pPr>
    </w:p>
    <w:p w:rsidR="00330C53" w:rsidRDefault="00D970DD" w:rsidP="00330C53">
      <w:pPr>
        <w:spacing w:before="14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3.7.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ovo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n?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šku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 xml:space="preserve">a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</w:p>
    <w:p w:rsidR="00330C53" w:rsidRDefault="00330C53" w:rsidP="00330C53">
      <w:pPr>
        <w:spacing w:before="14"/>
        <w:ind w:left="116"/>
        <w:rPr>
          <w:b/>
          <w:sz w:val="24"/>
          <w:szCs w:val="24"/>
          <w:lang w:val="hr-HR"/>
        </w:rPr>
      </w:pPr>
    </w:p>
    <w:p w:rsidR="00330C53" w:rsidRDefault="00D707C3" w:rsidP="00330C53">
      <w:pPr>
        <w:spacing w:before="14"/>
        <w:ind w:left="116"/>
        <w:rPr>
          <w:sz w:val="24"/>
          <w:szCs w:val="24"/>
          <w:lang w:val="hr-HR"/>
        </w:rPr>
      </w:pPr>
      <w:r w:rsidRPr="00D707C3">
        <w:rPr>
          <w:sz w:val="24"/>
          <w:szCs w:val="24"/>
          <w:lang w:val="hr-HR"/>
        </w:rPr>
        <w:t>Dojavljuje se jedna greška</w:t>
      </w:r>
      <w:r w:rsidR="00D83087">
        <w:rPr>
          <w:sz w:val="24"/>
          <w:szCs w:val="24"/>
          <w:lang w:val="hr-HR"/>
        </w:rPr>
        <w:t xml:space="preserve"> vezana uz funkciju </w:t>
      </w:r>
      <w:r w:rsidR="00D83087" w:rsidRPr="00D83087">
        <w:rPr>
          <w:sz w:val="24"/>
          <w:szCs w:val="24"/>
          <w:lang w:val="hr-HR"/>
        </w:rPr>
        <w:t>getLoopCount()</w:t>
      </w:r>
      <w:r w:rsidRPr="00D707C3">
        <w:rPr>
          <w:sz w:val="24"/>
          <w:szCs w:val="24"/>
          <w:lang w:val="hr-HR"/>
        </w:rPr>
        <w:t>:</w:t>
      </w:r>
    </w:p>
    <w:p w:rsidR="003D4590" w:rsidRPr="003D4590" w:rsidRDefault="003D4590" w:rsidP="003D4590">
      <w:pPr>
        <w:spacing w:before="14"/>
        <w:ind w:left="116"/>
        <w:rPr>
          <w:sz w:val="24"/>
          <w:szCs w:val="24"/>
          <w:lang w:val="hr-HR"/>
        </w:rPr>
      </w:pPr>
      <w:r w:rsidRPr="003D4590">
        <w:rPr>
          <w:sz w:val="24"/>
          <w:szCs w:val="24"/>
          <w:lang w:val="hr-HR"/>
        </w:rPr>
        <w:t>gov.nasa.jpf.vm.NoUncaughtExceptionsProperty</w:t>
      </w:r>
    </w:p>
    <w:p w:rsidR="00D707C3" w:rsidRDefault="003D4590" w:rsidP="003D4590">
      <w:pPr>
        <w:spacing w:before="14"/>
        <w:ind w:left="116"/>
        <w:rPr>
          <w:sz w:val="24"/>
          <w:szCs w:val="24"/>
          <w:lang w:val="hr-HR"/>
        </w:rPr>
      </w:pPr>
      <w:r w:rsidRPr="003D4590">
        <w:rPr>
          <w:sz w:val="24"/>
          <w:szCs w:val="24"/>
          <w:lang w:val="hr-HR"/>
        </w:rPr>
        <w:t>java.lang.AssertionError: postcondition violated: "(Result &gt;= 0) AND (Result &gt; 0)", values={Result=0}</w:t>
      </w:r>
    </w:p>
    <w:p w:rsidR="00330C53" w:rsidRDefault="00330C53" w:rsidP="00330C53">
      <w:pPr>
        <w:spacing w:before="14"/>
        <w:ind w:left="116"/>
        <w:rPr>
          <w:b/>
          <w:sz w:val="24"/>
          <w:szCs w:val="24"/>
          <w:lang w:val="hr-HR"/>
        </w:rPr>
      </w:pPr>
    </w:p>
    <w:p w:rsidR="00642A7C" w:rsidRDefault="00D970DD" w:rsidP="00642A7C">
      <w:pPr>
        <w:spacing w:before="14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3.8.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1"/>
          <w:sz w:val="24"/>
          <w:szCs w:val="24"/>
          <w:lang w:val="hr-HR"/>
        </w:rPr>
        <w:t>lji</w:t>
      </w:r>
      <w:r w:rsidRPr="008E6D1C">
        <w:rPr>
          <w:sz w:val="24"/>
          <w:szCs w:val="24"/>
          <w:lang w:val="hr-HR"/>
        </w:rPr>
        <w:t>vo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šku.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 n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z w:val="24"/>
          <w:szCs w:val="24"/>
          <w:lang w:val="hr-HR"/>
        </w:rPr>
        <w:t>uš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ovo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?</w:t>
      </w:r>
    </w:p>
    <w:p w:rsidR="00642A7C" w:rsidRPr="00642A7C" w:rsidRDefault="00642A7C" w:rsidP="00642A7C">
      <w:pPr>
        <w:spacing w:before="14"/>
        <w:ind w:left="116"/>
        <w:rPr>
          <w:sz w:val="24"/>
          <w:szCs w:val="24"/>
          <w:lang w:val="hr-HR"/>
        </w:rPr>
      </w:pPr>
    </w:p>
    <w:p w:rsidR="00642A7C" w:rsidRDefault="00A621FE" w:rsidP="00642A7C">
      <w:pPr>
        <w:spacing w:before="14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Pozvala se m</w:t>
      </w:r>
      <w:r w:rsidR="00F5135E">
        <w:rPr>
          <w:sz w:val="24"/>
          <w:szCs w:val="24"/>
          <w:lang w:val="hr-HR"/>
        </w:rPr>
        <w:t xml:space="preserve">etoda getLoopCount() razreda </w:t>
      </w:r>
      <w:r w:rsidR="00F5135E" w:rsidRPr="00F5135E">
        <w:rPr>
          <w:sz w:val="24"/>
          <w:szCs w:val="24"/>
          <w:lang w:val="hr-HR"/>
        </w:rPr>
        <w:t>ContractViolation</w:t>
      </w:r>
      <w:r>
        <w:rPr>
          <w:sz w:val="24"/>
          <w:szCs w:val="24"/>
          <w:lang w:val="hr-HR"/>
        </w:rPr>
        <w:t>. Iako metoda tog razreda kao postcontidion dozvoljava vrijednost 0, postcondition nadrazreda</w:t>
      </w:r>
      <w:r w:rsidR="007C6F7D">
        <w:rPr>
          <w:sz w:val="24"/>
          <w:szCs w:val="24"/>
          <w:lang w:val="hr-HR"/>
        </w:rPr>
        <w:t xml:space="preserve"> ContractViolationBase</w:t>
      </w:r>
      <w:r>
        <w:rPr>
          <w:sz w:val="24"/>
          <w:szCs w:val="24"/>
          <w:lang w:val="hr-HR"/>
        </w:rPr>
        <w:t xml:space="preserve"> je stroži te ne dozvoljava nulu pa je zapravo zbog toga došlo do pogreške. Generalno je dobra ideja uvjete i invarijante nadrazreda postaviti slabije od onih u izvedenima (ovdje je to napravljeno obratno).</w:t>
      </w:r>
    </w:p>
    <w:p w:rsidR="00E04A80" w:rsidRDefault="00E04A80" w:rsidP="00642A7C">
      <w:pPr>
        <w:spacing w:before="14"/>
        <w:ind w:left="116"/>
        <w:rPr>
          <w:sz w:val="24"/>
          <w:szCs w:val="24"/>
          <w:lang w:val="hr-HR"/>
        </w:rPr>
      </w:pPr>
    </w:p>
    <w:p w:rsidR="00563D33" w:rsidRDefault="00E04A80" w:rsidP="00563D33">
      <w:pPr>
        <w:spacing w:before="14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JPF radi konjunkciju svih uvjeta u hijerarhiji razreda za zajedničke metode koje niži razredi overrideaju. U našem primjeru se tako provjeravalo </w:t>
      </w:r>
      <w:r w:rsidRPr="00E04A80">
        <w:rPr>
          <w:sz w:val="24"/>
          <w:szCs w:val="24"/>
          <w:lang w:val="hr-HR"/>
        </w:rPr>
        <w:t>(Result &gt;= 0) AND (Result &gt; 0)</w:t>
      </w:r>
      <w:r>
        <w:rPr>
          <w:sz w:val="24"/>
          <w:szCs w:val="24"/>
          <w:lang w:val="hr-HR"/>
        </w:rPr>
        <w:t>.</w:t>
      </w:r>
      <w:r w:rsidR="00D85261">
        <w:rPr>
          <w:sz w:val="24"/>
          <w:szCs w:val="24"/>
          <w:lang w:val="hr-HR"/>
        </w:rPr>
        <w:t xml:space="preserve"> &gt;= je iz </w:t>
      </w:r>
      <w:r w:rsidR="00D85261" w:rsidRPr="00F5135E">
        <w:rPr>
          <w:sz w:val="24"/>
          <w:szCs w:val="24"/>
          <w:lang w:val="hr-HR"/>
        </w:rPr>
        <w:t>ContractViolation</w:t>
      </w:r>
      <w:r w:rsidR="00D85261">
        <w:rPr>
          <w:sz w:val="24"/>
          <w:szCs w:val="24"/>
          <w:lang w:val="hr-HR"/>
        </w:rPr>
        <w:t>, a &gt; iz ContractViolationBase</w:t>
      </w:r>
      <w:r w:rsidR="00DD5C38">
        <w:rPr>
          <w:sz w:val="24"/>
          <w:szCs w:val="24"/>
          <w:lang w:val="hr-HR"/>
        </w:rPr>
        <w:t>.</w:t>
      </w:r>
    </w:p>
    <w:p w:rsidR="00563D33" w:rsidRDefault="00563D33" w:rsidP="00563D33">
      <w:pPr>
        <w:spacing w:before="14"/>
        <w:ind w:left="116"/>
        <w:rPr>
          <w:sz w:val="24"/>
          <w:szCs w:val="24"/>
          <w:lang w:val="hr-HR"/>
        </w:rPr>
      </w:pPr>
    </w:p>
    <w:p w:rsidR="00BD0E7A" w:rsidRDefault="00D970DD" w:rsidP="00BD0E7A">
      <w:pPr>
        <w:spacing w:before="14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3.9.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ovo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dv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(Result&gt;=0)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mit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ContractViolation.java</w:t>
      </w:r>
      <w:r w:rsidRPr="008E6D1C">
        <w:rPr>
          <w:w w:val="99"/>
          <w:sz w:val="24"/>
          <w:szCs w:val="24"/>
          <w:lang w:val="hr-HR"/>
        </w:rPr>
        <w:t>.</w:t>
      </w:r>
      <w:r w:rsidRPr="008E6D1C">
        <w:rPr>
          <w:spacing w:val="1"/>
          <w:w w:val="99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ponovno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u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build.xml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o,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ponovno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kva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 s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</w:p>
    <w:p w:rsidR="005579B9" w:rsidRDefault="005579B9" w:rsidP="00BD0E7A">
      <w:pPr>
        <w:spacing w:before="14"/>
        <w:ind w:left="116"/>
        <w:rPr>
          <w:sz w:val="24"/>
          <w:szCs w:val="24"/>
          <w:lang w:val="hr-HR"/>
        </w:rPr>
      </w:pPr>
    </w:p>
    <w:p w:rsidR="005579B9" w:rsidRDefault="005579B9" w:rsidP="00BD0E7A">
      <w:pPr>
        <w:spacing w:before="14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Sada nema pogrešaka.</w:t>
      </w:r>
    </w:p>
    <w:p w:rsidR="00BD0E7A" w:rsidRDefault="00BD0E7A" w:rsidP="00BD0E7A">
      <w:pPr>
        <w:spacing w:before="14"/>
        <w:ind w:left="116"/>
        <w:rPr>
          <w:b/>
          <w:sz w:val="24"/>
          <w:szCs w:val="24"/>
          <w:lang w:val="hr-HR"/>
        </w:rPr>
      </w:pPr>
    </w:p>
    <w:p w:rsidR="00DE57B9" w:rsidRDefault="00DE57B9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E07847" w:rsidRPr="008E6D1C" w:rsidRDefault="00D970DD" w:rsidP="00BD0E7A">
      <w:pPr>
        <w:spacing w:before="14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4.</w:t>
      </w:r>
      <w:r w:rsidRPr="008E6D1C">
        <w:rPr>
          <w:b/>
          <w:spacing w:val="-2"/>
          <w:sz w:val="24"/>
          <w:szCs w:val="24"/>
          <w:lang w:val="hr-HR"/>
        </w:rPr>
        <w:t xml:space="preserve"> </w:t>
      </w:r>
      <w:r w:rsidRPr="008E6D1C">
        <w:rPr>
          <w:b/>
          <w:spacing w:val="1"/>
          <w:sz w:val="24"/>
          <w:szCs w:val="24"/>
          <w:lang w:val="hr-HR"/>
        </w:rPr>
        <w:t>di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-3"/>
          <w:sz w:val="24"/>
          <w:szCs w:val="24"/>
          <w:lang w:val="hr-HR"/>
        </w:rPr>
        <w:t xml:space="preserve"> </w:t>
      </w:r>
      <w:r w:rsidRPr="008E6D1C">
        <w:rPr>
          <w:b/>
          <w:sz w:val="24"/>
          <w:szCs w:val="24"/>
          <w:lang w:val="hr-HR"/>
        </w:rPr>
        <w:t>-</w:t>
      </w:r>
      <w:r w:rsidRPr="008E6D1C">
        <w:rPr>
          <w:b/>
          <w:spacing w:val="-2"/>
          <w:sz w:val="24"/>
          <w:szCs w:val="24"/>
          <w:lang w:val="hr-HR"/>
        </w:rPr>
        <w:t xml:space="preserve"> </w:t>
      </w:r>
      <w:r w:rsidRPr="008E6D1C">
        <w:rPr>
          <w:b/>
          <w:spacing w:val="-3"/>
          <w:sz w:val="24"/>
          <w:szCs w:val="24"/>
          <w:lang w:val="hr-HR"/>
        </w:rPr>
        <w:t>P</w:t>
      </w:r>
      <w:r w:rsidRPr="008E6D1C">
        <w:rPr>
          <w:b/>
          <w:spacing w:val="-1"/>
          <w:sz w:val="24"/>
          <w:szCs w:val="24"/>
          <w:lang w:val="hr-HR"/>
        </w:rPr>
        <w:t>r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2"/>
          <w:sz w:val="24"/>
          <w:szCs w:val="24"/>
          <w:lang w:val="hr-HR"/>
        </w:rPr>
        <w:t>v</w:t>
      </w:r>
      <w:r w:rsidRPr="008E6D1C">
        <w:rPr>
          <w:b/>
          <w:spacing w:val="-1"/>
          <w:sz w:val="24"/>
          <w:szCs w:val="24"/>
          <w:lang w:val="hr-HR"/>
        </w:rPr>
        <w:t>jer</w:t>
      </w:r>
      <w:r w:rsidRPr="008E6D1C">
        <w:rPr>
          <w:b/>
          <w:sz w:val="24"/>
          <w:szCs w:val="24"/>
          <w:lang w:val="hr-HR"/>
        </w:rPr>
        <w:t>a</w:t>
      </w:r>
      <w:r w:rsidRPr="008E6D1C">
        <w:rPr>
          <w:b/>
          <w:spacing w:val="-2"/>
          <w:sz w:val="24"/>
          <w:szCs w:val="24"/>
          <w:lang w:val="hr-HR"/>
        </w:rPr>
        <w:t xml:space="preserve"> </w:t>
      </w:r>
      <w:r w:rsidRPr="008E6D1C">
        <w:rPr>
          <w:b/>
          <w:spacing w:val="-1"/>
          <w:sz w:val="24"/>
          <w:szCs w:val="24"/>
          <w:lang w:val="hr-HR"/>
        </w:rPr>
        <w:t>m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1"/>
          <w:sz w:val="24"/>
          <w:szCs w:val="24"/>
          <w:lang w:val="hr-HR"/>
        </w:rPr>
        <w:t>d</w:t>
      </w:r>
      <w:r w:rsidRPr="008E6D1C">
        <w:rPr>
          <w:b/>
          <w:spacing w:val="-1"/>
          <w:sz w:val="24"/>
          <w:szCs w:val="24"/>
          <w:lang w:val="hr-HR"/>
        </w:rPr>
        <w:t>e</w:t>
      </w:r>
      <w:r w:rsidRPr="008E6D1C">
        <w:rPr>
          <w:b/>
          <w:spacing w:val="1"/>
          <w:sz w:val="24"/>
          <w:szCs w:val="24"/>
          <w:lang w:val="hr-HR"/>
        </w:rPr>
        <w:t>l</w:t>
      </w:r>
      <w:r w:rsidRPr="008E6D1C">
        <w:rPr>
          <w:b/>
          <w:sz w:val="24"/>
          <w:szCs w:val="24"/>
          <w:lang w:val="hr-HR"/>
        </w:rPr>
        <w:t>a</w:t>
      </w:r>
      <w:r w:rsidRPr="008E6D1C">
        <w:rPr>
          <w:b/>
          <w:spacing w:val="-6"/>
          <w:sz w:val="24"/>
          <w:szCs w:val="24"/>
          <w:lang w:val="hr-HR"/>
        </w:rPr>
        <w:t xml:space="preserve"> </w:t>
      </w:r>
      <w:r w:rsidRPr="008E6D1C">
        <w:rPr>
          <w:b/>
          <w:sz w:val="24"/>
          <w:szCs w:val="24"/>
          <w:lang w:val="hr-HR"/>
        </w:rPr>
        <w:t>v</w:t>
      </w:r>
      <w:r w:rsidRPr="008E6D1C">
        <w:rPr>
          <w:b/>
          <w:spacing w:val="1"/>
          <w:sz w:val="24"/>
          <w:szCs w:val="24"/>
          <w:lang w:val="hr-HR"/>
        </w:rPr>
        <w:t>l</w:t>
      </w:r>
      <w:r w:rsidRPr="008E6D1C">
        <w:rPr>
          <w:b/>
          <w:sz w:val="24"/>
          <w:szCs w:val="24"/>
          <w:lang w:val="hr-HR"/>
        </w:rPr>
        <w:t>as</w:t>
      </w:r>
      <w:r w:rsidRPr="008E6D1C">
        <w:rPr>
          <w:b/>
          <w:spacing w:val="-1"/>
          <w:sz w:val="24"/>
          <w:szCs w:val="24"/>
          <w:lang w:val="hr-HR"/>
        </w:rPr>
        <w:t>t</w:t>
      </w:r>
      <w:r w:rsidRPr="008E6D1C">
        <w:rPr>
          <w:b/>
          <w:spacing w:val="1"/>
          <w:sz w:val="24"/>
          <w:szCs w:val="24"/>
          <w:lang w:val="hr-HR"/>
        </w:rPr>
        <w:t>i</w:t>
      </w:r>
      <w:r w:rsidRPr="008E6D1C">
        <w:rPr>
          <w:b/>
          <w:spacing w:val="-1"/>
          <w:sz w:val="24"/>
          <w:szCs w:val="24"/>
          <w:lang w:val="hr-HR"/>
        </w:rPr>
        <w:t>t</w:t>
      </w:r>
      <w:r w:rsidRPr="008E6D1C">
        <w:rPr>
          <w:b/>
          <w:sz w:val="24"/>
          <w:szCs w:val="24"/>
          <w:lang w:val="hr-HR"/>
        </w:rPr>
        <w:t>og</w:t>
      </w:r>
      <w:r w:rsidRPr="008E6D1C">
        <w:rPr>
          <w:b/>
          <w:spacing w:val="-7"/>
          <w:sz w:val="24"/>
          <w:szCs w:val="24"/>
          <w:lang w:val="hr-HR"/>
        </w:rPr>
        <w:t xml:space="preserve"> </w:t>
      </w:r>
      <w:r w:rsidRPr="008E6D1C">
        <w:rPr>
          <w:b/>
          <w:spacing w:val="1"/>
          <w:sz w:val="24"/>
          <w:szCs w:val="24"/>
          <w:lang w:val="hr-HR"/>
        </w:rPr>
        <w:t>p</w:t>
      </w:r>
      <w:r w:rsidRPr="008E6D1C">
        <w:rPr>
          <w:b/>
          <w:spacing w:val="-1"/>
          <w:sz w:val="24"/>
          <w:szCs w:val="24"/>
          <w:lang w:val="hr-HR"/>
        </w:rPr>
        <w:t>r</w:t>
      </w:r>
      <w:r w:rsidRPr="008E6D1C">
        <w:rPr>
          <w:b/>
          <w:sz w:val="24"/>
          <w:szCs w:val="24"/>
          <w:lang w:val="hr-HR"/>
        </w:rPr>
        <w:t>o</w:t>
      </w:r>
      <w:r w:rsidRPr="008E6D1C">
        <w:rPr>
          <w:b/>
          <w:spacing w:val="-1"/>
          <w:sz w:val="24"/>
          <w:szCs w:val="24"/>
          <w:lang w:val="hr-HR"/>
        </w:rPr>
        <w:t>je</w:t>
      </w:r>
      <w:r w:rsidRPr="008E6D1C">
        <w:rPr>
          <w:b/>
          <w:spacing w:val="1"/>
          <w:sz w:val="24"/>
          <w:szCs w:val="24"/>
          <w:lang w:val="hr-HR"/>
        </w:rPr>
        <w:t>k</w:t>
      </w:r>
      <w:r w:rsidRPr="008E6D1C">
        <w:rPr>
          <w:b/>
          <w:spacing w:val="-1"/>
          <w:sz w:val="24"/>
          <w:szCs w:val="24"/>
          <w:lang w:val="hr-HR"/>
        </w:rPr>
        <w:t>t</w:t>
      </w:r>
      <w:r w:rsidRPr="008E6D1C">
        <w:rPr>
          <w:b/>
          <w:sz w:val="24"/>
          <w:szCs w:val="24"/>
          <w:lang w:val="hr-HR"/>
        </w:rPr>
        <w:t>a</w:t>
      </w:r>
    </w:p>
    <w:p w:rsidR="00E07847" w:rsidRPr="008E6D1C" w:rsidRDefault="00E07847">
      <w:pPr>
        <w:spacing w:before="11" w:line="260" w:lineRule="exact"/>
        <w:rPr>
          <w:sz w:val="26"/>
          <w:szCs w:val="26"/>
          <w:lang w:val="hr-HR"/>
        </w:rPr>
      </w:pPr>
    </w:p>
    <w:p w:rsidR="00E07847" w:rsidRPr="008E6D1C" w:rsidRDefault="00D970DD">
      <w:pPr>
        <w:ind w:left="116" w:right="5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4.1.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tB</w:t>
      </w:r>
      <w:r w:rsidRPr="008E6D1C">
        <w:rPr>
          <w:spacing w:val="-1"/>
          <w:sz w:val="24"/>
          <w:szCs w:val="24"/>
          <w:lang w:val="hr-HR"/>
        </w:rPr>
        <w:t>ea</w:t>
      </w:r>
      <w:r w:rsidRPr="008E6D1C">
        <w:rPr>
          <w:sz w:val="24"/>
          <w:szCs w:val="24"/>
          <w:lang w:val="hr-HR"/>
        </w:rPr>
        <w:t>nsu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novi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pacing w:val="1"/>
          <w:sz w:val="24"/>
          <w:szCs w:val="24"/>
          <w:lang w:val="hr-HR"/>
        </w:rPr>
        <w:t>"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w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App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pacing w:val="-1"/>
          <w:sz w:val="24"/>
          <w:szCs w:val="24"/>
          <w:lang w:val="hr-HR"/>
        </w:rPr>
        <w:t>ca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-1"/>
          <w:sz w:val="24"/>
          <w:szCs w:val="24"/>
          <w:lang w:val="hr-HR"/>
        </w:rPr>
        <w:t>će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JavaFV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J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avaFV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main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3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m 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 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Source</w:t>
      </w:r>
      <w:r w:rsidRPr="008E6D1C">
        <w:rPr>
          <w:rFonts w:ascii="Courier New" w:eastAsia="Courier New" w:hAnsi="Courier New" w:cs="Courier New"/>
          <w:spacing w:val="-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Packages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novi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vom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fv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onda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w w:val="99"/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w w:val="99"/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 xml:space="preserve">m </w:t>
      </w:r>
      <w:r w:rsidRPr="008E6D1C">
        <w:rPr>
          <w:w w:val="99"/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w w:val="99"/>
          <w:sz w:val="24"/>
          <w:szCs w:val="24"/>
          <w:lang w:val="hr-HR"/>
        </w:rPr>
        <w:t>ko</w:t>
      </w:r>
      <w:r w:rsidRPr="008E6D1C">
        <w:rPr>
          <w:sz w:val="24"/>
          <w:szCs w:val="24"/>
          <w:lang w:val="hr-HR"/>
        </w:rPr>
        <w:t>m 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fv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novi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Verifikacija.java</w:t>
      </w:r>
      <w:r w:rsidRPr="008E6D1C">
        <w:rPr>
          <w:rFonts w:ascii="Courier New" w:eastAsia="Courier New" w:hAnsi="Courier New" w:cs="Courier New"/>
          <w:spacing w:val="-2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z w:val="24"/>
          <w:szCs w:val="24"/>
          <w:lang w:val="hr-HR"/>
        </w:rPr>
        <w:t xml:space="preserve">kom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odom </w:t>
      </w:r>
      <w:r w:rsidRPr="008E6D1C">
        <w:rPr>
          <w:spacing w:val="2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main</w:t>
      </w:r>
      <w:r w:rsidRPr="008E6D1C">
        <w:rPr>
          <w:rFonts w:ascii="Courier New" w:eastAsia="Courier New" w:hAnsi="Courier New" w:cs="Courier New"/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unu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r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publ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i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c</w:t>
      </w:r>
      <w:r w:rsidRPr="008E6D1C">
        <w:rPr>
          <w:rFonts w:ascii="Courier New" w:eastAsia="Courier New" w:hAnsi="Courier New" w:cs="Courier New"/>
          <w:spacing w:val="-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static</w:t>
      </w:r>
      <w:r w:rsidRPr="008E6D1C">
        <w:rPr>
          <w:rFonts w:ascii="Courier New" w:eastAsia="Courier New" w:hAnsi="Courier New" w:cs="Courier New"/>
          <w:spacing w:val="-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void</w:t>
      </w:r>
      <w:r w:rsidRPr="008E6D1C">
        <w:rPr>
          <w:rFonts w:ascii="Courier New" w:eastAsia="Courier New" w:hAnsi="Courier New" w:cs="Courier New"/>
          <w:spacing w:val="-6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main(String[] args){}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51"/>
          <w:sz w:val="24"/>
          <w:szCs w:val="24"/>
          <w:lang w:val="hr-HR"/>
        </w:rPr>
        <w:t xml:space="preserve"> </w:t>
      </w:r>
      <w:r w:rsidRPr="008E6D1C">
        <w:rPr>
          <w:spacing w:val="-3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ko,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package</w:t>
      </w:r>
      <w:r w:rsidRPr="008E6D1C">
        <w:rPr>
          <w:rFonts w:ascii="Courier New" w:eastAsia="Courier New" w:hAnsi="Courier New" w:cs="Courier New"/>
          <w:spacing w:val="-8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fv;</w:t>
      </w:r>
      <w:r w:rsidRPr="008E6D1C">
        <w:rPr>
          <w:rFonts w:ascii="Courier New" w:eastAsia="Courier New" w:hAnsi="Courier New" w:cs="Courier New"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ke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Verifikacija.java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D970DD">
      <w:pPr>
        <w:spacing w:line="280" w:lineRule="exact"/>
        <w:ind w:left="116"/>
        <w:rPr>
          <w:sz w:val="24"/>
          <w:szCs w:val="24"/>
          <w:lang w:val="hr-HR"/>
        </w:rPr>
      </w:pPr>
      <w:r w:rsidRPr="008E6D1C">
        <w:rPr>
          <w:position w:val="1"/>
          <w:sz w:val="24"/>
          <w:szCs w:val="24"/>
          <w:lang w:val="hr-HR"/>
        </w:rPr>
        <w:t>N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p</w:t>
      </w:r>
      <w:r w:rsidRPr="008E6D1C">
        <w:rPr>
          <w:spacing w:val="-1"/>
          <w:position w:val="1"/>
          <w:sz w:val="24"/>
          <w:szCs w:val="24"/>
          <w:lang w:val="hr-HR"/>
        </w:rPr>
        <w:t>ra</w:t>
      </w:r>
      <w:r w:rsidRPr="008E6D1C">
        <w:rPr>
          <w:position w:val="1"/>
          <w:sz w:val="24"/>
          <w:szCs w:val="24"/>
          <w:lang w:val="hr-HR"/>
        </w:rPr>
        <w:t>v</w:t>
      </w:r>
      <w:r w:rsidRPr="008E6D1C">
        <w:rPr>
          <w:spacing w:val="1"/>
          <w:position w:val="1"/>
          <w:sz w:val="24"/>
          <w:szCs w:val="24"/>
          <w:lang w:val="hr-HR"/>
        </w:rPr>
        <w:t>it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6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unu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2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r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i</w:t>
      </w:r>
      <w:r w:rsidRPr="008E6D1C">
        <w:rPr>
          <w:position w:val="1"/>
          <w:sz w:val="24"/>
          <w:szCs w:val="24"/>
          <w:lang w:val="hr-HR"/>
        </w:rPr>
        <w:t>s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oga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2"/>
          <w:position w:val="1"/>
          <w:sz w:val="24"/>
          <w:szCs w:val="24"/>
          <w:lang w:val="hr-HR"/>
        </w:rPr>
        <w:t>p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k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a</w:t>
      </w:r>
      <w:r w:rsidRPr="008E6D1C">
        <w:rPr>
          <w:spacing w:val="-3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novu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d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position w:val="1"/>
          <w:sz w:val="24"/>
          <w:szCs w:val="24"/>
          <w:lang w:val="hr-HR"/>
        </w:rPr>
        <w:t>ku</w:t>
      </w:r>
      <w:r w:rsidRPr="008E6D1C">
        <w:rPr>
          <w:spacing w:val="-3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1"/>
          <w:position w:val="1"/>
          <w:sz w:val="24"/>
          <w:szCs w:val="24"/>
          <w:lang w:val="hr-HR"/>
        </w:rPr>
        <w:t>(</w:t>
      </w:r>
      <w:r w:rsidRPr="008E6D1C">
        <w:rPr>
          <w:position w:val="1"/>
          <w:sz w:val="24"/>
          <w:szCs w:val="24"/>
          <w:lang w:val="hr-HR"/>
        </w:rPr>
        <w:t>d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spacing w:val="3"/>
          <w:position w:val="1"/>
          <w:sz w:val="24"/>
          <w:szCs w:val="24"/>
          <w:lang w:val="hr-HR"/>
        </w:rPr>
        <w:t>s</w:t>
      </w:r>
      <w:r w:rsidRPr="008E6D1C">
        <w:rPr>
          <w:position w:val="1"/>
          <w:sz w:val="24"/>
          <w:szCs w:val="24"/>
          <w:lang w:val="hr-HR"/>
        </w:rPr>
        <w:t>ni</w:t>
      </w:r>
      <w:r w:rsidRPr="008E6D1C">
        <w:rPr>
          <w:spacing w:val="-4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k</w:t>
      </w:r>
      <w:r w:rsidRPr="008E6D1C">
        <w:rPr>
          <w:spacing w:val="1"/>
          <w:position w:val="1"/>
          <w:sz w:val="24"/>
          <w:szCs w:val="24"/>
          <w:lang w:val="hr-HR"/>
        </w:rPr>
        <w:t>li</w:t>
      </w:r>
      <w:r w:rsidRPr="008E6D1C">
        <w:rPr>
          <w:position w:val="1"/>
          <w:sz w:val="24"/>
          <w:szCs w:val="24"/>
          <w:lang w:val="hr-HR"/>
        </w:rPr>
        <w:t>k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na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fv</w:t>
      </w:r>
      <w:r w:rsidRPr="008E6D1C">
        <w:rPr>
          <w:position w:val="1"/>
          <w:sz w:val="24"/>
          <w:szCs w:val="24"/>
          <w:lang w:val="hr-HR"/>
        </w:rPr>
        <w:t>,</w:t>
      </w:r>
      <w:r w:rsidRPr="008E6D1C">
        <w:rPr>
          <w:spacing w:val="-3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pa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"</w:t>
      </w:r>
      <w:r w:rsidRPr="008E6D1C">
        <w:rPr>
          <w:spacing w:val="2"/>
          <w:position w:val="1"/>
          <w:sz w:val="24"/>
          <w:szCs w:val="24"/>
          <w:lang w:val="hr-HR"/>
        </w:rPr>
        <w:t>N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spacing w:val="2"/>
          <w:position w:val="1"/>
          <w:sz w:val="24"/>
          <w:szCs w:val="24"/>
          <w:lang w:val="hr-HR"/>
        </w:rPr>
        <w:t>w</w:t>
      </w:r>
      <w:r w:rsidRPr="008E6D1C">
        <w:rPr>
          <w:position w:val="1"/>
          <w:sz w:val="24"/>
          <w:szCs w:val="24"/>
          <w:lang w:val="hr-HR"/>
        </w:rPr>
        <w:t>"</w:t>
      </w:r>
      <w:r w:rsidRPr="008E6D1C">
        <w:rPr>
          <w:spacing w:val="-7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2"/>
          <w:position w:val="1"/>
          <w:sz w:val="24"/>
          <w:szCs w:val="24"/>
          <w:lang w:val="hr-HR"/>
        </w:rPr>
        <w:t>-</w:t>
      </w:r>
      <w:r w:rsidRPr="008E6D1C">
        <w:rPr>
          <w:position w:val="1"/>
          <w:sz w:val="24"/>
          <w:szCs w:val="24"/>
          <w:lang w:val="hr-HR"/>
        </w:rPr>
        <w:t>&gt;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"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2"/>
          <w:position w:val="1"/>
          <w:sz w:val="24"/>
          <w:szCs w:val="24"/>
          <w:lang w:val="hr-HR"/>
        </w:rPr>
        <w:t>h</w:t>
      </w:r>
      <w:r w:rsidRPr="008E6D1C">
        <w:rPr>
          <w:spacing w:val="-1"/>
          <w:position w:val="1"/>
          <w:sz w:val="24"/>
          <w:szCs w:val="24"/>
          <w:lang w:val="hr-HR"/>
        </w:rPr>
        <w:t>er</w:t>
      </w:r>
      <w:r w:rsidRPr="008E6D1C">
        <w:rPr>
          <w:position w:val="1"/>
          <w:sz w:val="24"/>
          <w:szCs w:val="24"/>
          <w:lang w:val="hr-HR"/>
        </w:rPr>
        <w:t>..</w:t>
      </w:r>
      <w:r w:rsidRPr="008E6D1C">
        <w:rPr>
          <w:spacing w:val="2"/>
          <w:position w:val="1"/>
          <w:sz w:val="24"/>
          <w:szCs w:val="24"/>
          <w:lang w:val="hr-HR"/>
        </w:rPr>
        <w:t>.</w:t>
      </w:r>
      <w:r w:rsidRPr="008E6D1C">
        <w:rPr>
          <w:position w:val="1"/>
          <w:sz w:val="24"/>
          <w:szCs w:val="24"/>
          <w:lang w:val="hr-HR"/>
        </w:rPr>
        <w:t>"</w:t>
      </w:r>
      <w:r w:rsidRPr="008E6D1C">
        <w:rPr>
          <w:spacing w:val="51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1"/>
          <w:position w:val="1"/>
          <w:sz w:val="24"/>
          <w:szCs w:val="24"/>
          <w:lang w:val="hr-HR"/>
        </w:rPr>
        <w:t>-</w:t>
      </w:r>
      <w:r w:rsidRPr="008E6D1C">
        <w:rPr>
          <w:position w:val="1"/>
          <w:sz w:val="24"/>
          <w:szCs w:val="24"/>
          <w:lang w:val="hr-HR"/>
        </w:rPr>
        <w:t>&gt;</w:t>
      </w:r>
    </w:p>
    <w:p w:rsidR="00E07847" w:rsidRPr="008E6D1C" w:rsidRDefault="00D970DD">
      <w:pPr>
        <w:spacing w:line="280" w:lineRule="exact"/>
        <w:ind w:left="116"/>
        <w:rPr>
          <w:sz w:val="24"/>
          <w:szCs w:val="24"/>
          <w:lang w:val="hr-HR"/>
        </w:rPr>
      </w:pPr>
      <w:r w:rsidRPr="008E6D1C">
        <w:rPr>
          <w:spacing w:val="-2"/>
          <w:position w:val="1"/>
          <w:sz w:val="24"/>
          <w:szCs w:val="24"/>
          <w:lang w:val="hr-HR"/>
        </w:rPr>
        <w:t>"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h</w:t>
      </w:r>
      <w:r w:rsidRPr="008E6D1C">
        <w:rPr>
          <w:spacing w:val="2"/>
          <w:position w:val="1"/>
          <w:sz w:val="24"/>
          <w:szCs w:val="24"/>
          <w:lang w:val="hr-HR"/>
        </w:rPr>
        <w:t>e</w:t>
      </w:r>
      <w:r w:rsidRPr="008E6D1C">
        <w:rPr>
          <w:spacing w:val="-1"/>
          <w:position w:val="1"/>
          <w:sz w:val="24"/>
          <w:szCs w:val="24"/>
          <w:lang w:val="hr-HR"/>
        </w:rPr>
        <w:t>r</w:t>
      </w:r>
      <w:r w:rsidRPr="008E6D1C">
        <w:rPr>
          <w:position w:val="1"/>
          <w:sz w:val="24"/>
          <w:szCs w:val="24"/>
          <w:lang w:val="hr-HR"/>
        </w:rPr>
        <w:t>"</w:t>
      </w:r>
      <w:r w:rsidRPr="008E6D1C">
        <w:rPr>
          <w:spacing w:val="-6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1"/>
          <w:position w:val="1"/>
          <w:sz w:val="24"/>
          <w:szCs w:val="24"/>
          <w:lang w:val="hr-HR"/>
        </w:rPr>
        <w:t>-</w:t>
      </w:r>
      <w:r w:rsidRPr="008E6D1C">
        <w:rPr>
          <w:position w:val="1"/>
          <w:sz w:val="24"/>
          <w:szCs w:val="24"/>
          <w:lang w:val="hr-HR"/>
        </w:rPr>
        <w:t>&gt;</w:t>
      </w:r>
      <w:r w:rsidRPr="008E6D1C">
        <w:rPr>
          <w:spacing w:val="1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2"/>
          <w:position w:val="1"/>
          <w:sz w:val="24"/>
          <w:szCs w:val="24"/>
          <w:lang w:val="hr-HR"/>
        </w:rPr>
        <w:t>"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1"/>
          <w:position w:val="1"/>
          <w:sz w:val="24"/>
          <w:szCs w:val="24"/>
          <w:lang w:val="hr-HR"/>
        </w:rPr>
        <w:t>m</w:t>
      </w:r>
      <w:r w:rsidRPr="008E6D1C">
        <w:rPr>
          <w:position w:val="1"/>
          <w:sz w:val="24"/>
          <w:szCs w:val="24"/>
          <w:lang w:val="hr-HR"/>
        </w:rPr>
        <w:t>p</w:t>
      </w:r>
      <w:r w:rsidRPr="008E6D1C">
        <w:rPr>
          <w:spacing w:val="5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y</w:t>
      </w:r>
      <w:r w:rsidRPr="008E6D1C">
        <w:rPr>
          <w:spacing w:val="-8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1"/>
          <w:position w:val="1"/>
          <w:sz w:val="24"/>
          <w:szCs w:val="24"/>
          <w:lang w:val="hr-HR"/>
        </w:rPr>
        <w:t>F</w:t>
      </w:r>
      <w:r w:rsidRPr="008E6D1C">
        <w:rPr>
          <w:spacing w:val="1"/>
          <w:position w:val="1"/>
          <w:sz w:val="24"/>
          <w:szCs w:val="24"/>
          <w:lang w:val="hr-HR"/>
        </w:rPr>
        <w:t>il</w:t>
      </w:r>
      <w:r w:rsidRPr="008E6D1C">
        <w:rPr>
          <w:spacing w:val="2"/>
          <w:position w:val="1"/>
          <w:sz w:val="24"/>
          <w:szCs w:val="24"/>
          <w:lang w:val="hr-HR"/>
        </w:rPr>
        <w:t>e</w:t>
      </w:r>
      <w:r w:rsidRPr="008E6D1C">
        <w:rPr>
          <w:position w:val="1"/>
          <w:sz w:val="24"/>
          <w:szCs w:val="24"/>
          <w:lang w:val="hr-HR"/>
        </w:rPr>
        <w:t>"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i n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spacing w:val="2"/>
          <w:position w:val="1"/>
          <w:sz w:val="24"/>
          <w:szCs w:val="24"/>
          <w:lang w:val="hr-HR"/>
        </w:rPr>
        <w:t>z</w:t>
      </w:r>
      <w:r w:rsidRPr="008E6D1C">
        <w:rPr>
          <w:position w:val="1"/>
          <w:sz w:val="24"/>
          <w:szCs w:val="24"/>
          <w:lang w:val="hr-HR"/>
        </w:rPr>
        <w:t>ov</w:t>
      </w:r>
      <w:r w:rsidRPr="008E6D1C">
        <w:rPr>
          <w:spacing w:val="1"/>
          <w:position w:val="1"/>
          <w:sz w:val="24"/>
          <w:szCs w:val="24"/>
          <w:lang w:val="hr-HR"/>
        </w:rPr>
        <w:t>it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-2"/>
          <w:position w:val="1"/>
          <w:sz w:val="24"/>
          <w:szCs w:val="24"/>
          <w:lang w:val="hr-HR"/>
        </w:rPr>
        <w:t>g</w:t>
      </w:r>
      <w:r w:rsidRPr="008E6D1C">
        <w:rPr>
          <w:position w:val="1"/>
          <w:sz w:val="24"/>
          <w:szCs w:val="24"/>
          <w:lang w:val="hr-HR"/>
        </w:rPr>
        <w:t>a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Verifik</w:t>
      </w:r>
      <w:r w:rsidRPr="008E6D1C">
        <w:rPr>
          <w:rFonts w:ascii="Courier New" w:eastAsia="Courier New" w:hAnsi="Courier New" w:cs="Courier New"/>
          <w:spacing w:val="2"/>
          <w:position w:val="1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position w:val="1"/>
          <w:sz w:val="24"/>
          <w:szCs w:val="24"/>
          <w:lang w:val="hr-HR"/>
        </w:rPr>
        <w:t>cija.jpf</w:t>
      </w:r>
      <w:r w:rsidRPr="008E6D1C">
        <w:rPr>
          <w:position w:val="1"/>
          <w:sz w:val="24"/>
          <w:szCs w:val="24"/>
          <w:lang w:val="hr-HR"/>
        </w:rPr>
        <w:t>.</w:t>
      </w:r>
      <w:r w:rsidRPr="008E6D1C">
        <w:rPr>
          <w:spacing w:val="-24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2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u</w:t>
      </w:r>
      <w:r w:rsidRPr="008E6D1C">
        <w:rPr>
          <w:spacing w:val="-1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d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position w:val="1"/>
          <w:sz w:val="24"/>
          <w:szCs w:val="24"/>
          <w:lang w:val="hr-HR"/>
        </w:rPr>
        <w:t>o</w:t>
      </w:r>
      <w:r w:rsidRPr="008E6D1C">
        <w:rPr>
          <w:spacing w:val="1"/>
          <w:position w:val="1"/>
          <w:sz w:val="24"/>
          <w:szCs w:val="24"/>
          <w:lang w:val="hr-HR"/>
        </w:rPr>
        <w:t>t</w:t>
      </w:r>
      <w:r w:rsidRPr="008E6D1C">
        <w:rPr>
          <w:spacing w:val="-1"/>
          <w:position w:val="1"/>
          <w:sz w:val="24"/>
          <w:szCs w:val="24"/>
          <w:lang w:val="hr-HR"/>
        </w:rPr>
        <w:t>e</w:t>
      </w:r>
      <w:r w:rsidRPr="008E6D1C">
        <w:rPr>
          <w:position w:val="1"/>
          <w:sz w:val="24"/>
          <w:szCs w:val="24"/>
          <w:lang w:val="hr-HR"/>
        </w:rPr>
        <w:t>ku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position w:val="1"/>
          <w:sz w:val="24"/>
          <w:szCs w:val="24"/>
          <w:lang w:val="hr-HR"/>
        </w:rPr>
        <w:t>dod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spacing w:val="1"/>
          <w:position w:val="1"/>
          <w:sz w:val="24"/>
          <w:szCs w:val="24"/>
          <w:lang w:val="hr-HR"/>
        </w:rPr>
        <w:t>jt</w:t>
      </w:r>
      <w:r w:rsidRPr="008E6D1C">
        <w:rPr>
          <w:position w:val="1"/>
          <w:sz w:val="24"/>
          <w:szCs w:val="24"/>
          <w:lang w:val="hr-HR"/>
        </w:rPr>
        <w:t>e</w:t>
      </w:r>
      <w:r w:rsidRPr="008E6D1C">
        <w:rPr>
          <w:spacing w:val="-5"/>
          <w:position w:val="1"/>
          <w:sz w:val="24"/>
          <w:szCs w:val="24"/>
          <w:lang w:val="hr-HR"/>
        </w:rPr>
        <w:t xml:space="preserve"> </w:t>
      </w:r>
      <w:r w:rsidRPr="008E6D1C">
        <w:rPr>
          <w:spacing w:val="2"/>
          <w:position w:val="1"/>
          <w:sz w:val="24"/>
          <w:szCs w:val="24"/>
          <w:lang w:val="hr-HR"/>
        </w:rPr>
        <w:t>z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s</w:t>
      </w:r>
      <w:r w:rsidRPr="008E6D1C">
        <w:rPr>
          <w:spacing w:val="-1"/>
          <w:position w:val="1"/>
          <w:sz w:val="24"/>
          <w:szCs w:val="24"/>
          <w:lang w:val="hr-HR"/>
        </w:rPr>
        <w:t>a</w:t>
      </w:r>
      <w:r w:rsidRPr="008E6D1C">
        <w:rPr>
          <w:position w:val="1"/>
          <w:sz w:val="24"/>
          <w:szCs w:val="24"/>
          <w:lang w:val="hr-HR"/>
        </w:rPr>
        <w:t>d</w:t>
      </w:r>
    </w:p>
    <w:p w:rsidR="00C62208" w:rsidRDefault="00D970DD" w:rsidP="00C62208">
      <w:pPr>
        <w:spacing w:before="1" w:line="280" w:lineRule="exact"/>
        <w:ind w:left="116" w:right="790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će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Verifikac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i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ja.java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sp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 xml:space="preserve">j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k?</w:t>
      </w:r>
    </w:p>
    <w:p w:rsidR="008D63B7" w:rsidRDefault="008D63B7" w:rsidP="00C62208">
      <w:pPr>
        <w:spacing w:before="1" w:line="280" w:lineRule="exact"/>
        <w:ind w:left="116" w:right="790"/>
        <w:rPr>
          <w:sz w:val="24"/>
          <w:szCs w:val="24"/>
          <w:lang w:val="hr-HR"/>
        </w:rPr>
      </w:pPr>
    </w:p>
    <w:p w:rsidR="008D63B7" w:rsidRDefault="008D63B7" w:rsidP="00C62208">
      <w:pPr>
        <w:spacing w:before="1" w:line="280" w:lineRule="exact"/>
        <w:ind w:left="116" w:right="790"/>
        <w:rPr>
          <w:sz w:val="24"/>
          <w:szCs w:val="24"/>
          <w:lang w:val="hr-HR"/>
        </w:rPr>
      </w:pPr>
      <w:r w:rsidRPr="008D63B7">
        <w:rPr>
          <w:sz w:val="24"/>
          <w:szCs w:val="24"/>
          <w:lang w:val="hr-HR"/>
        </w:rPr>
        <w:t>target = Verifikacija</w:t>
      </w:r>
    </w:p>
    <w:p w:rsidR="00C62208" w:rsidRDefault="00C62208" w:rsidP="00C62208">
      <w:pPr>
        <w:spacing w:before="1" w:line="280" w:lineRule="exact"/>
        <w:ind w:left="116" w:right="790"/>
        <w:rPr>
          <w:sz w:val="24"/>
          <w:szCs w:val="24"/>
          <w:lang w:val="hr-HR"/>
        </w:rPr>
      </w:pPr>
    </w:p>
    <w:p w:rsidR="00E07847" w:rsidRPr="008E6D1C" w:rsidRDefault="00D970DD" w:rsidP="00C62208">
      <w:pPr>
        <w:spacing w:before="1" w:line="280" w:lineRule="exact"/>
        <w:ind w:left="116" w:right="790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nskom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JavaFV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m 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p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f.properties</w:t>
      </w:r>
    </w:p>
    <w:p w:rsidR="00E07847" w:rsidRPr="008E6D1C" w:rsidRDefault="00D970DD">
      <w:pPr>
        <w:spacing w:line="260" w:lineRule="exact"/>
        <w:ind w:left="116"/>
        <w:rPr>
          <w:sz w:val="24"/>
          <w:szCs w:val="24"/>
          <w:lang w:val="hr-HR"/>
        </w:rPr>
      </w:pP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dnos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vnog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:</w:t>
      </w:r>
    </w:p>
    <w:p w:rsidR="00E07847" w:rsidRPr="008E6D1C" w:rsidRDefault="00D970DD">
      <w:pPr>
        <w:spacing w:before="22" w:line="540" w:lineRule="atLeast"/>
        <w:ind w:left="116" w:right="5731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JavaFV</w:t>
      </w:r>
      <w:r w:rsidRPr="008E6D1C">
        <w:rPr>
          <w:rFonts w:ascii="Courier New" w:eastAsia="Courier New" w:hAnsi="Courier New" w:cs="Courier New"/>
          <w:spacing w:val="-9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=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${config_path} JavaFV.classpath=\</w:t>
      </w:r>
    </w:p>
    <w:p w:rsidR="00E07847" w:rsidRPr="008E6D1C" w:rsidRDefault="00D970DD">
      <w:pPr>
        <w:spacing w:before="1"/>
        <w:ind w:left="11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${JavaFV}/build/classes</w:t>
      </w:r>
    </w:p>
    <w:p w:rsidR="00E07847" w:rsidRPr="008E6D1C" w:rsidRDefault="00E07847">
      <w:pPr>
        <w:spacing w:before="11" w:line="260" w:lineRule="exact"/>
        <w:rPr>
          <w:sz w:val="26"/>
          <w:szCs w:val="26"/>
          <w:lang w:val="hr-HR"/>
        </w:rPr>
      </w:pPr>
    </w:p>
    <w:p w:rsidR="00E07847" w:rsidRPr="008E6D1C" w:rsidRDefault="00D970DD">
      <w:pPr>
        <w:ind w:left="11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JavaFV.sourcepath=\</w:t>
      </w:r>
    </w:p>
    <w:p w:rsidR="00E07847" w:rsidRPr="008E6D1C" w:rsidRDefault="00D970DD">
      <w:pPr>
        <w:spacing w:line="260" w:lineRule="exact"/>
        <w:ind w:left="366" w:right="6454"/>
        <w:jc w:val="center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w w:val="99"/>
          <w:position w:val="2"/>
          <w:sz w:val="24"/>
          <w:szCs w:val="24"/>
          <w:lang w:val="hr-HR"/>
        </w:rPr>
        <w:t>${JavaFV}/src/fv</w:t>
      </w:r>
    </w:p>
    <w:p w:rsidR="00E07847" w:rsidRPr="008E6D1C" w:rsidRDefault="00E07847">
      <w:pPr>
        <w:spacing w:before="18" w:line="260" w:lineRule="exact"/>
        <w:rPr>
          <w:sz w:val="26"/>
          <w:szCs w:val="26"/>
          <w:lang w:val="hr-HR"/>
        </w:rPr>
      </w:pPr>
    </w:p>
    <w:p w:rsidR="00E07847" w:rsidRPr="008E6D1C" w:rsidRDefault="00D970DD">
      <w:pPr>
        <w:spacing w:line="280" w:lineRule="exact"/>
        <w:ind w:left="116" w:right="244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JavaFV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Cl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nd bu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D970DD">
      <w:pPr>
        <w:spacing w:before="10"/>
        <w:ind w:left="116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kt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o,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me</w:t>
      </w:r>
      <w:r w:rsidRPr="008E6D1C">
        <w:rPr>
          <w:sz w:val="24"/>
          <w:szCs w:val="24"/>
          <w:lang w:val="hr-HR"/>
        </w:rPr>
        <w:t>đukod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Verifikacija.class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</w:p>
    <w:p w:rsidR="00E07847" w:rsidRPr="008E6D1C" w:rsidRDefault="00D970DD">
      <w:pPr>
        <w:spacing w:before="1" w:line="280" w:lineRule="exact"/>
        <w:ind w:left="116" w:right="63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pod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build/classes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19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z 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</w:p>
    <w:p w:rsidR="00E07847" w:rsidRPr="008E6D1C" w:rsidRDefault="00D970DD">
      <w:pPr>
        <w:spacing w:before="10"/>
        <w:ind w:left="11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JavaFV.classpath=\</w:t>
      </w:r>
    </w:p>
    <w:p w:rsidR="00E07847" w:rsidRPr="008E6D1C" w:rsidRDefault="00D970DD">
      <w:pPr>
        <w:spacing w:line="260" w:lineRule="exact"/>
        <w:ind w:left="11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position w:val="2"/>
          <w:sz w:val="24"/>
          <w:szCs w:val="24"/>
          <w:lang w:val="hr-HR"/>
        </w:rPr>
        <w:t>${JavaFV}/build/classes</w:t>
      </w:r>
    </w:p>
    <w:p w:rsidR="00C62208" w:rsidRDefault="00D970DD" w:rsidP="00C62208">
      <w:pPr>
        <w:spacing w:before="1"/>
        <w:ind w:left="116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nu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jpf.properties</w:t>
      </w:r>
      <w:r w:rsidRPr="008E6D1C">
        <w:rPr>
          <w:sz w:val="24"/>
          <w:szCs w:val="24"/>
          <w:lang w:val="hr-HR"/>
        </w:rPr>
        <w:t>?</w:t>
      </w:r>
    </w:p>
    <w:p w:rsidR="003B7D34" w:rsidRDefault="003B7D34" w:rsidP="00C62208">
      <w:pPr>
        <w:spacing w:before="1"/>
        <w:ind w:left="116"/>
        <w:rPr>
          <w:sz w:val="24"/>
          <w:szCs w:val="24"/>
          <w:lang w:val="hr-HR"/>
        </w:rPr>
      </w:pPr>
    </w:p>
    <w:p w:rsidR="003B7D34" w:rsidRDefault="003B7D34" w:rsidP="00C62208">
      <w:pPr>
        <w:spacing w:before="1"/>
        <w:ind w:left="116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Nužno je navesti putanju do međukoda kako bi ga JPF mogao učitati.</w:t>
      </w:r>
    </w:p>
    <w:p w:rsidR="00C62208" w:rsidRDefault="00C62208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E07847" w:rsidRDefault="00D970DD" w:rsidP="0073246C">
      <w:pPr>
        <w:spacing w:before="1"/>
        <w:ind w:left="116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4.2.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Verifikacija.java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 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noj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3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re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zit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pod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2.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DZ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 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kođ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 xml:space="preserve"> će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Verif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i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kacija.jpf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e 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noj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re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sp</w:t>
      </w:r>
      <w:r w:rsidRPr="008E6D1C">
        <w:rPr>
          <w:spacing w:val="-1"/>
          <w:sz w:val="24"/>
          <w:szCs w:val="24"/>
          <w:lang w:val="hr-HR"/>
        </w:rPr>
        <w:t>ec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mit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ć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Verif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i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 xml:space="preserve">kacija.java </w:t>
      </w:r>
      <w:r w:rsidRPr="008E6D1C">
        <w:rPr>
          <w:sz w:val="24"/>
          <w:szCs w:val="24"/>
          <w:lang w:val="hr-HR"/>
        </w:rPr>
        <w:t>budu</w:t>
      </w:r>
      <w:r w:rsidRPr="008E6D1C">
        <w:rPr>
          <w:spacing w:val="-1"/>
          <w:sz w:val="24"/>
          <w:szCs w:val="24"/>
          <w:lang w:val="hr-HR"/>
        </w:rPr>
        <w:t>ć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importe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JavaFV</w:t>
      </w:r>
      <w:r w:rsidRPr="008E6D1C">
        <w:rPr>
          <w:sz w:val="24"/>
          <w:szCs w:val="24"/>
          <w:lang w:val="hr-HR"/>
        </w:rPr>
        <w:t>.</w:t>
      </w:r>
    </w:p>
    <w:p w:rsidR="0073246C" w:rsidRPr="008E6D1C" w:rsidRDefault="0073246C" w:rsidP="0073246C">
      <w:pPr>
        <w:spacing w:before="1"/>
        <w:ind w:left="116"/>
        <w:rPr>
          <w:sz w:val="26"/>
          <w:szCs w:val="26"/>
          <w:lang w:val="hr-HR"/>
        </w:rPr>
      </w:pPr>
    </w:p>
    <w:p w:rsidR="00E07847" w:rsidRDefault="00D970DD" w:rsidP="0073246C">
      <w:pPr>
        <w:ind w:left="116" w:right="77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4.3.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č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kn</w:t>
      </w:r>
      <w:r w:rsidRPr="008E6D1C">
        <w:rPr>
          <w:spacing w:val="1"/>
          <w:sz w:val="24"/>
          <w:szCs w:val="24"/>
          <w:lang w:val="hr-HR"/>
        </w:rPr>
        <w:t>ji</w:t>
      </w:r>
      <w:r w:rsidRPr="008E6D1C">
        <w:rPr>
          <w:spacing w:val="2"/>
          <w:sz w:val="24"/>
          <w:szCs w:val="24"/>
          <w:lang w:val="hr-HR"/>
        </w:rPr>
        <w:t>ž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ar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jpf-core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jpf-aprop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kt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JavaFV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Verifikaci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j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a.java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3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To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di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 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ere</w:t>
      </w:r>
      <w:r w:rsidRPr="008E6D1C">
        <w:rPr>
          <w:spacing w:val="3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JavaFV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de</w:t>
      </w:r>
      <w:r w:rsidRPr="008E6D1C">
        <w:rPr>
          <w:sz w:val="24"/>
          <w:szCs w:val="24"/>
          <w:lang w:val="hr-HR"/>
        </w:rPr>
        <w:t>sni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k,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 xml:space="preserve">m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op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s"</w:t>
      </w:r>
      <w:r w:rsidRPr="008E6D1C">
        <w:rPr>
          <w:spacing w:val="-10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"</w:t>
      </w:r>
      <w:r w:rsidRPr="008E6D1C">
        <w:rPr>
          <w:spacing w:val="-5"/>
          <w:sz w:val="24"/>
          <w:szCs w:val="24"/>
          <w:lang w:val="hr-HR"/>
        </w:rPr>
        <w:t>L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rar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z w:val="24"/>
          <w:szCs w:val="24"/>
          <w:lang w:val="hr-HR"/>
        </w:rPr>
        <w:t>"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dd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R/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 xml:space="preserve">.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đ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jpf-core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build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jpf.jar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jpf-classes.jar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jpf- annotations.jar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v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 xml:space="preserve">jpf-aprop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bno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 xml:space="preserve">o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AR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jpf-aprop-an</w:t>
      </w:r>
      <w:r w:rsidRPr="008E6D1C">
        <w:rPr>
          <w:rFonts w:ascii="Courier New" w:eastAsia="Courier New" w:hAnsi="Courier New" w:cs="Courier New"/>
          <w:spacing w:val="-2"/>
          <w:w w:val="99"/>
          <w:sz w:val="24"/>
          <w:szCs w:val="24"/>
          <w:lang w:val="hr-HR"/>
        </w:rPr>
        <w:t>n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otations.jar</w:t>
      </w:r>
      <w:r w:rsidRPr="008E6D1C">
        <w:rPr>
          <w:w w:val="99"/>
          <w:sz w:val="24"/>
          <w:szCs w:val="24"/>
          <w:lang w:val="hr-HR"/>
        </w:rPr>
        <w:t>.</w:t>
      </w:r>
      <w:r w:rsidRPr="008E6D1C">
        <w:rPr>
          <w:spacing w:val="1"/>
          <w:w w:val="99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w w:val="99"/>
          <w:sz w:val="24"/>
          <w:szCs w:val="24"/>
          <w:lang w:val="hr-HR"/>
        </w:rPr>
        <w:t>š</w:t>
      </w:r>
      <w:r w:rsidRPr="008E6D1C">
        <w:rPr>
          <w:spacing w:val="2"/>
          <w:w w:val="99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bi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e n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e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rifikacija.java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(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sni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-</w:t>
      </w:r>
      <w:r w:rsidRPr="008E6D1C">
        <w:rPr>
          <w:sz w:val="24"/>
          <w:szCs w:val="24"/>
          <w:lang w:val="hr-HR"/>
        </w:rPr>
        <w:t>&gt;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1"/>
          <w:sz w:val="24"/>
          <w:szCs w:val="24"/>
          <w:lang w:val="hr-HR"/>
        </w:rPr>
        <w:t>C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>"</w:t>
      </w:r>
      <w:r w:rsidRPr="008E6D1C">
        <w:rPr>
          <w:spacing w:val="-1"/>
          <w:sz w:val="24"/>
          <w:szCs w:val="24"/>
          <w:lang w:val="hr-HR"/>
        </w:rPr>
        <w:t>)</w:t>
      </w:r>
      <w:r w:rsidRPr="008E6D1C">
        <w:rPr>
          <w:sz w:val="24"/>
          <w:szCs w:val="24"/>
          <w:lang w:val="hr-HR"/>
        </w:rPr>
        <w:t>.</w:t>
      </w:r>
    </w:p>
    <w:p w:rsidR="0073246C" w:rsidRPr="008E6D1C" w:rsidRDefault="0073246C" w:rsidP="0073246C">
      <w:pPr>
        <w:ind w:left="116" w:right="77"/>
        <w:rPr>
          <w:sz w:val="26"/>
          <w:szCs w:val="26"/>
          <w:lang w:val="hr-HR"/>
        </w:rPr>
      </w:pPr>
    </w:p>
    <w:p w:rsidR="0073246C" w:rsidRDefault="00D970DD" w:rsidP="0073246C">
      <w:pPr>
        <w:ind w:left="116" w:right="104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4.4.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ška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 doš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ške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bz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om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ni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kod.</w:t>
      </w:r>
    </w:p>
    <w:p w:rsidR="00281181" w:rsidRDefault="00281181" w:rsidP="0073246C">
      <w:pPr>
        <w:ind w:left="116" w:right="104"/>
        <w:rPr>
          <w:sz w:val="24"/>
          <w:szCs w:val="24"/>
          <w:lang w:val="hr-HR"/>
        </w:rPr>
      </w:pPr>
    </w:p>
    <w:p w:rsidR="00757F2D" w:rsidRDefault="00757F2D" w:rsidP="00281181">
      <w:pPr>
        <w:ind w:left="116" w:right="10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Javljena je pogreška:</w:t>
      </w:r>
    </w:p>
    <w:p w:rsidR="00281181" w:rsidRPr="00281181" w:rsidRDefault="00281181" w:rsidP="00281181">
      <w:pPr>
        <w:ind w:left="116" w:right="104"/>
        <w:rPr>
          <w:sz w:val="24"/>
          <w:szCs w:val="24"/>
          <w:lang w:val="hr-HR"/>
        </w:rPr>
      </w:pPr>
      <w:r w:rsidRPr="00281181">
        <w:rPr>
          <w:sz w:val="24"/>
          <w:szCs w:val="24"/>
          <w:lang w:val="hr-HR"/>
        </w:rPr>
        <w:t>gov.nasa.jpf.vm.NoUncaughtExceptionsProperty</w:t>
      </w:r>
    </w:p>
    <w:p w:rsidR="00281181" w:rsidRDefault="00281181" w:rsidP="00281181">
      <w:pPr>
        <w:ind w:left="116" w:right="104"/>
        <w:rPr>
          <w:sz w:val="24"/>
          <w:szCs w:val="24"/>
          <w:lang w:val="hr-HR"/>
        </w:rPr>
      </w:pPr>
      <w:r w:rsidRPr="00281181">
        <w:rPr>
          <w:sz w:val="24"/>
          <w:szCs w:val="24"/>
          <w:lang w:val="hr-HR"/>
        </w:rPr>
        <w:t>java.lang.AssertionError: null assignment to @Nonnull instance field: Verifikacija.id</w:t>
      </w:r>
    </w:p>
    <w:p w:rsidR="00757F2D" w:rsidRDefault="00757F2D" w:rsidP="00281181">
      <w:pPr>
        <w:ind w:left="116" w:right="10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prilikom poziva </w:t>
      </w:r>
      <w:r w:rsidR="002140D4">
        <w:rPr>
          <w:sz w:val="24"/>
          <w:szCs w:val="24"/>
          <w:lang w:val="hr-HR"/>
        </w:rPr>
        <w:t>v.setId(null)</w:t>
      </w:r>
    </w:p>
    <w:p w:rsidR="00934377" w:rsidRDefault="00934377" w:rsidP="00281181">
      <w:pPr>
        <w:ind w:left="116" w:right="104"/>
        <w:rPr>
          <w:sz w:val="24"/>
          <w:szCs w:val="24"/>
          <w:lang w:val="hr-HR"/>
        </w:rPr>
      </w:pPr>
    </w:p>
    <w:p w:rsidR="00757F2D" w:rsidRDefault="00934377" w:rsidP="00281181">
      <w:pPr>
        <w:ind w:left="116" w:right="104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Pogreška je javljana jer imamo postavljen slušač gov.nasa.jpf</w:t>
      </w:r>
      <w:r w:rsidRPr="00934377">
        <w:rPr>
          <w:sz w:val="24"/>
          <w:szCs w:val="24"/>
          <w:lang w:val="hr-HR"/>
        </w:rPr>
        <w:t>.aprop.listener.NonnullChecker</w:t>
      </w:r>
      <w:r w:rsidR="001E0841">
        <w:rPr>
          <w:sz w:val="24"/>
          <w:szCs w:val="24"/>
          <w:lang w:val="hr-HR"/>
        </w:rPr>
        <w:t xml:space="preserve"> te u programskom kodu imamo anotaciju </w:t>
      </w:r>
      <w:r w:rsidR="002140D4">
        <w:rPr>
          <w:sz w:val="24"/>
          <w:szCs w:val="24"/>
          <w:lang w:val="hr-HR"/>
        </w:rPr>
        <w:t xml:space="preserve">@Nonnull private String id koja provjerava da id ne bude </w:t>
      </w:r>
      <w:r w:rsidR="00C6572D">
        <w:rPr>
          <w:sz w:val="24"/>
          <w:szCs w:val="24"/>
          <w:lang w:val="hr-HR"/>
        </w:rPr>
        <w:t xml:space="preserve">postavljen na </w:t>
      </w:r>
      <w:r w:rsidR="002140D4">
        <w:rPr>
          <w:sz w:val="24"/>
          <w:szCs w:val="24"/>
          <w:lang w:val="hr-HR"/>
        </w:rPr>
        <w:t>NULL vrijednost.</w:t>
      </w:r>
    </w:p>
    <w:p w:rsidR="0073246C" w:rsidRDefault="0073246C" w:rsidP="0073246C">
      <w:pPr>
        <w:ind w:left="116" w:right="104"/>
        <w:rPr>
          <w:b/>
          <w:sz w:val="24"/>
          <w:szCs w:val="24"/>
          <w:lang w:val="hr-HR"/>
        </w:rPr>
      </w:pPr>
    </w:p>
    <w:p w:rsidR="00E07847" w:rsidRPr="008E6D1C" w:rsidRDefault="00D970DD" w:rsidP="0073246C">
      <w:pPr>
        <w:ind w:left="116" w:right="104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4.5.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kon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sku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:</w:t>
      </w:r>
    </w:p>
    <w:p w:rsidR="00E07847" w:rsidRPr="008E6D1C" w:rsidRDefault="00D970DD">
      <w:pPr>
        <w:spacing w:before="14"/>
        <w:ind w:left="116"/>
        <w:rPr>
          <w:rFonts w:ascii="Courier New" w:eastAsia="Courier New" w:hAnsi="Courier New" w:cs="Courier New"/>
          <w:sz w:val="24"/>
          <w:szCs w:val="24"/>
          <w:lang w:val="hr-HR"/>
        </w:rPr>
      </w:pP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search.multiple_errors</w:t>
      </w:r>
      <w:r w:rsidRPr="008E6D1C">
        <w:rPr>
          <w:rFonts w:ascii="Courier New" w:eastAsia="Courier New" w:hAnsi="Courier New" w:cs="Courier New"/>
          <w:spacing w:val="-3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=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true</w:t>
      </w:r>
    </w:p>
    <w:p w:rsidR="00E07847" w:rsidRPr="008E6D1C" w:rsidRDefault="00D970DD">
      <w:pPr>
        <w:spacing w:line="260" w:lineRule="exact"/>
        <w:ind w:left="116"/>
        <w:rPr>
          <w:sz w:val="24"/>
          <w:szCs w:val="24"/>
          <w:lang w:val="hr-HR"/>
        </w:rPr>
      </w:pP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pu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im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vođ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oz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og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sv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put</w:t>
      </w:r>
    </w:p>
    <w:p w:rsidR="0073246C" w:rsidRDefault="00D970DD" w:rsidP="0073246C">
      <w:pPr>
        <w:ind w:left="116" w:right="659"/>
        <w:rPr>
          <w:sz w:val="24"/>
          <w:szCs w:val="24"/>
          <w:lang w:val="hr-HR"/>
        </w:rPr>
      </w:pP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vođ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va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ška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til</w:t>
      </w:r>
      <w:r w:rsidRPr="008E6D1C">
        <w:rPr>
          <w:sz w:val="24"/>
          <w:szCs w:val="24"/>
          <w:lang w:val="hr-HR"/>
        </w:rPr>
        <w:t>o.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ok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>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 xml:space="preserve">e 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đu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hodnog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sp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da</w:t>
      </w:r>
      <w:r w:rsidRPr="008E6D1C">
        <w:rPr>
          <w:sz w:val="24"/>
          <w:szCs w:val="24"/>
          <w:lang w:val="hr-HR"/>
        </w:rPr>
        <w:t>šn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</w:p>
    <w:p w:rsidR="00AA0F15" w:rsidRDefault="00AA0F15" w:rsidP="0073246C">
      <w:pPr>
        <w:ind w:left="116" w:right="659"/>
        <w:rPr>
          <w:sz w:val="24"/>
          <w:szCs w:val="24"/>
          <w:lang w:val="hr-HR"/>
        </w:rPr>
      </w:pPr>
    </w:p>
    <w:p w:rsidR="00AA0F15" w:rsidRDefault="00AA0F15" w:rsidP="0073246C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Pojavile su se još dvije pogreške</w:t>
      </w:r>
      <w:r w:rsidR="00D40CC2">
        <w:rPr>
          <w:sz w:val="24"/>
          <w:szCs w:val="24"/>
          <w:lang w:val="hr-HR"/>
        </w:rPr>
        <w:t xml:space="preserve"> (jednake</w:t>
      </w:r>
      <w:r w:rsidR="00FF4457">
        <w:rPr>
          <w:sz w:val="24"/>
          <w:szCs w:val="24"/>
          <w:lang w:val="hr-HR"/>
        </w:rPr>
        <w:t>)</w:t>
      </w:r>
      <w:r>
        <w:rPr>
          <w:sz w:val="24"/>
          <w:szCs w:val="24"/>
          <w:lang w:val="hr-HR"/>
        </w:rPr>
        <w:t>. Prva je ista kao i prije, a pojavile se:</w:t>
      </w:r>
    </w:p>
    <w:p w:rsidR="005A69E1" w:rsidRPr="005A69E1" w:rsidRDefault="005A69E1" w:rsidP="005A69E1">
      <w:pPr>
        <w:ind w:left="116" w:right="659"/>
        <w:rPr>
          <w:sz w:val="24"/>
          <w:szCs w:val="24"/>
          <w:lang w:val="hr-HR"/>
        </w:rPr>
      </w:pPr>
      <w:r w:rsidRPr="005A69E1">
        <w:rPr>
          <w:sz w:val="24"/>
          <w:szCs w:val="24"/>
          <w:lang w:val="hr-HR"/>
        </w:rPr>
        <w:t>gov.nasa.jpf.vm.NoUncaughtExceptionsProperty</w:t>
      </w:r>
    </w:p>
    <w:p w:rsidR="00AA0F15" w:rsidRDefault="005A69E1" w:rsidP="005A69E1">
      <w:pPr>
        <w:ind w:left="116" w:right="659"/>
        <w:rPr>
          <w:sz w:val="24"/>
          <w:szCs w:val="24"/>
          <w:lang w:val="hr-HR"/>
        </w:rPr>
      </w:pPr>
      <w:r w:rsidRPr="005A69E1">
        <w:rPr>
          <w:sz w:val="24"/>
          <w:szCs w:val="24"/>
          <w:lang w:val="hr-HR"/>
        </w:rPr>
        <w:t>java.lang.AssertionError: null assignment to @Nonnull instance field: Verifikacija.id</w:t>
      </w:r>
    </w:p>
    <w:p w:rsidR="005A69E1" w:rsidRDefault="005A69E1" w:rsidP="005A69E1">
      <w:pPr>
        <w:ind w:left="116" w:right="659"/>
        <w:rPr>
          <w:sz w:val="24"/>
          <w:szCs w:val="24"/>
          <w:lang w:val="hr-HR"/>
        </w:rPr>
      </w:pPr>
    </w:p>
    <w:p w:rsidR="00073A21" w:rsidRPr="00073A21" w:rsidRDefault="00073A21" w:rsidP="00073A21">
      <w:pPr>
        <w:ind w:left="116" w:right="659"/>
        <w:rPr>
          <w:sz w:val="24"/>
          <w:szCs w:val="24"/>
          <w:lang w:val="hr-HR"/>
        </w:rPr>
      </w:pPr>
      <w:r w:rsidRPr="00073A21">
        <w:rPr>
          <w:sz w:val="24"/>
          <w:szCs w:val="24"/>
          <w:lang w:val="hr-HR"/>
        </w:rPr>
        <w:t>gov.nasa.jpf.vm.NoUncaughtExceptionsProperty</w:t>
      </w:r>
    </w:p>
    <w:p w:rsidR="005A69E1" w:rsidRDefault="00073A21" w:rsidP="00073A21">
      <w:pPr>
        <w:ind w:left="116" w:right="659"/>
        <w:rPr>
          <w:sz w:val="24"/>
          <w:szCs w:val="24"/>
          <w:lang w:val="hr-HR"/>
        </w:rPr>
      </w:pPr>
      <w:r w:rsidRPr="00073A21">
        <w:rPr>
          <w:sz w:val="24"/>
          <w:szCs w:val="24"/>
          <w:lang w:val="hr-HR"/>
        </w:rPr>
        <w:t>java.lang.AssertionError: null assignment to @Nonnull instance field: Verifikacija.id</w:t>
      </w:r>
    </w:p>
    <w:p w:rsidR="0073246C" w:rsidRDefault="0073246C" w:rsidP="0073246C">
      <w:pPr>
        <w:ind w:left="116" w:right="659"/>
        <w:rPr>
          <w:sz w:val="24"/>
          <w:szCs w:val="24"/>
          <w:lang w:val="hr-HR"/>
        </w:rPr>
      </w:pPr>
    </w:p>
    <w:p w:rsidR="0015289B" w:rsidRDefault="0015289B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73246C" w:rsidRDefault="00D970DD" w:rsidP="0073246C">
      <w:pPr>
        <w:ind w:left="116" w:right="65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lastRenderedPageBreak/>
        <w:t>4.6.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Uk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on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se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a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rch.multiple_errors</w:t>
      </w:r>
      <w:r w:rsidRPr="008E6D1C">
        <w:rPr>
          <w:rFonts w:ascii="Courier New" w:eastAsia="Courier New" w:hAnsi="Courier New" w:cs="Courier New"/>
          <w:spacing w:val="-32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=</w:t>
      </w:r>
      <w:r w:rsidRPr="008E6D1C">
        <w:rPr>
          <w:rFonts w:ascii="Courier New" w:eastAsia="Courier New" w:hAnsi="Courier New" w:cs="Courier New"/>
          <w:spacing w:val="-1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true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 kodu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v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 ponovno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,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2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ku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</w:p>
    <w:p w:rsidR="00585BEA" w:rsidRDefault="00585BEA" w:rsidP="0073246C">
      <w:pPr>
        <w:ind w:left="116" w:right="659"/>
        <w:rPr>
          <w:sz w:val="24"/>
          <w:szCs w:val="24"/>
          <w:lang w:val="hr-HR"/>
        </w:rPr>
      </w:pPr>
    </w:p>
    <w:p w:rsidR="00585BEA" w:rsidRDefault="00717615" w:rsidP="0073246C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Javila se pogreška:</w:t>
      </w:r>
    </w:p>
    <w:p w:rsidR="00717615" w:rsidRPr="00717615" w:rsidRDefault="00717615" w:rsidP="00717615">
      <w:pPr>
        <w:ind w:left="116" w:right="659"/>
        <w:rPr>
          <w:sz w:val="24"/>
          <w:szCs w:val="24"/>
          <w:lang w:val="hr-HR"/>
        </w:rPr>
      </w:pPr>
      <w:r w:rsidRPr="00717615">
        <w:rPr>
          <w:sz w:val="24"/>
          <w:szCs w:val="24"/>
          <w:lang w:val="hr-HR"/>
        </w:rPr>
        <w:t>gov.nasa.jpf.vm.NoUncaughtExceptionsProperty</w:t>
      </w:r>
    </w:p>
    <w:p w:rsidR="0015289B" w:rsidRDefault="00717615" w:rsidP="0015289B">
      <w:pPr>
        <w:ind w:left="116" w:right="659"/>
        <w:rPr>
          <w:sz w:val="24"/>
          <w:szCs w:val="24"/>
          <w:lang w:val="hr-HR"/>
        </w:rPr>
      </w:pPr>
      <w:r w:rsidRPr="00717615">
        <w:rPr>
          <w:sz w:val="24"/>
          <w:szCs w:val="24"/>
          <w:lang w:val="hr-HR"/>
        </w:rPr>
        <w:t>java.lang.AssertionError: write of const instance field outside constructor: java.lang.String Verifikacija.DNA</w:t>
      </w:r>
    </w:p>
    <w:p w:rsidR="0015289B" w:rsidRDefault="0015289B" w:rsidP="0015289B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Pozivom </w:t>
      </w:r>
      <w:r w:rsidRPr="0015289B">
        <w:rPr>
          <w:sz w:val="24"/>
          <w:szCs w:val="24"/>
          <w:lang w:val="hr-HR"/>
        </w:rPr>
        <w:t>v.setDNA("CTGA")</w:t>
      </w:r>
      <w:r>
        <w:rPr>
          <w:sz w:val="24"/>
          <w:szCs w:val="24"/>
          <w:lang w:val="hr-HR"/>
        </w:rPr>
        <w:t xml:space="preserve"> pokušava se promijeniti vrijednost varijable DNA razreda Verifikacija, što nije dopušteno pošto je ta varij</w:t>
      </w:r>
      <w:r w:rsidR="005518C6">
        <w:rPr>
          <w:sz w:val="24"/>
          <w:szCs w:val="24"/>
          <w:lang w:val="hr-HR"/>
        </w:rPr>
        <w:t>abla označena @Const anotacijom.</w:t>
      </w:r>
    </w:p>
    <w:p w:rsidR="0073246C" w:rsidRDefault="0073246C" w:rsidP="0073246C">
      <w:pPr>
        <w:ind w:left="116" w:right="659"/>
        <w:rPr>
          <w:b/>
          <w:sz w:val="24"/>
          <w:szCs w:val="24"/>
          <w:lang w:val="hr-HR"/>
        </w:rPr>
      </w:pPr>
    </w:p>
    <w:p w:rsidR="0073246C" w:rsidRDefault="00D970DD" w:rsidP="0073246C">
      <w:pPr>
        <w:ind w:left="116" w:right="65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4.7.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-3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3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jt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od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ovo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m</w:t>
      </w:r>
      <w:r w:rsidRPr="008E6D1C">
        <w:rPr>
          <w:spacing w:val="-9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ove 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.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pok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ponovno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1"/>
          <w:sz w:val="24"/>
          <w:szCs w:val="24"/>
          <w:lang w:val="hr-HR"/>
        </w:rPr>
        <w:t>li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-1"/>
          <w:sz w:val="24"/>
          <w:szCs w:val="24"/>
          <w:lang w:val="hr-HR"/>
        </w:rPr>
        <w:t>f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k</w:t>
      </w:r>
      <w:r w:rsidRPr="008E6D1C">
        <w:rPr>
          <w:spacing w:val="-1"/>
          <w:sz w:val="24"/>
          <w:szCs w:val="24"/>
          <w:lang w:val="hr-HR"/>
        </w:rPr>
        <w:t>ac</w:t>
      </w:r>
      <w:r w:rsidRPr="008E6D1C">
        <w:rPr>
          <w:spacing w:val="1"/>
          <w:sz w:val="24"/>
          <w:szCs w:val="24"/>
          <w:lang w:val="hr-HR"/>
        </w:rPr>
        <w:t>ij</w:t>
      </w:r>
      <w:r w:rsidRPr="008E6D1C">
        <w:rPr>
          <w:sz w:val="24"/>
          <w:szCs w:val="24"/>
          <w:lang w:val="hr-HR"/>
        </w:rPr>
        <w:t>u.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pacing w:val="3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da 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ška do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lj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</w:p>
    <w:p w:rsidR="002A1C40" w:rsidRDefault="002A1C40" w:rsidP="0073246C">
      <w:pPr>
        <w:ind w:left="116" w:right="659"/>
        <w:rPr>
          <w:sz w:val="24"/>
          <w:szCs w:val="24"/>
          <w:lang w:val="hr-HR"/>
        </w:rPr>
      </w:pPr>
    </w:p>
    <w:p w:rsidR="002A1C40" w:rsidRDefault="002A1C40" w:rsidP="0073246C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Javila se pogreška:</w:t>
      </w:r>
    </w:p>
    <w:p w:rsidR="002A1C40" w:rsidRPr="002A1C40" w:rsidRDefault="002A1C40" w:rsidP="002A1C40">
      <w:pPr>
        <w:ind w:left="116" w:right="659"/>
        <w:rPr>
          <w:sz w:val="24"/>
          <w:szCs w:val="24"/>
          <w:lang w:val="hr-HR"/>
        </w:rPr>
      </w:pPr>
      <w:r w:rsidRPr="002A1C40">
        <w:rPr>
          <w:sz w:val="24"/>
          <w:szCs w:val="24"/>
          <w:lang w:val="hr-HR"/>
        </w:rPr>
        <w:t>gov.nasa.jpf.vm.NoUncaughtExceptionsProperty</w:t>
      </w:r>
    </w:p>
    <w:p w:rsidR="002A1C40" w:rsidRDefault="002A1C40" w:rsidP="002A1C40">
      <w:pPr>
        <w:ind w:left="116" w:right="659"/>
        <w:rPr>
          <w:sz w:val="24"/>
          <w:szCs w:val="24"/>
          <w:lang w:val="hr-HR"/>
        </w:rPr>
      </w:pPr>
      <w:r w:rsidRPr="002A1C40">
        <w:rPr>
          <w:sz w:val="24"/>
          <w:szCs w:val="24"/>
          <w:lang w:val="hr-HR"/>
        </w:rPr>
        <w:t>java.lang.AssertionError</w:t>
      </w:r>
    </w:p>
    <w:p w:rsidR="002128F8" w:rsidRDefault="002128F8" w:rsidP="002A1C40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Prilikom assert (vel &lt; 100.0)</w:t>
      </w:r>
    </w:p>
    <w:p w:rsidR="00C766A5" w:rsidRDefault="00C766A5" w:rsidP="002A1C40">
      <w:pPr>
        <w:ind w:left="116" w:right="659"/>
        <w:rPr>
          <w:sz w:val="24"/>
          <w:szCs w:val="24"/>
          <w:lang w:val="hr-HR"/>
        </w:rPr>
      </w:pPr>
    </w:p>
    <w:p w:rsidR="00C766A5" w:rsidRDefault="00C766A5" w:rsidP="002A1C40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Raspon vrijednosti za vel je definiran u .jpf datoteci te je [20, 100]. 100 &lt; 100 = false pa assert ne prolazi.</w:t>
      </w:r>
    </w:p>
    <w:p w:rsidR="0073246C" w:rsidRDefault="0073246C" w:rsidP="0073246C">
      <w:pPr>
        <w:ind w:left="116" w:right="659"/>
        <w:rPr>
          <w:b/>
          <w:sz w:val="24"/>
          <w:szCs w:val="24"/>
          <w:lang w:val="hr-HR"/>
        </w:rPr>
      </w:pPr>
    </w:p>
    <w:p w:rsidR="0073246C" w:rsidRDefault="00D970DD" w:rsidP="0073246C">
      <w:pPr>
        <w:ind w:left="116" w:right="65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4.8.</w:t>
      </w:r>
      <w:r w:rsidRPr="008E6D1C">
        <w:rPr>
          <w:b/>
          <w:spacing w:val="-2"/>
          <w:sz w:val="24"/>
          <w:szCs w:val="24"/>
          <w:lang w:val="hr-HR"/>
        </w:rPr>
        <w:t xml:space="preserve"> </w:t>
      </w:r>
      <w:r w:rsidRPr="008E6D1C">
        <w:rPr>
          <w:spacing w:val="-5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>mij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dbu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(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assert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kodu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ove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 xml:space="preserve">.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kod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2"/>
          <w:sz w:val="24"/>
          <w:szCs w:val="24"/>
          <w:lang w:val="hr-HR"/>
        </w:rPr>
        <w:t>k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8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đ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z w:val="24"/>
          <w:szCs w:val="24"/>
          <w:lang w:val="hr-HR"/>
        </w:rPr>
        <w:t>j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i k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t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are</w:t>
      </w:r>
      <w:r w:rsidRPr="008E6D1C">
        <w:rPr>
          <w:sz w:val="24"/>
          <w:szCs w:val="24"/>
          <w:lang w:val="hr-HR"/>
        </w:rPr>
        <w:t>dbi</w:t>
      </w:r>
      <w:r w:rsidRPr="008E6D1C">
        <w:rPr>
          <w:spacing w:val="-1"/>
          <w:sz w:val="24"/>
          <w:szCs w:val="24"/>
          <w:lang w:val="hr-HR"/>
        </w:rPr>
        <w:t xml:space="preserve"> (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as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s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ert</w:t>
      </w:r>
      <w:r w:rsidRPr="008E6D1C">
        <w:rPr>
          <w:sz w:val="24"/>
          <w:szCs w:val="24"/>
          <w:lang w:val="hr-HR"/>
        </w:rPr>
        <w:t>)</w:t>
      </w:r>
      <w:r w:rsidRPr="008E6D1C">
        <w:rPr>
          <w:spacing w:val="-1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2"/>
          <w:sz w:val="24"/>
          <w:szCs w:val="24"/>
          <w:lang w:val="hr-HR"/>
        </w:rPr>
        <w:t>đ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do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šk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?</w:t>
      </w:r>
    </w:p>
    <w:p w:rsidR="0089763F" w:rsidRDefault="0089763F" w:rsidP="0073246C">
      <w:pPr>
        <w:ind w:left="116" w:right="659"/>
        <w:rPr>
          <w:sz w:val="24"/>
          <w:szCs w:val="24"/>
          <w:lang w:val="hr-HR"/>
        </w:rPr>
      </w:pPr>
    </w:p>
    <w:p w:rsidR="0089763F" w:rsidRDefault="0089763F" w:rsidP="0073246C">
      <w:pPr>
        <w:ind w:left="116" w:right="659"/>
        <w:rPr>
          <w:sz w:val="24"/>
          <w:szCs w:val="24"/>
          <w:lang w:val="hr-HR"/>
        </w:rPr>
      </w:pPr>
      <w:r w:rsidRPr="0089763F">
        <w:rPr>
          <w:sz w:val="24"/>
          <w:szCs w:val="24"/>
          <w:lang w:val="hr-HR"/>
        </w:rPr>
        <w:t>assert (vel &lt;= 100.0)</w:t>
      </w:r>
      <w:r w:rsidR="00694D1A">
        <w:rPr>
          <w:sz w:val="24"/>
          <w:szCs w:val="24"/>
          <w:lang w:val="hr-HR"/>
        </w:rPr>
        <w:t xml:space="preserve"> (ili manje točno </w:t>
      </w:r>
      <w:r w:rsidR="00733C44">
        <w:rPr>
          <w:sz w:val="24"/>
          <w:szCs w:val="24"/>
          <w:lang w:val="hr-HR"/>
        </w:rPr>
        <w:t>assert (vel &lt; 101.0</w:t>
      </w:r>
      <w:r w:rsidR="00733C44" w:rsidRPr="00733C44">
        <w:rPr>
          <w:sz w:val="24"/>
          <w:szCs w:val="24"/>
          <w:lang w:val="hr-HR"/>
        </w:rPr>
        <w:t>)</w:t>
      </w:r>
      <w:r w:rsidR="00694D1A">
        <w:rPr>
          <w:sz w:val="24"/>
          <w:szCs w:val="24"/>
          <w:lang w:val="hr-HR"/>
        </w:rPr>
        <w:t>)</w:t>
      </w:r>
    </w:p>
    <w:p w:rsidR="00856EB9" w:rsidRDefault="00856EB9" w:rsidP="0073246C">
      <w:pPr>
        <w:ind w:left="116" w:right="659"/>
        <w:rPr>
          <w:sz w:val="24"/>
          <w:szCs w:val="24"/>
          <w:lang w:val="hr-HR"/>
        </w:rPr>
      </w:pPr>
    </w:p>
    <w:p w:rsidR="00856EB9" w:rsidRDefault="00856EB9" w:rsidP="0073246C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Više nema pogrešaka prilikom verifikacije.</w:t>
      </w:r>
    </w:p>
    <w:p w:rsidR="0073246C" w:rsidRDefault="0073246C" w:rsidP="0073246C">
      <w:pPr>
        <w:ind w:left="116" w:right="659"/>
        <w:rPr>
          <w:b/>
          <w:sz w:val="24"/>
          <w:szCs w:val="24"/>
          <w:lang w:val="hr-HR"/>
        </w:rPr>
      </w:pPr>
    </w:p>
    <w:p w:rsidR="00E07847" w:rsidRDefault="00D970DD" w:rsidP="0073246C">
      <w:pPr>
        <w:ind w:left="116" w:right="659"/>
        <w:rPr>
          <w:sz w:val="24"/>
          <w:szCs w:val="24"/>
          <w:lang w:val="hr-HR"/>
        </w:rPr>
      </w:pPr>
      <w:r w:rsidRPr="008E6D1C">
        <w:rPr>
          <w:b/>
          <w:sz w:val="24"/>
          <w:szCs w:val="24"/>
          <w:lang w:val="hr-HR"/>
        </w:rPr>
        <w:t>4.9.</w:t>
      </w:r>
      <w:r w:rsidRPr="008E6D1C">
        <w:rPr>
          <w:b/>
          <w:spacing w:val="-4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ov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ode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2"/>
          <w:sz w:val="24"/>
          <w:szCs w:val="24"/>
          <w:lang w:val="hr-HR"/>
        </w:rPr>
        <w:t>az</w:t>
      </w:r>
      <w:r w:rsidRPr="008E6D1C">
        <w:rPr>
          <w:spacing w:val="-1"/>
          <w:sz w:val="24"/>
          <w:szCs w:val="24"/>
          <w:lang w:val="hr-HR"/>
        </w:rPr>
        <w:t>re</w:t>
      </w:r>
      <w:r w:rsidRPr="008E6D1C">
        <w:rPr>
          <w:sz w:val="24"/>
          <w:szCs w:val="24"/>
          <w:lang w:val="hr-HR"/>
        </w:rPr>
        <w:t>da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gov.nasa.jpf</w:t>
      </w:r>
      <w:r w:rsidRPr="008E6D1C">
        <w:rPr>
          <w:rFonts w:ascii="Courier New" w:eastAsia="Courier New" w:hAnsi="Courier New" w:cs="Courier New"/>
          <w:spacing w:val="2"/>
          <w:w w:val="99"/>
          <w:sz w:val="24"/>
          <w:szCs w:val="24"/>
          <w:lang w:val="hr-HR"/>
        </w:rPr>
        <w:t>.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vm.Verify</w:t>
      </w:r>
      <w:r w:rsidRPr="008E6D1C">
        <w:rPr>
          <w:w w:val="99"/>
          <w:sz w:val="24"/>
          <w:szCs w:val="24"/>
          <w:lang w:val="hr-HR"/>
        </w:rPr>
        <w:t>.</w:t>
      </w:r>
      <w:r w:rsidRPr="008E6D1C">
        <w:rPr>
          <w:spacing w:val="1"/>
          <w:w w:val="99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P</w:t>
      </w:r>
      <w:r w:rsidRPr="008E6D1C">
        <w:rPr>
          <w:sz w:val="24"/>
          <w:szCs w:val="24"/>
          <w:lang w:val="hr-HR"/>
        </w:rPr>
        <w:t>os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l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ode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getDouble()</w:t>
      </w:r>
      <w:r w:rsidRPr="008E6D1C">
        <w:rPr>
          <w:rFonts w:ascii="Courier New" w:eastAsia="Courier New" w:hAnsi="Courier New" w:cs="Courier New"/>
          <w:spacing w:val="-40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 xml:space="preserve">i </w:t>
      </w:r>
      <w:r w:rsidRPr="008E6D1C">
        <w:rPr>
          <w:rFonts w:ascii="Courier New" w:eastAsia="Courier New" w:hAnsi="Courier New" w:cs="Courier New"/>
          <w:w w:val="99"/>
          <w:sz w:val="24"/>
          <w:szCs w:val="24"/>
          <w:lang w:val="hr-HR"/>
        </w:rPr>
        <w:t>getInt()</w:t>
      </w:r>
      <w:r w:rsidRPr="008E6D1C">
        <w:rPr>
          <w:rFonts w:ascii="Courier New" w:eastAsia="Courier New" w:hAnsi="Courier New" w:cs="Courier New"/>
          <w:spacing w:val="-8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b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z</w:t>
      </w:r>
      <w:r w:rsidRPr="008E6D1C">
        <w:rPr>
          <w:spacing w:val="1"/>
          <w:sz w:val="24"/>
          <w:szCs w:val="24"/>
          <w:lang w:val="hr-HR"/>
        </w:rPr>
        <w:t xml:space="preserve"> 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1"/>
          <w:sz w:val="24"/>
          <w:szCs w:val="24"/>
          <w:lang w:val="hr-HR"/>
        </w:rPr>
        <w:t>m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 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Ob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sn</w:t>
      </w:r>
      <w:r w:rsidRPr="008E6D1C">
        <w:rPr>
          <w:spacing w:val="1"/>
          <w:sz w:val="24"/>
          <w:szCs w:val="24"/>
          <w:lang w:val="hr-HR"/>
        </w:rPr>
        <w:t>it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su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 xml:space="preserve">o 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2"/>
          <w:sz w:val="24"/>
          <w:szCs w:val="24"/>
          <w:lang w:val="hr-HR"/>
        </w:rPr>
        <w:t>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bo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i 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e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pacing w:val="1"/>
          <w:sz w:val="24"/>
          <w:szCs w:val="24"/>
          <w:lang w:val="hr-HR"/>
        </w:rPr>
        <w:t>mj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na</w:t>
      </w:r>
      <w:r w:rsidRPr="008E6D1C">
        <w:rPr>
          <w:spacing w:val="-3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vođ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2"/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i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š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n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7"/>
          <w:sz w:val="24"/>
          <w:szCs w:val="24"/>
          <w:lang w:val="hr-HR"/>
        </w:rPr>
        <w:t xml:space="preserve"> </w:t>
      </w:r>
      <w:r w:rsidRPr="008E6D1C">
        <w:rPr>
          <w:spacing w:val="-2"/>
          <w:sz w:val="24"/>
          <w:szCs w:val="24"/>
          <w:lang w:val="hr-HR"/>
        </w:rPr>
        <w:t>g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pacing w:val="2"/>
          <w:sz w:val="24"/>
          <w:szCs w:val="24"/>
          <w:lang w:val="hr-HR"/>
        </w:rPr>
        <w:t>n</w:t>
      </w:r>
      <w:r w:rsidRPr="008E6D1C">
        <w:rPr>
          <w:spacing w:val="-1"/>
          <w:sz w:val="24"/>
          <w:szCs w:val="24"/>
          <w:lang w:val="hr-HR"/>
        </w:rPr>
        <w:t>era</w:t>
      </w:r>
      <w:r w:rsidRPr="008E6D1C">
        <w:rPr>
          <w:spacing w:val="1"/>
          <w:sz w:val="24"/>
          <w:szCs w:val="24"/>
          <w:lang w:val="hr-HR"/>
        </w:rPr>
        <w:t>t</w:t>
      </w:r>
      <w:r w:rsidRPr="008E6D1C">
        <w:rPr>
          <w:sz w:val="24"/>
          <w:szCs w:val="24"/>
          <w:lang w:val="hr-HR"/>
        </w:rPr>
        <w:t>o</w:t>
      </w:r>
      <w:r w:rsidRPr="008E6D1C">
        <w:rPr>
          <w:spacing w:val="2"/>
          <w:sz w:val="24"/>
          <w:szCs w:val="24"/>
          <w:lang w:val="hr-HR"/>
        </w:rPr>
        <w:t>r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pacing w:val="2"/>
          <w:sz w:val="24"/>
          <w:szCs w:val="24"/>
          <w:lang w:val="hr-HR"/>
        </w:rPr>
        <w:t>z</w:t>
      </w:r>
      <w:r w:rsidRPr="008E6D1C">
        <w:rPr>
          <w:sz w:val="24"/>
          <w:szCs w:val="24"/>
          <w:lang w:val="hr-HR"/>
        </w:rPr>
        <w:t>bo</w:t>
      </w:r>
      <w:r w:rsidRPr="008E6D1C">
        <w:rPr>
          <w:spacing w:val="-1"/>
          <w:sz w:val="24"/>
          <w:szCs w:val="24"/>
          <w:lang w:val="hr-HR"/>
        </w:rPr>
        <w:t>ra</w:t>
      </w:r>
      <w:r w:rsidRPr="008E6D1C">
        <w:rPr>
          <w:sz w:val="24"/>
          <w:szCs w:val="24"/>
          <w:lang w:val="hr-HR"/>
        </w:rPr>
        <w:t>.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1"/>
          <w:sz w:val="24"/>
          <w:szCs w:val="24"/>
          <w:lang w:val="hr-HR"/>
        </w:rPr>
        <w:t>j</w:t>
      </w:r>
      <w:r w:rsidRPr="008E6D1C">
        <w:rPr>
          <w:sz w:val="24"/>
          <w:szCs w:val="24"/>
          <w:lang w:val="hr-HR"/>
        </w:rPr>
        <w:t>a se</w:t>
      </w:r>
      <w:r w:rsidRPr="008E6D1C">
        <w:rPr>
          <w:spacing w:val="-2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h</w:t>
      </w:r>
      <w:r w:rsidRPr="008E6D1C">
        <w:rPr>
          <w:spacing w:val="-1"/>
          <w:sz w:val="24"/>
          <w:szCs w:val="24"/>
          <w:lang w:val="hr-HR"/>
        </w:rPr>
        <w:t>e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ti</w:t>
      </w:r>
      <w:r w:rsidRPr="008E6D1C">
        <w:rPr>
          <w:sz w:val="24"/>
          <w:szCs w:val="24"/>
          <w:lang w:val="hr-HR"/>
        </w:rPr>
        <w:t>ka</w:t>
      </w:r>
      <w:r w:rsidRPr="008E6D1C">
        <w:rPr>
          <w:spacing w:val="-6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ko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</w:t>
      </w:r>
      <w:r w:rsidRPr="008E6D1C">
        <w:rPr>
          <w:sz w:val="24"/>
          <w:szCs w:val="24"/>
          <w:lang w:val="hr-HR"/>
        </w:rPr>
        <w:t>s</w:t>
      </w:r>
      <w:r w:rsidRPr="008E6D1C">
        <w:rPr>
          <w:spacing w:val="1"/>
          <w:sz w:val="24"/>
          <w:szCs w:val="24"/>
          <w:lang w:val="hr-HR"/>
        </w:rPr>
        <w:t>til</w:t>
      </w:r>
      <w:r w:rsidRPr="008E6D1C">
        <w:rPr>
          <w:sz w:val="24"/>
          <w:szCs w:val="24"/>
          <w:lang w:val="hr-HR"/>
        </w:rPr>
        <w:t>a</w:t>
      </w:r>
      <w:r w:rsidRPr="008E6D1C">
        <w:rPr>
          <w:spacing w:val="-5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1"/>
          <w:sz w:val="24"/>
          <w:szCs w:val="24"/>
          <w:lang w:val="hr-HR"/>
        </w:rPr>
        <w:t xml:space="preserve"> </w:t>
      </w:r>
      <w:r w:rsidRPr="008E6D1C">
        <w:rPr>
          <w:sz w:val="24"/>
          <w:szCs w:val="24"/>
          <w:lang w:val="hr-HR"/>
        </w:rPr>
        <w:t>p</w:t>
      </w:r>
      <w:r w:rsidRPr="008E6D1C">
        <w:rPr>
          <w:spacing w:val="-1"/>
          <w:sz w:val="24"/>
          <w:szCs w:val="24"/>
          <w:lang w:val="hr-HR"/>
        </w:rPr>
        <w:t>r</w:t>
      </w:r>
      <w:r w:rsidRPr="008E6D1C">
        <w:rPr>
          <w:spacing w:val="1"/>
          <w:sz w:val="24"/>
          <w:szCs w:val="24"/>
          <w:lang w:val="hr-HR"/>
        </w:rPr>
        <w:t>imj</w:t>
      </w:r>
      <w:r w:rsidRPr="008E6D1C">
        <w:rPr>
          <w:spacing w:val="-1"/>
          <w:sz w:val="24"/>
          <w:szCs w:val="24"/>
          <w:lang w:val="hr-HR"/>
        </w:rPr>
        <w:t>er</w:t>
      </w:r>
      <w:r w:rsidRPr="008E6D1C">
        <w:rPr>
          <w:sz w:val="24"/>
          <w:szCs w:val="24"/>
          <w:lang w:val="hr-HR"/>
        </w:rPr>
        <w:t>u</w:t>
      </w:r>
      <w:r w:rsidRPr="008E6D1C">
        <w:rPr>
          <w:spacing w:val="-4"/>
          <w:sz w:val="24"/>
          <w:szCs w:val="24"/>
          <w:lang w:val="hr-HR"/>
        </w:rPr>
        <w:t xml:space="preserve"> 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Verifikaci</w:t>
      </w:r>
      <w:r w:rsidRPr="008E6D1C">
        <w:rPr>
          <w:rFonts w:ascii="Courier New" w:eastAsia="Courier New" w:hAnsi="Courier New" w:cs="Courier New"/>
          <w:spacing w:val="2"/>
          <w:sz w:val="24"/>
          <w:szCs w:val="24"/>
          <w:lang w:val="hr-HR"/>
        </w:rPr>
        <w:t>j</w:t>
      </w:r>
      <w:r w:rsidRPr="008E6D1C">
        <w:rPr>
          <w:rFonts w:ascii="Courier New" w:eastAsia="Courier New" w:hAnsi="Courier New" w:cs="Courier New"/>
          <w:sz w:val="24"/>
          <w:szCs w:val="24"/>
          <w:lang w:val="hr-HR"/>
        </w:rPr>
        <w:t>a.jav</w:t>
      </w:r>
      <w:r w:rsidRPr="008E6D1C">
        <w:rPr>
          <w:rFonts w:ascii="Courier New" w:eastAsia="Courier New" w:hAnsi="Courier New" w:cs="Courier New"/>
          <w:spacing w:val="-2"/>
          <w:sz w:val="24"/>
          <w:szCs w:val="24"/>
          <w:lang w:val="hr-HR"/>
        </w:rPr>
        <w:t>a</w:t>
      </w:r>
      <w:r w:rsidRPr="008E6D1C">
        <w:rPr>
          <w:sz w:val="24"/>
          <w:szCs w:val="24"/>
          <w:lang w:val="hr-HR"/>
        </w:rPr>
        <w:t>?</w:t>
      </w:r>
    </w:p>
    <w:p w:rsidR="00C37CC8" w:rsidRDefault="00C37CC8" w:rsidP="0073246C">
      <w:pPr>
        <w:ind w:left="116" w:right="659"/>
        <w:rPr>
          <w:sz w:val="24"/>
          <w:szCs w:val="24"/>
          <w:lang w:val="hr-HR"/>
        </w:rPr>
      </w:pPr>
    </w:p>
    <w:p w:rsidR="00C37CC8" w:rsidRDefault="00C37CC8" w:rsidP="0073246C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Ne postoje metode getDouble(</w:t>
      </w:r>
      <w:r w:rsidR="00012B44">
        <w:rPr>
          <w:sz w:val="24"/>
          <w:szCs w:val="24"/>
          <w:lang w:val="hr-HR"/>
        </w:rPr>
        <w:t xml:space="preserve">) i getInt() bez argumenata. Ako </w:t>
      </w:r>
      <w:r w:rsidR="00821443">
        <w:rPr>
          <w:sz w:val="24"/>
          <w:szCs w:val="24"/>
          <w:lang w:val="hr-HR"/>
        </w:rPr>
        <w:t>predamo prazan argument</w:t>
      </w:r>
      <w:r w:rsidR="00012B44">
        <w:rPr>
          <w:sz w:val="24"/>
          <w:szCs w:val="24"/>
          <w:lang w:val="hr-HR"/>
        </w:rPr>
        <w:t>, zapravo se radi</w:t>
      </w:r>
      <w:r>
        <w:rPr>
          <w:sz w:val="24"/>
          <w:szCs w:val="24"/>
          <w:lang w:val="hr-HR"/>
        </w:rPr>
        <w:t xml:space="preserve"> o generatorima nasumičnih brojeva.</w:t>
      </w:r>
      <w:r w:rsidR="003B7B22">
        <w:rPr>
          <w:sz w:val="24"/>
          <w:szCs w:val="24"/>
          <w:lang w:val="hr-HR"/>
        </w:rPr>
        <w:t xml:space="preserve"> Potrebni su argumenti za raspon ili za ključ svojstva definiranog u .jpf datoteci (kao što je u našem primjeru „velocity“.</w:t>
      </w:r>
    </w:p>
    <w:p w:rsidR="001F4576" w:rsidRDefault="001F4576" w:rsidP="0073246C">
      <w:pPr>
        <w:ind w:left="116" w:right="659"/>
        <w:rPr>
          <w:sz w:val="24"/>
          <w:szCs w:val="24"/>
          <w:lang w:val="hr-HR"/>
        </w:rPr>
      </w:pPr>
    </w:p>
    <w:p w:rsidR="00DC2527" w:rsidRDefault="001F4576" w:rsidP="00F25013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ChoiceGenerators je mehanizam JPF-a da sustavno istražuje prostor stanja kako bi došao do rješenja.</w:t>
      </w:r>
      <w:r w:rsidR="00DC2527">
        <w:rPr>
          <w:sz w:val="24"/>
          <w:szCs w:val="24"/>
          <w:lang w:val="hr-HR"/>
        </w:rPr>
        <w:t>Kako bi se smanjio broj mogućnosti dodjele vrijednosti pri provjeri int, double i drugih tipova varijabli, uvode se heuristike pretraživanja</w:t>
      </w:r>
      <w:r w:rsidR="00973702">
        <w:rPr>
          <w:sz w:val="24"/>
          <w:szCs w:val="24"/>
          <w:lang w:val="hr-HR"/>
        </w:rPr>
        <w:t>. Primjenom heuristike odstupa se od temeljnog (ali idealističkog) zahtjeva kod provjere modela: da se ispitaju svi putevi kroz program. Ispituju se samo „zanimljivi“ putevi.</w:t>
      </w:r>
    </w:p>
    <w:p w:rsidR="00F25013" w:rsidRDefault="00F25013" w:rsidP="00F25013">
      <w:pPr>
        <w:ind w:left="116" w:right="659"/>
        <w:rPr>
          <w:sz w:val="24"/>
          <w:szCs w:val="24"/>
          <w:lang w:val="hr-HR"/>
        </w:rPr>
      </w:pPr>
    </w:p>
    <w:p w:rsidR="00F25013" w:rsidRDefault="00F25013" w:rsidP="00F25013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Pojašnjenje: varijable tipa double mogu poprimiti mnoštvo vrijednosti. Generatorom izbora suzimo moguće vrijednosti na neki „zanimljivi“ ograničeni skup kako bi se heurističkim pretraživanjem brže došlo do rješenja prilikom provjere modela.</w:t>
      </w:r>
    </w:p>
    <w:p w:rsidR="00E251A6" w:rsidRDefault="00E251A6" w:rsidP="00F25013">
      <w:pPr>
        <w:ind w:left="116" w:right="659"/>
        <w:rPr>
          <w:sz w:val="24"/>
          <w:szCs w:val="24"/>
          <w:lang w:val="hr-HR"/>
        </w:rPr>
      </w:pPr>
    </w:p>
    <w:p w:rsidR="00E251A6" w:rsidRPr="008E6D1C" w:rsidRDefault="004F7793" w:rsidP="00F25013">
      <w:pPr>
        <w:ind w:left="116" w:right="659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Implicitno je k</w:t>
      </w:r>
      <w:r w:rsidR="00A23A30">
        <w:rPr>
          <w:sz w:val="24"/>
          <w:szCs w:val="24"/>
          <w:lang w:val="hr-HR"/>
        </w:rPr>
        <w:t xml:space="preserve">orištena </w:t>
      </w:r>
      <w:bookmarkStart w:id="0" w:name="_GoBack"/>
      <w:bookmarkEnd w:id="0"/>
      <w:r w:rsidR="00E251A6">
        <w:rPr>
          <w:sz w:val="24"/>
          <w:szCs w:val="24"/>
          <w:lang w:val="hr-HR"/>
        </w:rPr>
        <w:t>heuristika nasumičnog odabira.</w:t>
      </w:r>
    </w:p>
    <w:sectPr w:rsidR="00E251A6" w:rsidRPr="008E6D1C">
      <w:pgSz w:w="11900" w:h="16840"/>
      <w:pgMar w:top="13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044C9"/>
    <w:multiLevelType w:val="multilevel"/>
    <w:tmpl w:val="3662C2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847"/>
    <w:rsid w:val="00002395"/>
    <w:rsid w:val="00012B44"/>
    <w:rsid w:val="00043852"/>
    <w:rsid w:val="00051A5E"/>
    <w:rsid w:val="00060519"/>
    <w:rsid w:val="00073A21"/>
    <w:rsid w:val="000747DB"/>
    <w:rsid w:val="00090F9D"/>
    <w:rsid w:val="000A3FAA"/>
    <w:rsid w:val="000A7D4E"/>
    <w:rsid w:val="000B6485"/>
    <w:rsid w:val="000B66F7"/>
    <w:rsid w:val="000C568A"/>
    <w:rsid w:val="000F215B"/>
    <w:rsid w:val="000F553A"/>
    <w:rsid w:val="00102E01"/>
    <w:rsid w:val="00103C09"/>
    <w:rsid w:val="00122D10"/>
    <w:rsid w:val="00122DFE"/>
    <w:rsid w:val="001350EF"/>
    <w:rsid w:val="0014352E"/>
    <w:rsid w:val="0015289B"/>
    <w:rsid w:val="00174CF7"/>
    <w:rsid w:val="0019140B"/>
    <w:rsid w:val="00197902"/>
    <w:rsid w:val="001C19C2"/>
    <w:rsid w:val="001E0841"/>
    <w:rsid w:val="001F182F"/>
    <w:rsid w:val="001F4576"/>
    <w:rsid w:val="00200898"/>
    <w:rsid w:val="0020795F"/>
    <w:rsid w:val="002128F8"/>
    <w:rsid w:val="002140D4"/>
    <w:rsid w:val="00232786"/>
    <w:rsid w:val="00232B12"/>
    <w:rsid w:val="0024494E"/>
    <w:rsid w:val="00252987"/>
    <w:rsid w:val="0025551A"/>
    <w:rsid w:val="002714D1"/>
    <w:rsid w:val="002719FE"/>
    <w:rsid w:val="00281181"/>
    <w:rsid w:val="00285D34"/>
    <w:rsid w:val="00287EA3"/>
    <w:rsid w:val="002A1C40"/>
    <w:rsid w:val="002A6691"/>
    <w:rsid w:val="002B28D4"/>
    <w:rsid w:val="002B6689"/>
    <w:rsid w:val="002D12E4"/>
    <w:rsid w:val="002D3549"/>
    <w:rsid w:val="002E59A4"/>
    <w:rsid w:val="002F70D3"/>
    <w:rsid w:val="00301B47"/>
    <w:rsid w:val="00320C7F"/>
    <w:rsid w:val="00325C94"/>
    <w:rsid w:val="00330C53"/>
    <w:rsid w:val="00334E46"/>
    <w:rsid w:val="00343A31"/>
    <w:rsid w:val="003633A9"/>
    <w:rsid w:val="00371157"/>
    <w:rsid w:val="003865B3"/>
    <w:rsid w:val="003B7B22"/>
    <w:rsid w:val="003B7D34"/>
    <w:rsid w:val="003C24B4"/>
    <w:rsid w:val="003D4590"/>
    <w:rsid w:val="003E09CF"/>
    <w:rsid w:val="003F44AC"/>
    <w:rsid w:val="003F5FA3"/>
    <w:rsid w:val="00424FA3"/>
    <w:rsid w:val="004664AA"/>
    <w:rsid w:val="0048249F"/>
    <w:rsid w:val="0048356B"/>
    <w:rsid w:val="00494CDB"/>
    <w:rsid w:val="004C508E"/>
    <w:rsid w:val="004D0748"/>
    <w:rsid w:val="004F5190"/>
    <w:rsid w:val="004F7793"/>
    <w:rsid w:val="0054188A"/>
    <w:rsid w:val="00543609"/>
    <w:rsid w:val="0054653B"/>
    <w:rsid w:val="005518C6"/>
    <w:rsid w:val="00554137"/>
    <w:rsid w:val="005579B9"/>
    <w:rsid w:val="00563D33"/>
    <w:rsid w:val="0057576B"/>
    <w:rsid w:val="005758FA"/>
    <w:rsid w:val="00576722"/>
    <w:rsid w:val="00585BEA"/>
    <w:rsid w:val="005947C6"/>
    <w:rsid w:val="0059708E"/>
    <w:rsid w:val="005A6526"/>
    <w:rsid w:val="005A69E1"/>
    <w:rsid w:val="005B01B5"/>
    <w:rsid w:val="005B337F"/>
    <w:rsid w:val="005C4411"/>
    <w:rsid w:val="005C6706"/>
    <w:rsid w:val="005C75A7"/>
    <w:rsid w:val="005E1800"/>
    <w:rsid w:val="005F0CAC"/>
    <w:rsid w:val="005F22A0"/>
    <w:rsid w:val="00621880"/>
    <w:rsid w:val="00642A7C"/>
    <w:rsid w:val="00694D1A"/>
    <w:rsid w:val="007130C8"/>
    <w:rsid w:val="00713C7B"/>
    <w:rsid w:val="00717615"/>
    <w:rsid w:val="0073246C"/>
    <w:rsid w:val="007325C2"/>
    <w:rsid w:val="00733C44"/>
    <w:rsid w:val="00757F2D"/>
    <w:rsid w:val="00780A2F"/>
    <w:rsid w:val="0078638D"/>
    <w:rsid w:val="0078768E"/>
    <w:rsid w:val="007912F1"/>
    <w:rsid w:val="007C1716"/>
    <w:rsid w:val="007C6F7D"/>
    <w:rsid w:val="007D22D9"/>
    <w:rsid w:val="007D3B5D"/>
    <w:rsid w:val="007E23CB"/>
    <w:rsid w:val="007F5AFB"/>
    <w:rsid w:val="00821443"/>
    <w:rsid w:val="00830B59"/>
    <w:rsid w:val="0083486C"/>
    <w:rsid w:val="00856EB9"/>
    <w:rsid w:val="00866CD1"/>
    <w:rsid w:val="008675DB"/>
    <w:rsid w:val="00874A4A"/>
    <w:rsid w:val="00887DA2"/>
    <w:rsid w:val="0089763F"/>
    <w:rsid w:val="008A503E"/>
    <w:rsid w:val="008D58FC"/>
    <w:rsid w:val="008D63B7"/>
    <w:rsid w:val="008E6B37"/>
    <w:rsid w:val="008E6D1C"/>
    <w:rsid w:val="008F7B08"/>
    <w:rsid w:val="00900045"/>
    <w:rsid w:val="00900DC5"/>
    <w:rsid w:val="00913B24"/>
    <w:rsid w:val="009141AE"/>
    <w:rsid w:val="00914AB0"/>
    <w:rsid w:val="00934377"/>
    <w:rsid w:val="00966297"/>
    <w:rsid w:val="00967F63"/>
    <w:rsid w:val="00973702"/>
    <w:rsid w:val="00997425"/>
    <w:rsid w:val="009A1E6B"/>
    <w:rsid w:val="009C56AF"/>
    <w:rsid w:val="009C7EF0"/>
    <w:rsid w:val="009E17BA"/>
    <w:rsid w:val="00A02260"/>
    <w:rsid w:val="00A225A8"/>
    <w:rsid w:val="00A23A30"/>
    <w:rsid w:val="00A245F3"/>
    <w:rsid w:val="00A30B92"/>
    <w:rsid w:val="00A32149"/>
    <w:rsid w:val="00A50F19"/>
    <w:rsid w:val="00A51A5E"/>
    <w:rsid w:val="00A621FE"/>
    <w:rsid w:val="00A647D3"/>
    <w:rsid w:val="00A6675B"/>
    <w:rsid w:val="00A66BAA"/>
    <w:rsid w:val="00A76367"/>
    <w:rsid w:val="00A87AF3"/>
    <w:rsid w:val="00AA0F15"/>
    <w:rsid w:val="00AA6B26"/>
    <w:rsid w:val="00B129AC"/>
    <w:rsid w:val="00B2428B"/>
    <w:rsid w:val="00B52672"/>
    <w:rsid w:val="00B618FC"/>
    <w:rsid w:val="00B67ED8"/>
    <w:rsid w:val="00B81558"/>
    <w:rsid w:val="00BA650E"/>
    <w:rsid w:val="00BA759A"/>
    <w:rsid w:val="00BD0E7A"/>
    <w:rsid w:val="00BD5CBA"/>
    <w:rsid w:val="00BE625C"/>
    <w:rsid w:val="00BF11D0"/>
    <w:rsid w:val="00BF4A5D"/>
    <w:rsid w:val="00C06E28"/>
    <w:rsid w:val="00C1120D"/>
    <w:rsid w:val="00C20BBB"/>
    <w:rsid w:val="00C2210A"/>
    <w:rsid w:val="00C27F30"/>
    <w:rsid w:val="00C33036"/>
    <w:rsid w:val="00C340B5"/>
    <w:rsid w:val="00C37CC8"/>
    <w:rsid w:val="00C4163A"/>
    <w:rsid w:val="00C62208"/>
    <w:rsid w:val="00C6572D"/>
    <w:rsid w:val="00C766A5"/>
    <w:rsid w:val="00C85E41"/>
    <w:rsid w:val="00C938D6"/>
    <w:rsid w:val="00CA233C"/>
    <w:rsid w:val="00CB16A4"/>
    <w:rsid w:val="00CB7BD9"/>
    <w:rsid w:val="00CC1D87"/>
    <w:rsid w:val="00CC3FF5"/>
    <w:rsid w:val="00CE00C1"/>
    <w:rsid w:val="00CE4B9E"/>
    <w:rsid w:val="00CF7C24"/>
    <w:rsid w:val="00D0198D"/>
    <w:rsid w:val="00D04AA2"/>
    <w:rsid w:val="00D0537F"/>
    <w:rsid w:val="00D14222"/>
    <w:rsid w:val="00D27930"/>
    <w:rsid w:val="00D40CC2"/>
    <w:rsid w:val="00D455AD"/>
    <w:rsid w:val="00D508A2"/>
    <w:rsid w:val="00D56C15"/>
    <w:rsid w:val="00D6153C"/>
    <w:rsid w:val="00D63B1A"/>
    <w:rsid w:val="00D707C3"/>
    <w:rsid w:val="00D74FDC"/>
    <w:rsid w:val="00D83087"/>
    <w:rsid w:val="00D85261"/>
    <w:rsid w:val="00D852FF"/>
    <w:rsid w:val="00D970DD"/>
    <w:rsid w:val="00D97F2F"/>
    <w:rsid w:val="00DA2575"/>
    <w:rsid w:val="00DC1D1C"/>
    <w:rsid w:val="00DC2527"/>
    <w:rsid w:val="00DD5C38"/>
    <w:rsid w:val="00DE57B9"/>
    <w:rsid w:val="00E04A80"/>
    <w:rsid w:val="00E07847"/>
    <w:rsid w:val="00E22D53"/>
    <w:rsid w:val="00E251A6"/>
    <w:rsid w:val="00E25EB6"/>
    <w:rsid w:val="00E33E72"/>
    <w:rsid w:val="00E41A14"/>
    <w:rsid w:val="00E574B0"/>
    <w:rsid w:val="00E60FC5"/>
    <w:rsid w:val="00E67269"/>
    <w:rsid w:val="00E724AF"/>
    <w:rsid w:val="00E726A1"/>
    <w:rsid w:val="00EA20DE"/>
    <w:rsid w:val="00EA7E52"/>
    <w:rsid w:val="00EC696A"/>
    <w:rsid w:val="00EE066C"/>
    <w:rsid w:val="00EE4495"/>
    <w:rsid w:val="00EF70D5"/>
    <w:rsid w:val="00F25013"/>
    <w:rsid w:val="00F33915"/>
    <w:rsid w:val="00F5135E"/>
    <w:rsid w:val="00FA22DB"/>
    <w:rsid w:val="00FB6C33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2FA47-5DD7-4CB5-9B74-65FF0AA0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05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Requires" TargetMode="External"/><Relationship Id="rId3" Type="http://schemas.openxmlformats.org/officeDocument/2006/relationships/styles" Target="styles.xml"/><Relationship Id="rId7" Type="http://schemas.openxmlformats.org/officeDocument/2006/relationships/hyperlink" Target="mailto:@Con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belfish.arc.nasa.gov/hg/jpf/jpf-apro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@Ensur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@Invari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2E569-10BA-448B-9F8E-1AD3E000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4021</Words>
  <Characters>22923</Characters>
  <Application>Microsoft Office Word</Application>
  <DocSecurity>0</DocSecurity>
  <Lines>191</Lines>
  <Paragraphs>53</Paragraphs>
  <ScaleCrop>false</ScaleCrop>
  <Company/>
  <LinksUpToDate>false</LinksUpToDate>
  <CharactersWithSpaces>26891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FiOuch</cp:lastModifiedBy>
  <cp:revision>248</cp:revision>
  <dcterms:created xsi:type="dcterms:W3CDTF">2015-04-13T17:41:00Z</dcterms:created>
  <dcterms:modified xsi:type="dcterms:W3CDTF">2015-04-17T14:04:00Z</dcterms:modified>
</cp:coreProperties>
</file>