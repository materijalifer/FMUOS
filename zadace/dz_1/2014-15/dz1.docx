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z w:val="22"/>
          <w:szCs w:val="22"/>
          <w:lang w:val="hr-HR"/>
        </w:rPr>
        <w:t>1.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z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ova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ju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sus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="00A77201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 2014./2015.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8"/>
          <w:szCs w:val="28"/>
          <w:lang w:val="hr-HR"/>
        </w:rPr>
      </w:pPr>
      <w:r w:rsidRPr="00621B25">
        <w:rPr>
          <w:rFonts w:asciiTheme="minorHAnsi" w:hAnsiTheme="minorHAnsi"/>
          <w:b/>
          <w:w w:val="101"/>
          <w:sz w:val="28"/>
          <w:szCs w:val="28"/>
          <w:lang w:val="hr-HR"/>
        </w:rPr>
        <w:t>N</w:t>
      </w:r>
      <w:r w:rsidRPr="00621B25">
        <w:rPr>
          <w:rFonts w:asciiTheme="minorHAnsi" w:hAnsiTheme="minorHAnsi"/>
          <w:b/>
          <w:spacing w:val="-1"/>
          <w:w w:val="101"/>
          <w:sz w:val="28"/>
          <w:szCs w:val="28"/>
          <w:lang w:val="hr-HR"/>
        </w:rPr>
        <w:t>u</w:t>
      </w:r>
      <w:r w:rsidRPr="00621B25">
        <w:rPr>
          <w:rFonts w:asciiTheme="minorHAnsi" w:hAnsiTheme="minorHAnsi"/>
          <w:b/>
          <w:spacing w:val="2"/>
          <w:w w:val="101"/>
          <w:sz w:val="28"/>
          <w:szCs w:val="28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8"/>
          <w:szCs w:val="28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8"/>
          <w:szCs w:val="28"/>
          <w:lang w:val="hr-HR"/>
        </w:rPr>
        <w:t>V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ije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stav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pr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pu</w:t>
      </w:r>
      <w:r w:rsidRPr="00621B25">
        <w:rPr>
          <w:rFonts w:asciiTheme="minorHAnsi" w:hAnsiTheme="minorHAnsi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ci</w:t>
      </w:r>
      <w:r w:rsidR="00A63C69"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pu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"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8"/>
          <w:szCs w:val="28"/>
          <w:lang w:val="hr-HR"/>
        </w:rPr>
      </w:pP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t>1</w:t>
      </w:r>
      <w:r w:rsidRPr="00621B25">
        <w:rPr>
          <w:rFonts w:asciiTheme="minorHAnsi" w:hAnsiTheme="minorHAnsi"/>
          <w:b/>
          <w:sz w:val="28"/>
          <w:szCs w:val="28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8"/>
          <w:szCs w:val="28"/>
          <w:lang w:val="hr-HR"/>
        </w:rPr>
        <w:t>dio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jer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taciji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y</w:t>
      </w:r>
      <w:r w:rsidRPr="00621B25">
        <w:rPr>
          <w:rFonts w:asciiTheme="minorHAnsi" w:hAnsiTheme="minorHAnsi"/>
          <w:b/>
          <w:i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spacing w:val="3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erty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:</w:t>
      </w:r>
    </w:p>
    <w:p w:rsidR="00485421" w:rsidRPr="00621B25" w:rsidRDefault="00145748" w:rsidP="006766AC">
      <w:pPr>
        <w:jc w:val="center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esa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vre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»</w:t>
      </w:r>
    </w:p>
    <w:p w:rsidR="00261AB7" w:rsidRPr="00621B25" w:rsidRDefault="00261AB7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dv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ilj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žja: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a)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eci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acija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aša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3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ef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)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želj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želj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sz w:val="22"/>
          <w:szCs w:val="22"/>
          <w:lang w:val="hr-HR"/>
        </w:rPr>
        <w:t>aju</w:t>
      </w:r>
      <w:r w:rsidRPr="00621B25">
        <w:rPr>
          <w:rFonts w:asciiTheme="minorHAnsi" w:hAnsiTheme="minorHAnsi"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al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že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tič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spacing w:val="-4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</w:p>
    <w:p w:rsidR="007E469D" w:rsidRPr="00621B25" w:rsidRDefault="007E469D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7E469D" w:rsidRPr="00621B25" w:rsidRDefault="00416DBA" w:rsidP="006766AC">
      <w:pPr>
        <w:rPr>
          <w:rStyle w:val="SmallConsolasCha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a) </w:t>
      </w:r>
      <w:r w:rsidR="007E469D" w:rsidRPr="00621B25">
        <w:rPr>
          <w:rStyle w:val="SmallConsolasChar"/>
        </w:rPr>
        <w:t>EF (proc0.state=critical &amp; proc1.state=critical)</w:t>
      </w:r>
    </w:p>
    <w:p w:rsidR="007E469D" w:rsidRPr="00621B25" w:rsidRDefault="00416DBA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b)</w:t>
      </w:r>
      <w:r w:rsidR="0007321B"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</w:t>
      </w:r>
      <w:r w:rsidR="007E469D" w:rsidRPr="00621B25">
        <w:rPr>
          <w:rStyle w:val="SmallConsolasChar"/>
        </w:rPr>
        <w:t>!EF (proc0.state=critical &amp; proc1.state=critical)</w:t>
      </w:r>
    </w:p>
    <w:p w:rsidR="007E469D" w:rsidRPr="00621B25" w:rsidRDefault="007E469D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ez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ltat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5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a.</w:t>
      </w:r>
    </w:p>
    <w:p w:rsidR="006766AC" w:rsidRPr="00621B25" w:rsidRDefault="006766AC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2A5EC2" w:rsidRPr="00621B25" w:rsidRDefault="002A5EC2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Obilježje napisano u obliku 1.2.b) je zadovoljeno – to i želimo.</w:t>
      </w:r>
    </w:p>
    <w:p w:rsidR="00485421" w:rsidRPr="00621B25" w:rsidRDefault="00AB32EA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Obilježje napisano u obliku 1.2.a) nije zadovoljeno – to znači da se niti u jednom trenutku ne mogu naći oba procesa u kritičnom odsječku – potvrdili smo obilježje sigurnosti kontradikcijom.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taciji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ess</w:t>
      </w:r>
      <w:r w:rsidRPr="00621B25">
        <w:rPr>
          <w:rFonts w:asciiTheme="minorHAnsi" w:hAnsiTheme="minorHAnsi"/>
          <w:b/>
          <w:i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op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erty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:</w:t>
      </w:r>
    </w:p>
    <w:p w:rsidR="00485421" w:rsidRPr="00621B25" w:rsidRDefault="00145748" w:rsidP="006766AC">
      <w:pPr>
        <w:jc w:val="center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ces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ša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kriti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k,</w:t>
      </w:r>
      <w:r w:rsidRPr="00621B25">
        <w:rPr>
          <w:rFonts w:asciiTheme="minorHAnsi" w:hAnsiTheme="minorHAnsi"/>
          <w:i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i»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aci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s</w:t>
      </w:r>
      <w:r w:rsidR="006766AC"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</w:p>
    <w:p w:rsidR="009742D2" w:rsidRPr="00621B25" w:rsidRDefault="009742D2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9742D2" w:rsidRPr="00621B25" w:rsidRDefault="009742D2" w:rsidP="00870BC2">
      <w:pPr>
        <w:pStyle w:val="SmallConsolas"/>
      </w:pPr>
      <w:r w:rsidRPr="00621B25">
        <w:t>AG(proc0.state=entering -&gt; AF(proc0.state=critical))</w:t>
      </w:r>
    </w:p>
    <w:p w:rsidR="009742D2" w:rsidRPr="00621B25" w:rsidRDefault="009742D2" w:rsidP="00870BC2">
      <w:pPr>
        <w:pStyle w:val="SmallConsolas"/>
      </w:pPr>
      <w:r w:rsidRPr="00621B25">
        <w:t>AG(proc1.state=entering -&gt; AF(proc1.state=critical))</w:t>
      </w:r>
    </w:p>
    <w:p w:rsidR="006766AC" w:rsidRPr="00621B25" w:rsidRDefault="006766AC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dovo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iljež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e.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su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m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mp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cij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DB0A36" w:rsidRPr="00621B25" w:rsidRDefault="00DB0A36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DB0A36" w:rsidRPr="00621B25" w:rsidRDefault="00182054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Svojstvo nije zadovoljeno. Problem je u tome da proces </w:t>
      </w:r>
      <w:r w:rsidR="00D371C1" w:rsidRPr="00621B25">
        <w:rPr>
          <w:rFonts w:asciiTheme="minorHAnsi" w:hAnsiTheme="minorHAnsi"/>
          <w:sz w:val="22"/>
          <w:szCs w:val="22"/>
          <w:lang w:val="hr-HR"/>
        </w:rPr>
        <w:t xml:space="preserve">može ući u kritični odsječak </w:t>
      </w:r>
      <w:r w:rsidR="00D705B0" w:rsidRPr="00621B25">
        <w:rPr>
          <w:rFonts w:asciiTheme="minorHAnsi" w:hAnsiTheme="minorHAnsi"/>
          <w:sz w:val="22"/>
          <w:szCs w:val="22"/>
          <w:lang w:val="hr-HR"/>
        </w:rPr>
        <w:t>i u njemu ostati beskonačno dugo, a time neće vratiti turn drugom procesu.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6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ess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: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ca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es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mn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ta.</w:t>
      </w:r>
    </w:p>
    <w:p w:rsidR="00291714" w:rsidRPr="00621B25" w:rsidRDefault="00291714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485421" w:rsidRPr="00621B25" w:rsidRDefault="00291714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Dodali smo </w:t>
      </w:r>
      <w:r w:rsidRPr="00621B25">
        <w:rPr>
          <w:rStyle w:val="SmallConsolasChar"/>
        </w:rPr>
        <w:t xml:space="preserve">JUSTICE </w:t>
      </w:r>
      <w:r w:rsidR="004E163F" w:rsidRPr="00621B25">
        <w:rPr>
          <w:rStyle w:val="SmallConsolasChar"/>
        </w:rPr>
        <w:t>running</w:t>
      </w:r>
      <w:r w:rsidR="004E163F"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</w:p>
    <w:p w:rsidR="00D16DD9" w:rsidRPr="00621B25" w:rsidRDefault="00D16DD9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7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Što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im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jem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i?</w:t>
      </w:r>
    </w:p>
    <w:p w:rsidR="00485421" w:rsidRPr="00621B25" w:rsidRDefault="00F42586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Ono što smo postigli je da se svaki proces treba izvršavati beskonačno često. Problem (ne)životnosti još nismo </w:t>
      </w:r>
      <w:r w:rsidR="005B35B8" w:rsidRPr="00621B25">
        <w:rPr>
          <w:rFonts w:asciiTheme="minorHAnsi" w:hAnsiTheme="minorHAnsi"/>
          <w:w w:val="101"/>
          <w:sz w:val="22"/>
          <w:szCs w:val="22"/>
          <w:lang w:val="hr-HR"/>
        </w:rPr>
        <w:t>riješili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</w:p>
    <w:p w:rsidR="00E91A25" w:rsidRPr="00621B25" w:rsidRDefault="00E91A25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br w:type="page"/>
      </w:r>
    </w:p>
    <w:p w:rsidR="003E62F7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lastRenderedPageBreak/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8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alje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sti: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ca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cesa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e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-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i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mv</w:t>
      </w:r>
      <w:r w:rsidR="003E62F7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3E62F7" w:rsidRPr="00621B25" w:rsidRDefault="003E62F7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3E62F7" w:rsidRPr="00621B25" w:rsidRDefault="003E62F7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Dodali smo </w:t>
      </w:r>
      <w:r w:rsidRPr="00621B25">
        <w:rPr>
          <w:rStyle w:val="SmallConsolasChar"/>
        </w:rPr>
        <w:t>JUSTICE !(state=critical)</w:t>
      </w:r>
      <w:r w:rsidR="007F1418"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  <w:r w:rsidR="00FE6D50"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Svojstvo životnosti i dalje nije zadovoljeno</w:t>
      </w:r>
      <w:r w:rsidR="00B5693F" w:rsidRPr="00621B25">
        <w:rPr>
          <w:rFonts w:asciiTheme="minorHAnsi" w:hAnsiTheme="minorHAnsi"/>
          <w:w w:val="101"/>
          <w:sz w:val="22"/>
          <w:szCs w:val="22"/>
          <w:lang w:val="hr-HR"/>
        </w:rPr>
        <w:t>. Promatraju se samo oni putevi na kojima proces nije beskonačno u kritičnom odsječku.</w:t>
      </w:r>
      <w:r w:rsidR="007816A0"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Međutim, to ne osigurava da će neki proces ući u kritičan odsječak, v</w:t>
      </w:r>
      <w:r w:rsidR="0095370A" w:rsidRPr="00621B25">
        <w:rPr>
          <w:rFonts w:asciiTheme="minorHAnsi" w:hAnsiTheme="minorHAnsi"/>
          <w:w w:val="101"/>
          <w:sz w:val="22"/>
          <w:szCs w:val="22"/>
          <w:lang w:val="hr-HR"/>
        </w:rPr>
        <w:t>eć samo da neće u njemu ostati b</w:t>
      </w:r>
      <w:r w:rsidR="00AD45E8" w:rsidRPr="00621B25">
        <w:rPr>
          <w:rFonts w:asciiTheme="minorHAnsi" w:hAnsiTheme="minorHAnsi"/>
          <w:w w:val="101"/>
          <w:sz w:val="22"/>
          <w:szCs w:val="22"/>
          <w:lang w:val="hr-HR"/>
        </w:rPr>
        <w:t>eskonačno dugo.</w:t>
      </w:r>
    </w:p>
    <w:p w:rsidR="003E62F7" w:rsidRPr="00621B25" w:rsidRDefault="003E62F7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9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: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a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že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ač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stati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-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eč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sad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o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x_3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7627B8" w:rsidRPr="00621B25" w:rsidRDefault="007627B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7627B8" w:rsidRPr="00621B25" w:rsidRDefault="00FC6770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Dodavanjem </w:t>
      </w:r>
      <w:r w:rsidRPr="00621B25">
        <w:rPr>
          <w:rStyle w:val="SmallConsolasChar"/>
        </w:rPr>
        <w:t>JUSTICE !(state=noncritical)</w:t>
      </w:r>
      <w:r w:rsidR="00124FA8" w:rsidRPr="00621B25">
        <w:rPr>
          <w:rFonts w:asciiTheme="minorHAnsi" w:hAnsiTheme="minorHAnsi"/>
          <w:sz w:val="22"/>
          <w:szCs w:val="22"/>
          <w:lang w:val="hr-HR"/>
        </w:rPr>
        <w:t xml:space="preserve"> ob</w:t>
      </w:r>
      <w:r w:rsidRPr="00621B25">
        <w:rPr>
          <w:rFonts w:asciiTheme="minorHAnsi" w:hAnsiTheme="minorHAnsi"/>
          <w:sz w:val="22"/>
          <w:szCs w:val="22"/>
          <w:lang w:val="hr-HR"/>
        </w:rPr>
        <w:t>je specifikacije postaju zadovoljene – važi svojstvo životnosti.</w:t>
      </w:r>
      <w:r w:rsidR="00D86FCE" w:rsidRPr="00621B25">
        <w:rPr>
          <w:rFonts w:asciiTheme="minorHAnsi" w:hAnsiTheme="minorHAnsi"/>
          <w:sz w:val="22"/>
          <w:szCs w:val="22"/>
          <w:lang w:val="hr-HR"/>
        </w:rPr>
        <w:t xml:space="preserve"> Sada smo osigurali da nijedan proces ne može ostati beskonačno dugo niti u kritičnom niti u nekritičnom odsječku.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0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ci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i:</w:t>
      </w:r>
    </w:p>
    <w:p w:rsidR="00485421" w:rsidRPr="00621B25" w:rsidRDefault="00145748" w:rsidP="0007321B">
      <w:pPr>
        <w:jc w:val="center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ces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c0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kriti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k,</w:t>
      </w:r>
      <w:r w:rsidRPr="00621B25">
        <w:rPr>
          <w:rFonts w:asciiTheme="minorHAnsi" w:hAnsiTheme="minorHAnsi"/>
          <w:i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c0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kriti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3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 xml:space="preserve">i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c1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i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 xml:space="preserve">j 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krit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»</w:t>
      </w:r>
    </w:p>
    <w:p w:rsidR="00D65743" w:rsidRPr="00621B25" w:rsidRDefault="00D65743" w:rsidP="0007321B">
      <w:pPr>
        <w:rPr>
          <w:rFonts w:asciiTheme="minorHAnsi" w:hAnsiTheme="minorHAnsi"/>
          <w:sz w:val="22"/>
          <w:szCs w:val="22"/>
          <w:lang w:val="hr-HR"/>
        </w:rPr>
      </w:pPr>
    </w:p>
    <w:p w:rsidR="0007321B" w:rsidRPr="00621B25" w:rsidRDefault="0007321B" w:rsidP="000C3D87">
      <w:pPr>
        <w:pStyle w:val="SmallConsolas"/>
      </w:pPr>
      <w:r w:rsidRPr="00621B25">
        <w:t>AG(proc0.state=critical -&gt; A[!(proc0.state=critical) U proc0.state=critical])</w:t>
      </w:r>
    </w:p>
    <w:p w:rsidR="00594AF7" w:rsidRPr="00621B25" w:rsidRDefault="0007321B" w:rsidP="000C3D87">
      <w:pPr>
        <w:pStyle w:val="SmallConsolas"/>
      </w:pPr>
      <w:r w:rsidRPr="00621B25">
        <w:t>AG(proc0.state=critical -&gt; (proc0.state=critical |</w:t>
      </w:r>
    </w:p>
    <w:p w:rsidR="00485421" w:rsidRPr="00621B25" w:rsidRDefault="0007321B" w:rsidP="00594AF7">
      <w:pPr>
        <w:pStyle w:val="SmallConsolas"/>
        <w:ind w:left="2832"/>
      </w:pPr>
      <w:r w:rsidRPr="00621B25">
        <w:t>A[!(proc0.state=critical) U proc1.state=critical]))</w:t>
      </w:r>
    </w:p>
    <w:p w:rsidR="00386B7E" w:rsidRPr="00621B25" w:rsidRDefault="00386B7E" w:rsidP="0007321B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386B7E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Prva formula u slučaju da ne želimo da </w:t>
      </w:r>
      <w:r w:rsidR="00BA0DA2" w:rsidRPr="00621B25">
        <w:rPr>
          <w:rFonts w:asciiTheme="minorHAnsi" w:hAnsiTheme="minorHAnsi"/>
          <w:sz w:val="22"/>
          <w:szCs w:val="22"/>
          <w:lang w:val="hr-HR"/>
        </w:rPr>
        <w:t>„2 takta“ ostane u kritičnom, a druga ukoliko proc0 može ostati u kritičnom odsječku i više od „jednog takta“.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žje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ja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aju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a,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em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u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ijek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A879FA" w:rsidRPr="00621B25" w:rsidRDefault="00A879FA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A879FA" w:rsidRPr="00621B25" w:rsidRDefault="00A879FA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Obje verzije svojstva su zadovoljene</w:t>
      </w:r>
      <w:r w:rsidR="00EC4152" w:rsidRPr="00621B25">
        <w:rPr>
          <w:rFonts w:asciiTheme="minorHAnsi" w:hAnsiTheme="minorHAnsi"/>
          <w:w w:val="101"/>
          <w:sz w:val="22"/>
          <w:szCs w:val="22"/>
          <w:lang w:val="hr-HR"/>
        </w:rPr>
        <w:t>. Problem koji je još uvijek moguće prisutan je svojstvo nedeterminiranog redoslijeda pošto u glavnom modulu dajemo proc0 prednost (on prvi kreće).</w:t>
      </w:r>
    </w:p>
    <w:p w:rsidR="000352A7" w:rsidRPr="00621B25" w:rsidRDefault="000352A7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lastRenderedPageBreak/>
        <w:t>2</w:t>
      </w:r>
      <w:r w:rsidRPr="00621B25">
        <w:rPr>
          <w:rFonts w:asciiTheme="minorHAnsi" w:hAnsiTheme="minorHAnsi"/>
          <w:b/>
          <w:sz w:val="28"/>
          <w:szCs w:val="28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8"/>
          <w:szCs w:val="28"/>
          <w:lang w:val="hr-HR"/>
        </w:rPr>
        <w:t>dio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jer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v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taciji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y</w:t>
      </w:r>
      <w:r w:rsidRPr="00621B25">
        <w:rPr>
          <w:rFonts w:asciiTheme="minorHAnsi" w:hAnsiTheme="minorHAnsi"/>
          <w:b/>
          <w:i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spacing w:val="3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erty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:</w:t>
      </w:r>
    </w:p>
    <w:p w:rsidR="00485421" w:rsidRPr="00621B25" w:rsidRDefault="00145748" w:rsidP="00261AB7">
      <w:pPr>
        <w:jc w:val="center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va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cesa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og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i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ist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-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re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 xml:space="preserve">o </w:t>
      </w:r>
      <w:r w:rsidRPr="00621B25">
        <w:rPr>
          <w:rFonts w:asciiTheme="minorHAnsi" w:hAnsiTheme="minorHAnsi"/>
          <w:i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kri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3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-1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»</w:t>
      </w:r>
    </w:p>
    <w:p w:rsidR="00261AB7" w:rsidRPr="00621B25" w:rsidRDefault="00261AB7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isati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: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a)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eci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acija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aša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3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ef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i/>
          <w:spacing w:val="1"/>
          <w:w w:val="10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)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želj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7B6C47" w:rsidRPr="00621B25" w:rsidRDefault="007B6C47" w:rsidP="007B6C47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a) </w:t>
      </w:r>
      <w:r w:rsidRPr="00621B25">
        <w:rPr>
          <w:rStyle w:val="SmallConsolasChar"/>
        </w:rPr>
        <w:t>EF (proc0.state=critical &amp; proc1.state=critical)</w:t>
      </w:r>
    </w:p>
    <w:p w:rsidR="007B6C47" w:rsidRPr="00621B25" w:rsidRDefault="007B6C47" w:rsidP="007B6C47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b) </w:t>
      </w:r>
      <w:r w:rsidRPr="00621B25">
        <w:rPr>
          <w:rStyle w:val="SmallConsolasChar"/>
        </w:rPr>
        <w:t>!EF (proc0.state=critical &amp; proc1.state=critical)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ez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ltat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7137D4" w:rsidRPr="00621B25" w:rsidRDefault="007137D4" w:rsidP="007137D4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Obilježje napisano u obliku 1.2.b) je zadovoljeno – to i želimo.</w:t>
      </w:r>
    </w:p>
    <w:p w:rsidR="00485421" w:rsidRPr="00621B25" w:rsidRDefault="007137D4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Obilježje napisano u obliku 1.2.a) nije zadovoljeno – to znači da se niti u jednom trenutku ne mogu naći oba procesa u kritičnom odsječku – potvrdili smo obilježje sigurnosti kontradikcijom.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taciji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ess</w:t>
      </w:r>
      <w:r w:rsidRPr="00621B25">
        <w:rPr>
          <w:rFonts w:asciiTheme="minorHAnsi" w:hAnsiTheme="minorHAnsi"/>
          <w:b/>
          <w:i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op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erty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:</w:t>
      </w:r>
    </w:p>
    <w:p w:rsidR="00485421" w:rsidRPr="00621B25" w:rsidRDefault="00145748" w:rsidP="003E2EF3">
      <w:pPr>
        <w:jc w:val="center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i/>
          <w:spacing w:val="-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ces</w:t>
      </w:r>
      <w:r w:rsidRPr="00621B25">
        <w:rPr>
          <w:rFonts w:asciiTheme="minorHAnsi" w:hAnsiTheme="minorHAnsi"/>
          <w:i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ša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kriti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sje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k,</w:t>
      </w:r>
      <w:r w:rsidRPr="00621B25">
        <w:rPr>
          <w:rFonts w:asciiTheme="minorHAnsi" w:hAnsiTheme="minorHAnsi"/>
          <w:i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i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i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i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i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i/>
          <w:w w:val="101"/>
          <w:sz w:val="22"/>
          <w:szCs w:val="22"/>
          <w:lang w:val="hr-HR"/>
        </w:rPr>
        <w:t>i»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aci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s</w:t>
      </w:r>
      <w:r w:rsidR="004A4200" w:rsidRPr="00621B25">
        <w:rPr>
          <w:rFonts w:asciiTheme="minorHAnsi" w:hAnsiTheme="minorHAnsi"/>
          <w:w w:val="101"/>
          <w:sz w:val="22"/>
          <w:szCs w:val="22"/>
          <w:lang w:val="hr-HR"/>
        </w:rPr>
        <w:t>a.</w:t>
      </w:r>
    </w:p>
    <w:p w:rsidR="004A4200" w:rsidRPr="00621B25" w:rsidRDefault="004A4200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4A4200" w:rsidRPr="00621B25" w:rsidRDefault="004A4200" w:rsidP="00C82F82">
      <w:pPr>
        <w:pStyle w:val="SmallConsolas"/>
      </w:pPr>
      <w:r w:rsidRPr="00621B25">
        <w:t>AG(proc0.state=</w:t>
      </w:r>
      <w:r w:rsidR="00496135" w:rsidRPr="00621B25">
        <w:t>reading</w:t>
      </w:r>
      <w:r w:rsidRPr="00621B25">
        <w:t>-&gt; AF(proc0.state=critical))</w:t>
      </w:r>
    </w:p>
    <w:p w:rsidR="004A4200" w:rsidRPr="00621B25" w:rsidRDefault="004A4200" w:rsidP="00C82F82">
      <w:pPr>
        <w:pStyle w:val="SmallConsolas"/>
      </w:pPr>
      <w:r w:rsidRPr="00621B25">
        <w:t>AG(proc1.state=</w:t>
      </w:r>
      <w:r w:rsidR="00496135" w:rsidRPr="00621B25">
        <w:t>reading</w:t>
      </w:r>
      <w:r w:rsidRPr="00621B25">
        <w:t>-&gt; AF(proc1.state=critical))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žje.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j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ciji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4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ja.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AF10AF" w:rsidRPr="00621B25" w:rsidRDefault="00AF10AF" w:rsidP="00AF10AF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Svojstvo nije zadovoljeno. Problem je u </w:t>
      </w:r>
      <w:r w:rsidR="00CD77C6" w:rsidRPr="00621B25">
        <w:rPr>
          <w:rFonts w:asciiTheme="minorHAnsi" w:hAnsiTheme="minorHAnsi"/>
          <w:sz w:val="22"/>
          <w:szCs w:val="22"/>
          <w:lang w:val="hr-HR"/>
        </w:rPr>
        <w:t>tome da oba procesa mogu postavi</w:t>
      </w:r>
      <w:r w:rsidR="004E201F" w:rsidRPr="00621B25">
        <w:rPr>
          <w:rFonts w:asciiTheme="minorHAnsi" w:hAnsiTheme="minorHAnsi"/>
          <w:sz w:val="22"/>
          <w:szCs w:val="22"/>
          <w:lang w:val="hr-HR"/>
        </w:rPr>
        <w:t>ti flag u TRUE i zapeti u stanju reading.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6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taciji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em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om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ću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V</w:t>
      </w:r>
      <w:r w:rsidR="003A45F4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a.</w:t>
      </w:r>
    </w:p>
    <w:p w:rsidR="006678E4" w:rsidRPr="00621B25" w:rsidRDefault="006678E4" w:rsidP="006766AC">
      <w:pPr>
        <w:rPr>
          <w:rFonts w:asciiTheme="minorHAnsi" w:hAnsiTheme="minorHAnsi"/>
          <w:spacing w:val="1"/>
          <w:sz w:val="22"/>
          <w:szCs w:val="22"/>
          <w:lang w:val="hr-HR"/>
        </w:rPr>
      </w:pPr>
    </w:p>
    <w:p w:rsidR="006678E4" w:rsidRPr="00621B25" w:rsidRDefault="00021300" w:rsidP="00DB5874">
      <w:pPr>
        <w:pStyle w:val="SmallConsolas"/>
      </w:pPr>
      <w:r w:rsidRPr="00621B25">
        <w:t>EF(AG(proc0.state=reading &amp; proc1.state=reading))</w:t>
      </w:r>
    </w:p>
    <w:p w:rsidR="00847A2F" w:rsidRPr="00621B25" w:rsidRDefault="00847A2F" w:rsidP="006766AC">
      <w:pPr>
        <w:rPr>
          <w:rFonts w:asciiTheme="minorHAnsi" w:hAnsiTheme="minorHAnsi"/>
          <w:spacing w:val="1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Specifikacija je zadovoljena.</w:t>
      </w:r>
    </w:p>
    <w:p w:rsidR="006678E4" w:rsidRPr="00621B25" w:rsidRDefault="006678E4" w:rsidP="006766AC">
      <w:pPr>
        <w:rPr>
          <w:rFonts w:asciiTheme="minorHAnsi" w:hAnsiTheme="minorHAnsi"/>
          <w:spacing w:val="1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7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jer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8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ita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1740D9" w:rsidRPr="00621B25" w:rsidRDefault="001740D9" w:rsidP="00DB5874">
      <w:pPr>
        <w:pStyle w:val="SmallConsolas"/>
      </w:pPr>
      <w:r w:rsidRPr="00621B25">
        <w:t>EF (proc0.state=critical &amp; proc1.state=critical)</w:t>
      </w:r>
      <w:r w:rsidR="002D77BE" w:rsidRPr="00621B25">
        <w:t xml:space="preserve"> </w:t>
      </w:r>
      <w:r w:rsidR="002D77BE" w:rsidRPr="00621B25">
        <w:tab/>
      </w:r>
      <w:r w:rsidR="002D77BE" w:rsidRPr="00621B25">
        <w:tab/>
      </w:r>
      <w:r w:rsidR="0095651F" w:rsidRPr="00621B25">
        <w:t>=</w:t>
      </w:r>
      <w:r w:rsidR="00051BD2" w:rsidRPr="00621B25">
        <w:t>=</w:t>
      </w:r>
      <w:r w:rsidR="00DB5874" w:rsidRPr="00621B25">
        <w:t xml:space="preserve"> </w:t>
      </w:r>
      <w:r w:rsidR="002D77BE" w:rsidRPr="00621B25">
        <w:t>FALSE</w:t>
      </w:r>
    </w:p>
    <w:p w:rsidR="001740D9" w:rsidRPr="00621B25" w:rsidRDefault="001740D9" w:rsidP="00DB5874">
      <w:pPr>
        <w:pStyle w:val="SmallConsolas"/>
      </w:pPr>
      <w:r w:rsidRPr="00621B25">
        <w:t>!EF (proc0.state=critical &amp; proc1.state=critical)</w:t>
      </w:r>
      <w:r w:rsidR="002D77BE" w:rsidRPr="00621B25">
        <w:tab/>
      </w:r>
      <w:r w:rsidR="002D77BE" w:rsidRPr="00621B25">
        <w:tab/>
      </w:r>
      <w:r w:rsidR="0095651F" w:rsidRPr="00621B25">
        <w:t>=</w:t>
      </w:r>
      <w:r w:rsidR="00051BD2" w:rsidRPr="00621B25">
        <w:t>=</w:t>
      </w:r>
      <w:r w:rsidR="00DB5874" w:rsidRPr="00621B25">
        <w:t xml:space="preserve"> </w:t>
      </w:r>
      <w:r w:rsidR="002D77BE" w:rsidRPr="00621B25">
        <w:t>TRUE</w:t>
      </w:r>
    </w:p>
    <w:p w:rsidR="00E70C18" w:rsidRPr="00621B25" w:rsidRDefault="00E70C1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Svojstvo sigurnosti je zadovoljeno.</w:t>
      </w:r>
    </w:p>
    <w:p w:rsidR="001740D9" w:rsidRPr="00621B25" w:rsidRDefault="001740D9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9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3D39AA" w:rsidRPr="00621B25" w:rsidRDefault="003D39AA" w:rsidP="00A06C46">
      <w:pPr>
        <w:pStyle w:val="SmallConsolas"/>
      </w:pPr>
      <w:r w:rsidRPr="00621B25">
        <w:t>AG(proc0.state=testflag -&gt; AF(proc0.state=critical))</w:t>
      </w:r>
      <w:r w:rsidR="00A06C46" w:rsidRPr="00621B25">
        <w:tab/>
        <w:t>== FALSE</w:t>
      </w:r>
    </w:p>
    <w:p w:rsidR="003D39AA" w:rsidRPr="00621B25" w:rsidRDefault="003D39AA" w:rsidP="00A06C46">
      <w:pPr>
        <w:pStyle w:val="SmallConsolas"/>
      </w:pPr>
      <w:r w:rsidRPr="00621B25">
        <w:t>AG(proc1.state=testflag -&gt; AF(proc1.state=critical))</w:t>
      </w:r>
      <w:r w:rsidR="00A06C46" w:rsidRPr="00621B25">
        <w:tab/>
        <w:t>== FALSE</w:t>
      </w:r>
    </w:p>
    <w:p w:rsidR="003D39AA" w:rsidRPr="00621B25" w:rsidRDefault="003D39AA" w:rsidP="003D39AA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Svojstvo životnosti nije zadovoljeno.</w:t>
      </w:r>
    </w:p>
    <w:p w:rsidR="003D39AA" w:rsidRPr="00621B25" w:rsidRDefault="003D39AA" w:rsidP="003D39AA">
      <w:pPr>
        <w:rPr>
          <w:rFonts w:asciiTheme="minorHAnsi" w:hAnsiTheme="minorHAnsi"/>
          <w:sz w:val="22"/>
          <w:szCs w:val="22"/>
          <w:lang w:val="hr-HR"/>
        </w:rPr>
      </w:pPr>
    </w:p>
    <w:p w:rsidR="00E91A25" w:rsidRPr="00621B25" w:rsidRDefault="00E91A25">
      <w:pPr>
        <w:rPr>
          <w:rFonts w:asciiTheme="minorHAnsi" w:hAnsiTheme="minorHAnsi"/>
          <w:b/>
          <w:spacing w:val="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lastRenderedPageBreak/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0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je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u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ji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đu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a?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v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«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»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?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lem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 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taci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i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ću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a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C929C8" w:rsidRPr="00621B25" w:rsidRDefault="00C929C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</w:p>
    <w:p w:rsidR="00C929C8" w:rsidRPr="00621B25" w:rsidRDefault="00B032A2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Problem je da procesi mogu zapeti u stanju testflag1 zbog nedeterminiranosti stanja critical.</w:t>
      </w:r>
      <w:r w:rsidR="00110C3C" w:rsidRPr="00621B25">
        <w:rPr>
          <w:rFonts w:asciiTheme="minorHAnsi" w:hAnsiTheme="minorHAnsi"/>
          <w:sz w:val="22"/>
          <w:szCs w:val="22"/>
          <w:lang w:val="hr-HR"/>
        </w:rPr>
        <w:t xml:space="preserve"> Jedan proces može držati svoju zastavicu u TRUE, zbog čega će drugi zapeti u stanju testflag1.</w:t>
      </w:r>
    </w:p>
    <w:p w:rsidR="00AC3CDA" w:rsidRPr="00621B25" w:rsidRDefault="00AC3CDA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685194" w:rsidP="008F644E">
      <w:pPr>
        <w:pStyle w:val="SmallConsolas"/>
      </w:pPr>
      <w:r w:rsidRPr="00621B25">
        <w:t>EF(EG(proc0.state=testflag1 &amp; proc1.state=critical))</w:t>
      </w:r>
      <w:r w:rsidR="008F644E" w:rsidRPr="00621B25">
        <w:tab/>
        <w:t>== TRUE</w:t>
      </w:r>
    </w:p>
    <w:p w:rsidR="00007798" w:rsidRPr="00621B25" w:rsidRDefault="00007798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x_6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v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ješ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taci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bno</w:t>
      </w:r>
      <w:r w:rsidRPr="00621B25">
        <w:rPr>
          <w:rFonts w:asciiTheme="minorHAnsi" w:hAnsiTheme="minorHAnsi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ja.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z w:val="22"/>
          <w:szCs w:val="22"/>
          <w:lang w:val="hr-HR"/>
        </w:rPr>
        <w:t>as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a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ješe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ju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eg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žio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z w:val="22"/>
          <w:szCs w:val="22"/>
          <w:lang w:val="hr-HR"/>
        </w:rPr>
        <w:t>ao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W</w:t>
      </w:r>
      <w:r w:rsidRPr="00621B25">
        <w:rPr>
          <w:rFonts w:asciiTheme="minorHAnsi" w:hAnsiTheme="minorHAnsi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ij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ks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sti.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Jesu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i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iz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ijela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ED435E" w:rsidRPr="00621B25" w:rsidRDefault="00ED435E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ED435E" w:rsidRPr="00621B25" w:rsidRDefault="00012056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Sigurnost:</w:t>
      </w:r>
    </w:p>
    <w:p w:rsidR="00A06B19" w:rsidRPr="00621B25" w:rsidRDefault="00A06B19" w:rsidP="00EA1D7F">
      <w:pPr>
        <w:pStyle w:val="SmallConsolas"/>
        <w:ind w:firstLine="708"/>
      </w:pPr>
      <w:r w:rsidRPr="00621B25">
        <w:t>EF (proc0.state=critical &amp; proc1.state=critical)</w:t>
      </w:r>
      <w:r w:rsidR="0028571F" w:rsidRPr="00621B25">
        <w:tab/>
      </w:r>
      <w:r w:rsidR="0028571F" w:rsidRPr="00621B25">
        <w:tab/>
      </w:r>
      <w:r w:rsidR="00EA1D7F" w:rsidRPr="00621B25">
        <w:t xml:space="preserve">== </w:t>
      </w:r>
      <w:r w:rsidR="0028571F" w:rsidRPr="00621B25">
        <w:t>FALSE</w:t>
      </w:r>
    </w:p>
    <w:p w:rsidR="00A06B19" w:rsidRPr="00621B25" w:rsidRDefault="00A06B19" w:rsidP="00EA1D7F">
      <w:pPr>
        <w:pStyle w:val="SmallConsolas"/>
        <w:ind w:firstLine="708"/>
      </w:pPr>
      <w:r w:rsidRPr="00621B25">
        <w:t>!EF (proc0.state=critical &amp; proc1.state=critical)</w:t>
      </w:r>
      <w:r w:rsidR="0028571F" w:rsidRPr="00621B25">
        <w:tab/>
      </w:r>
      <w:r w:rsidR="0028571F" w:rsidRPr="00621B25">
        <w:tab/>
      </w:r>
      <w:r w:rsidR="00EA1D7F" w:rsidRPr="00621B25">
        <w:t xml:space="preserve">== </w:t>
      </w:r>
      <w:r w:rsidR="0028571F" w:rsidRPr="00621B25">
        <w:t>TRUE</w:t>
      </w:r>
    </w:p>
    <w:p w:rsidR="00F721B4" w:rsidRPr="00621B25" w:rsidRDefault="00F721B4" w:rsidP="00A06B19">
      <w:pPr>
        <w:ind w:firstLine="708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Svojstvo sigurnosti je zadovoljeno</w:t>
      </w:r>
      <w:r w:rsidR="00BA204B"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</w:p>
    <w:p w:rsidR="00012056" w:rsidRPr="00621B25" w:rsidRDefault="00012056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Životnost:</w:t>
      </w:r>
    </w:p>
    <w:p w:rsidR="00277635" w:rsidRPr="00621B25" w:rsidRDefault="004F6CCF" w:rsidP="00EA1D7F">
      <w:pPr>
        <w:pStyle w:val="SmallConsolas"/>
      </w:pPr>
      <w:r w:rsidRPr="00621B25">
        <w:tab/>
      </w:r>
      <w:r w:rsidR="00277635" w:rsidRPr="00621B25">
        <w:t>AG(proc0.state=testflag -&gt; AF(proc0.state=critical))</w:t>
      </w:r>
      <w:r w:rsidR="00FB1C57" w:rsidRPr="00621B25">
        <w:tab/>
      </w:r>
      <w:r w:rsidR="00EA1D7F" w:rsidRPr="00621B25">
        <w:t xml:space="preserve">== </w:t>
      </w:r>
      <w:r w:rsidR="00FB1C57" w:rsidRPr="00621B25">
        <w:t>TRUE</w:t>
      </w:r>
    </w:p>
    <w:p w:rsidR="004F6CCF" w:rsidRPr="00621B25" w:rsidRDefault="00277635" w:rsidP="00EA1D7F">
      <w:pPr>
        <w:pStyle w:val="SmallConsolas"/>
        <w:ind w:firstLine="708"/>
      </w:pPr>
      <w:r w:rsidRPr="00621B25">
        <w:t>AG(proc1.state=testflag -&gt; AF(proc1.state=critical))</w:t>
      </w:r>
      <w:r w:rsidR="00FB1C57" w:rsidRPr="00621B25">
        <w:tab/>
      </w:r>
      <w:r w:rsidR="00EA1D7F" w:rsidRPr="00621B25">
        <w:t xml:space="preserve">== </w:t>
      </w:r>
      <w:r w:rsidR="00FB1C57" w:rsidRPr="00621B25">
        <w:t>TRUE</w:t>
      </w:r>
    </w:p>
    <w:p w:rsidR="00D7301C" w:rsidRPr="00621B25" w:rsidRDefault="00D7301C" w:rsidP="00277635">
      <w:pPr>
        <w:ind w:firstLine="708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Svojstvo životnosti je zadovoljeno.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tič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sječ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4"/>
          <w:w w:val="10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)</w:t>
      </w:r>
      <w:r w:rsidR="00686370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eću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š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397D20" w:rsidRPr="00621B25" w:rsidRDefault="00397D20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B86FEC" w:rsidRPr="00621B25" w:rsidRDefault="00A41B01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Ideja testne zastavice, dodatnog stanja za test te korištenje varijable turn</w:t>
      </w:r>
      <w:r w:rsidR="00A85AF6" w:rsidRPr="00621B25">
        <w:rPr>
          <w:rFonts w:asciiTheme="minorHAnsi" w:hAnsiTheme="minorHAnsi"/>
          <w:sz w:val="22"/>
          <w:szCs w:val="22"/>
          <w:lang w:val="hr-HR"/>
        </w:rPr>
        <w:t>.</w:t>
      </w:r>
    </w:p>
    <w:p w:rsidR="00B86FEC" w:rsidRPr="00621B25" w:rsidRDefault="00B86FEC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x_7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v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er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le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Pe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on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go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it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a,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ji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pr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ja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vn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1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et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(D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ovog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5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pacing w:val="-6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a.</w:t>
      </w:r>
    </w:p>
    <w:p w:rsidR="00397D20" w:rsidRPr="00621B25" w:rsidRDefault="00397D20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ilježje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5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6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i?</w:t>
      </w:r>
    </w:p>
    <w:p w:rsidR="003D333E" w:rsidRPr="00621B25" w:rsidRDefault="003D333E" w:rsidP="006766AC">
      <w:pPr>
        <w:rPr>
          <w:rFonts w:asciiTheme="minorHAnsi" w:hAnsiTheme="minorHAnsi"/>
          <w:b/>
          <w:sz w:val="22"/>
          <w:szCs w:val="22"/>
          <w:lang w:val="hr-HR"/>
        </w:rPr>
      </w:pPr>
    </w:p>
    <w:p w:rsidR="000D3917" w:rsidRPr="00621B25" w:rsidRDefault="000D3917" w:rsidP="009D043B">
      <w:pPr>
        <w:pStyle w:val="SmallConsolas"/>
      </w:pPr>
      <w:r w:rsidRPr="00621B25">
        <w:t>EF (proc0.state=critical &amp; proc1.state=critical)</w:t>
      </w:r>
      <w:r w:rsidRPr="00621B25">
        <w:tab/>
      </w:r>
      <w:r w:rsidRPr="00621B25">
        <w:tab/>
      </w:r>
      <w:r w:rsidR="009D043B" w:rsidRPr="00621B25">
        <w:t xml:space="preserve">== </w:t>
      </w:r>
      <w:r w:rsidRPr="00621B25">
        <w:t>FALSE</w:t>
      </w:r>
    </w:p>
    <w:p w:rsidR="000D3917" w:rsidRPr="00621B25" w:rsidRDefault="000D3917" w:rsidP="009D043B">
      <w:pPr>
        <w:pStyle w:val="SmallConsolas"/>
      </w:pPr>
      <w:r w:rsidRPr="00621B25">
        <w:t>!EF (proc0.state=critical &amp; proc1.state=critical)</w:t>
      </w:r>
      <w:r w:rsidRPr="00621B25">
        <w:tab/>
      </w:r>
      <w:r w:rsidRPr="00621B25">
        <w:tab/>
      </w:r>
      <w:r w:rsidR="009D043B" w:rsidRPr="00621B25">
        <w:t xml:space="preserve">== </w:t>
      </w:r>
      <w:r w:rsidRPr="00621B25">
        <w:t>TRUE</w:t>
      </w:r>
    </w:p>
    <w:p w:rsidR="00485421" w:rsidRPr="00621B25" w:rsidRDefault="000D3917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Svojstvo sigurnosti je zadovoljeno.</w:t>
      </w:r>
    </w:p>
    <w:p w:rsidR="000D3917" w:rsidRPr="00621B25" w:rsidRDefault="000D3917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6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ilježje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i.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ću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="00686370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ježje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z</w:t>
      </w:r>
      <w:r w:rsidR="00686370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7108AB" w:rsidRPr="00621B25" w:rsidRDefault="007108AB" w:rsidP="002A73B7">
      <w:pPr>
        <w:pStyle w:val="SmallConsolas"/>
      </w:pPr>
      <w:r w:rsidRPr="00621B25">
        <w:t>AG(proc0.state=trying -&gt; AF(proc0.state=critical))</w:t>
      </w:r>
      <w:r w:rsidRPr="00621B25">
        <w:tab/>
      </w:r>
      <w:r w:rsidR="002A73B7" w:rsidRPr="00621B25">
        <w:t xml:space="preserve">== </w:t>
      </w:r>
      <w:r w:rsidRPr="00621B25">
        <w:t>TRUE</w:t>
      </w:r>
    </w:p>
    <w:p w:rsidR="007108AB" w:rsidRPr="00621B25" w:rsidRDefault="007108AB" w:rsidP="002A73B7">
      <w:pPr>
        <w:pStyle w:val="SmallConsolas"/>
      </w:pPr>
      <w:r w:rsidRPr="00621B25">
        <w:t>AG(proc1.state=trying -&gt; AF(proc1.state=critical))</w:t>
      </w:r>
      <w:r w:rsidRPr="00621B25">
        <w:tab/>
      </w:r>
      <w:r w:rsidR="002A73B7" w:rsidRPr="00621B25">
        <w:t xml:space="preserve">== </w:t>
      </w:r>
      <w:r w:rsidRPr="00621B25">
        <w:t>TRUE</w:t>
      </w:r>
    </w:p>
    <w:p w:rsidR="0026727C" w:rsidRPr="00621B25" w:rsidRDefault="0026727C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Svojstvo životnosti je zadovoljeno.</w:t>
      </w:r>
    </w:p>
    <w:p w:rsidR="0026727C" w:rsidRPr="00621B25" w:rsidRDefault="0026727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sz w:val="28"/>
          <w:szCs w:val="28"/>
          <w:lang w:val="hr-HR"/>
        </w:rPr>
      </w:pP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lastRenderedPageBreak/>
        <w:t>3</w:t>
      </w:r>
      <w:r w:rsidRPr="00621B25">
        <w:rPr>
          <w:rFonts w:asciiTheme="minorHAnsi" w:hAnsiTheme="minorHAnsi"/>
          <w:b/>
          <w:sz w:val="28"/>
          <w:szCs w:val="28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8"/>
          <w:szCs w:val="28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8"/>
          <w:szCs w:val="28"/>
          <w:lang w:val="hr-HR"/>
        </w:rPr>
        <w:t>dio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z w:val="22"/>
          <w:szCs w:val="22"/>
          <w:lang w:val="hr-HR"/>
        </w:rPr>
        <w:t>la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lja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z w:val="22"/>
          <w:szCs w:val="22"/>
          <w:lang w:val="hr-HR"/>
        </w:rPr>
        <w:t>7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iz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ser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al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.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z w:val="22"/>
          <w:szCs w:val="22"/>
          <w:lang w:val="hr-HR"/>
        </w:rPr>
        <w:t>ši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slje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ć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at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e: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-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a.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an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m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x_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3C68BD" w:rsidRPr="00621B25" w:rsidRDefault="00E010BD" w:rsidP="00427212">
      <w:pPr>
        <w:pStyle w:val="SmallConsolas"/>
      </w:pPr>
      <w:r w:rsidRPr="00621B25">
        <w:t xml:space="preserve">&gt; </w:t>
      </w:r>
      <w:r w:rsidR="003C68BD" w:rsidRPr="00621B25">
        <w:t xml:space="preserve">NuSMV </w:t>
      </w:r>
      <w:r w:rsidR="00D151CC" w:rsidRPr="00621B25">
        <w:t>-</w:t>
      </w:r>
      <w:r w:rsidR="003C68BD" w:rsidRPr="00621B25">
        <w:t>int</w:t>
      </w:r>
    </w:p>
    <w:p w:rsidR="00E010BD" w:rsidRPr="00621B25" w:rsidRDefault="00E010BD" w:rsidP="00427212">
      <w:pPr>
        <w:pStyle w:val="SmallConsolas"/>
      </w:pPr>
      <w:r w:rsidRPr="00621B25">
        <w:t>N</w:t>
      </w:r>
      <w:r w:rsidR="00B74225" w:rsidRPr="00621B25">
        <w:t>u</w:t>
      </w:r>
      <w:r w:rsidRPr="00621B25">
        <w:t>S</w:t>
      </w:r>
      <w:r w:rsidR="00B74225" w:rsidRPr="00621B25">
        <w:t>M</w:t>
      </w:r>
      <w:r w:rsidRPr="00621B25">
        <w:t>V &gt; read_model -i mutex_3ex_int.smv</w:t>
      </w:r>
      <w:r w:rsidR="00F00A92" w:rsidRPr="00621B25">
        <w:t xml:space="preserve"> </w:t>
      </w:r>
      <w:r w:rsidR="005F06A1" w:rsidRPr="00621B25">
        <w:tab/>
      </w:r>
      <w:r w:rsidR="00F00A92" w:rsidRPr="00621B25">
        <w:t>(Reads a NuSMV file into NuSMV)</w:t>
      </w:r>
    </w:p>
    <w:p w:rsidR="003C68BD" w:rsidRPr="00621B25" w:rsidRDefault="003C68BD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aliz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što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m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o"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5951A9" w:rsidRPr="00621B25" w:rsidRDefault="005951A9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5951A9" w:rsidRPr="00621B25" w:rsidRDefault="005951A9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Naredba:</w:t>
      </w:r>
    </w:p>
    <w:p w:rsidR="005951A9" w:rsidRPr="00621B25" w:rsidRDefault="005951A9" w:rsidP="005951A9">
      <w:pPr>
        <w:ind w:left="4245" w:hanging="4245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go</w:t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(Initializes the system for the verification)</w:t>
      </w:r>
    </w:p>
    <w:p w:rsidR="005951A9" w:rsidRPr="00621B25" w:rsidRDefault="005951A9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>je istovjetna slijedu naredbi:</w:t>
      </w:r>
    </w:p>
    <w:p w:rsidR="005951A9" w:rsidRPr="00621B25" w:rsidRDefault="005951A9" w:rsidP="005951A9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read_model -i mutex_3ex_int.smv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(Reads a NuSMV file into NuSMV)</w:t>
      </w:r>
    </w:p>
    <w:p w:rsidR="005951A9" w:rsidRPr="00621B25" w:rsidRDefault="005951A9" w:rsidP="005951A9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flatten_hierarchy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(Flattens the hierarchy of modules)</w:t>
      </w:r>
    </w:p>
    <w:p w:rsidR="005951A9" w:rsidRPr="00621B25" w:rsidRDefault="005951A9" w:rsidP="005951A9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encode_variables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(Builds the BDD variables necessary to compile</w:t>
      </w:r>
    </w:p>
    <w:p w:rsidR="005951A9" w:rsidRPr="00621B25" w:rsidRDefault="005951A9" w:rsidP="005951A9">
      <w:pPr>
        <w:ind w:left="3540" w:firstLine="708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the model into a BDD.)</w:t>
      </w:r>
    </w:p>
    <w:p w:rsidR="005951A9" w:rsidRPr="00621B25" w:rsidRDefault="005951A9" w:rsidP="005951A9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build_model</w:t>
      </w:r>
      <w:r w:rsidRPr="00621B25">
        <w:rPr>
          <w:rStyle w:val="SmallConsolasCha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(Compiles the flattened hierarchy into a BDD)</w:t>
      </w:r>
    </w:p>
    <w:p w:rsidR="00485421" w:rsidRPr="00621B25" w:rsidRDefault="005951A9" w:rsidP="00C86DC8">
      <w:pPr>
        <w:ind w:left="4245" w:hanging="4245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[NuSMV &gt; show_vars]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(Shows model’s symbolic variables and their values)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Pr="00621B25">
        <w:rPr>
          <w:rFonts w:asciiTheme="minorHAnsi" w:hAnsiTheme="minorHAnsi"/>
          <w:b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čet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w w:val="101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ist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ti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sao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las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ja?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B45F26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 xml:space="preserve">NuSMV &gt; pick_state </w:t>
      </w:r>
      <w:r w:rsidR="0036015A" w:rsidRPr="00621B25">
        <w:rPr>
          <w:rStyle w:val="SmallConsolasChar"/>
        </w:rPr>
        <w:t>-</w:t>
      </w:r>
      <w:r w:rsidR="008A3B94" w:rsidRPr="00621B25">
        <w:rPr>
          <w:rStyle w:val="SmallConsolasChar"/>
        </w:rPr>
        <w:t>i</w:t>
      </w:r>
      <w:r w:rsidR="008864DF" w:rsidRPr="00621B25">
        <w:rPr>
          <w:rFonts w:asciiTheme="minorHAnsi" w:hAnsiTheme="minorHAnsi"/>
          <w:sz w:val="22"/>
          <w:szCs w:val="22"/>
          <w:lang w:val="hr-HR"/>
        </w:rPr>
        <w:tab/>
      </w:r>
      <w:r w:rsidR="008864DF" w:rsidRPr="00621B25">
        <w:rPr>
          <w:rFonts w:asciiTheme="minorHAnsi" w:hAnsiTheme="minorHAnsi"/>
          <w:sz w:val="22"/>
          <w:szCs w:val="22"/>
          <w:lang w:val="hr-HR"/>
        </w:rPr>
        <w:tab/>
      </w:r>
      <w:r w:rsidR="008864DF" w:rsidRPr="00621B25">
        <w:rPr>
          <w:rFonts w:asciiTheme="minorHAnsi" w:hAnsiTheme="minorHAnsi"/>
          <w:sz w:val="22"/>
          <w:szCs w:val="22"/>
          <w:lang w:val="hr-HR"/>
        </w:rPr>
        <w:tab/>
      </w:r>
      <w:r w:rsidR="0019641C" w:rsidRPr="00621B25">
        <w:rPr>
          <w:rFonts w:asciiTheme="minorHAnsi" w:hAnsiTheme="minorHAnsi"/>
          <w:sz w:val="22"/>
          <w:szCs w:val="22"/>
          <w:lang w:val="hr-HR"/>
        </w:rPr>
        <w:tab/>
      </w:r>
      <w:r w:rsidR="008864DF" w:rsidRPr="00621B25">
        <w:rPr>
          <w:rFonts w:asciiTheme="minorHAnsi" w:hAnsiTheme="minorHAnsi"/>
          <w:sz w:val="22"/>
          <w:szCs w:val="22"/>
          <w:lang w:val="hr-HR"/>
        </w:rPr>
        <w:t>(Picks a state from the set of initial states)</w:t>
      </w:r>
    </w:p>
    <w:p w:rsidR="0019641C" w:rsidRPr="00621B25" w:rsidRDefault="0019641C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ab/>
        <w:t>* odabrano je stanje 0) turn = FALSE, proc0</w:t>
      </w:r>
      <w:r w:rsidR="00B60BD1" w:rsidRPr="00621B25">
        <w:rPr>
          <w:rFonts w:asciiTheme="minorHAnsi" w:hAnsiTheme="minorHAnsi"/>
          <w:sz w:val="22"/>
          <w:szCs w:val="22"/>
          <w:lang w:val="hr-HR"/>
        </w:rPr>
        <w:t>.state = proc1.state = entering</w:t>
      </w:r>
    </w:p>
    <w:p w:rsidR="00485421" w:rsidRPr="00621B25" w:rsidRDefault="00344624" w:rsidP="00A37510">
      <w:pPr>
        <w:ind w:left="4245" w:hanging="4245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 xml:space="preserve">NuSMV &gt; simulate </w:t>
      </w:r>
      <w:r w:rsidR="0036015A" w:rsidRPr="00621B25">
        <w:rPr>
          <w:rStyle w:val="SmallConsolasChar"/>
        </w:rPr>
        <w:t>-</w:t>
      </w:r>
      <w:r w:rsidR="001A6299" w:rsidRPr="00621B25">
        <w:rPr>
          <w:rStyle w:val="SmallConsolasChar"/>
        </w:rPr>
        <w:t>v</w:t>
      </w:r>
      <w:r w:rsidR="00AC1411" w:rsidRPr="00621B25">
        <w:rPr>
          <w:rStyle w:val="SmallConsolasChar"/>
        </w:rPr>
        <w:t xml:space="preserve"> </w:t>
      </w:r>
      <w:r w:rsidR="00391167" w:rsidRPr="00621B25">
        <w:rPr>
          <w:rStyle w:val="SmallConsolasChar"/>
        </w:rPr>
        <w:t>-</w:t>
      </w:r>
      <w:r w:rsidR="00AC1411" w:rsidRPr="00621B25">
        <w:rPr>
          <w:rStyle w:val="SmallConsolasChar"/>
        </w:rPr>
        <w:t>k 3</w:t>
      </w:r>
      <w:r w:rsidR="00D934B0" w:rsidRPr="00621B25">
        <w:rPr>
          <w:rFonts w:asciiTheme="minorHAnsi" w:hAnsiTheme="minorHAnsi"/>
          <w:sz w:val="22"/>
          <w:szCs w:val="22"/>
          <w:lang w:val="hr-HR"/>
        </w:rPr>
        <w:tab/>
      </w:r>
      <w:r w:rsidR="00D934B0" w:rsidRPr="00621B25">
        <w:rPr>
          <w:rFonts w:asciiTheme="minorHAnsi" w:hAnsiTheme="minorHAnsi"/>
          <w:sz w:val="22"/>
          <w:szCs w:val="22"/>
          <w:lang w:val="hr-HR"/>
        </w:rPr>
        <w:tab/>
        <w:t>(Performs a simulation from the current selected state)</w:t>
      </w:r>
    </w:p>
    <w:p w:rsidR="00144290" w:rsidRPr="00621B25" w:rsidRDefault="00144290" w:rsidP="008D3C53">
      <w:pPr>
        <w:ind w:left="4245" w:hanging="3537"/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* -v za opširan ispis, -p za ispis </w:t>
      </w:r>
      <w:r w:rsidR="00272206" w:rsidRPr="00621B25">
        <w:rPr>
          <w:rFonts w:asciiTheme="minorHAnsi" w:hAnsiTheme="minorHAnsi"/>
          <w:sz w:val="22"/>
          <w:szCs w:val="22"/>
          <w:lang w:val="hr-HR"/>
        </w:rPr>
        <w:t>promjena</w:t>
      </w:r>
    </w:p>
    <w:p w:rsidR="00F55C95" w:rsidRPr="00621B25" w:rsidRDefault="00F55C95" w:rsidP="006A5A75">
      <w:pPr>
        <w:pStyle w:val="SmallConsolas"/>
      </w:pPr>
      <w:r w:rsidRPr="00621B25">
        <w:t>NuSMV &gt; show_traces</w:t>
      </w:r>
      <w:r w:rsidR="00A54E95" w:rsidRPr="00621B25">
        <w:t xml:space="preserve"> [-v]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em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cija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la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a?</w:t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že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do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ći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ast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ja?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6C27C3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Style w:val="SmallConsolasChar"/>
        </w:rPr>
        <w:t>NuSMV &gt; check_fsm</w:t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</w:r>
      <w:r w:rsidRPr="00621B25">
        <w:rPr>
          <w:rFonts w:asciiTheme="minorHAnsi" w:hAnsiTheme="minorHAnsi"/>
          <w:sz w:val="22"/>
          <w:szCs w:val="22"/>
          <w:lang w:val="hr-HR"/>
        </w:rPr>
        <w:tab/>
        <w:t>(Checks the transition relation for totality)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F458A8" w:rsidRPr="00621B25" w:rsidRDefault="00F458A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Relacija je potpuna (binarna relacija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nad setom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je potpuna ako za svaki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i b iz X vrijedi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aRb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ili </w:t>
      </w:r>
      <w:r w:rsidRPr="00621B25">
        <w:rPr>
          <w:rFonts w:asciiTheme="minorHAnsi" w:hAnsiTheme="minorHAnsi"/>
          <w:i/>
          <w:sz w:val="22"/>
          <w:szCs w:val="22"/>
          <w:lang w:val="hr-HR"/>
        </w:rPr>
        <w:t>bRa</w:t>
      </w:r>
      <w:r w:rsidR="00A57B82" w:rsidRPr="00621B25">
        <w:rPr>
          <w:rFonts w:asciiTheme="minorHAnsi" w:hAnsiTheme="minorHAnsi"/>
          <w:sz w:val="22"/>
          <w:szCs w:val="22"/>
          <w:lang w:val="hr-HR"/>
        </w:rPr>
        <w:t xml:space="preserve"> (ili oboje, ne radi se o </w:t>
      </w:r>
      <w:r w:rsidR="00827CD8" w:rsidRPr="00621B25">
        <w:rPr>
          <w:rFonts w:asciiTheme="minorHAnsi" w:hAnsiTheme="minorHAnsi"/>
          <w:sz w:val="22"/>
          <w:szCs w:val="22"/>
          <w:lang w:val="hr-HR"/>
        </w:rPr>
        <w:t>xor</w:t>
      </w:r>
      <w:r w:rsidR="00A57B82"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z w:val="22"/>
          <w:szCs w:val="22"/>
          <w:lang w:val="hr-HR"/>
        </w:rPr>
        <w:t>).</w:t>
      </w:r>
      <w:r w:rsidR="001F54B8" w:rsidRPr="00621B25">
        <w:rPr>
          <w:rFonts w:asciiTheme="minorHAnsi" w:hAnsiTheme="minorHAnsi"/>
          <w:sz w:val="22"/>
          <w:szCs w:val="22"/>
          <w:lang w:val="hr-HR"/>
        </w:rPr>
        <w:t xml:space="preserve"> Za potpune relacije se ponekada kaže da imaju svojstvo usporedivosti.</w:t>
      </w:r>
    </w:p>
    <w:p w:rsidR="00867678" w:rsidRPr="00621B25" w:rsidRDefault="00867678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F458A8" w:rsidRPr="00621B25" w:rsidRDefault="0086767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Ne postoji stanje potpunog zastoja.</w:t>
      </w:r>
    </w:p>
    <w:p w:rsidR="003A6EA1" w:rsidRPr="00621B25" w:rsidRDefault="003A6EA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5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.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ku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u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l.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re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w w:val="101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i/>
          <w:spacing w:val="3"/>
          <w:w w:val="101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i/>
          <w:spacing w:val="1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spacing w:val="-2"/>
          <w:w w:val="10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i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i/>
          <w:spacing w:val="-3"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)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ja?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:</w:t>
      </w:r>
      <w:r w:rsidRPr="00621B25">
        <w:rPr>
          <w:rFonts w:asciiTheme="minorHAnsi" w:hAnsiTheme="minorHAnsi"/>
          <w:b/>
          <w:spacing w:val="1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i/>
          <w:spacing w:val="-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eter</w:t>
      </w:r>
      <w:r w:rsidRPr="00621B25">
        <w:rPr>
          <w:rFonts w:asciiTheme="minorHAnsi" w:hAnsiTheme="minorHAnsi"/>
          <w:b/>
          <w:i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-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jer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M-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a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šlo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sezlj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ja)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3A6EA1" w:rsidP="00684BA3">
      <w:pPr>
        <w:pStyle w:val="SmallConsolas"/>
      </w:pPr>
      <w:r w:rsidRPr="00621B25">
        <w:t>NuSMV &gt; print_reachable_states</w:t>
      </w:r>
      <w:r w:rsidR="002B390D" w:rsidRPr="00621B25">
        <w:t xml:space="preserve"> </w:t>
      </w:r>
      <w:r w:rsidR="00E44D95" w:rsidRPr="00621B25">
        <w:t>[-</w:t>
      </w:r>
      <w:r w:rsidR="002B390D" w:rsidRPr="00621B25">
        <w:t>v</w:t>
      </w:r>
      <w:r w:rsidR="00E44D95" w:rsidRPr="00621B25">
        <w:t>]</w:t>
      </w:r>
    </w:p>
    <w:p w:rsidR="00485421" w:rsidRPr="00621B25" w:rsidRDefault="00077EF7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Dohvatljivih stanja ima 16 (2</w:t>
      </w:r>
      <w:r w:rsidRPr="00621B25">
        <w:rPr>
          <w:rFonts w:asciiTheme="minorHAnsi" w:hAnsiTheme="minorHAnsi"/>
          <w:sz w:val="22"/>
          <w:szCs w:val="22"/>
          <w:vertAlign w:val="superscript"/>
          <w:lang w:val="hr-HR"/>
        </w:rPr>
        <w:t>4</w:t>
      </w:r>
      <w:r w:rsidRPr="00621B25">
        <w:rPr>
          <w:rFonts w:asciiTheme="minorHAnsi" w:hAnsiTheme="minorHAnsi"/>
          <w:sz w:val="22"/>
          <w:szCs w:val="22"/>
          <w:lang w:val="hr-HR"/>
        </w:rPr>
        <w:t>) od ukupno 32 (2</w:t>
      </w:r>
      <w:r w:rsidRPr="00621B25">
        <w:rPr>
          <w:rFonts w:asciiTheme="minorHAnsi" w:hAnsiTheme="minorHAnsi"/>
          <w:sz w:val="22"/>
          <w:szCs w:val="22"/>
          <w:vertAlign w:val="superscript"/>
          <w:lang w:val="hr-HR"/>
        </w:rPr>
        <w:t>5</w:t>
      </w:r>
      <w:r w:rsidRPr="00621B25">
        <w:rPr>
          <w:rFonts w:asciiTheme="minorHAnsi" w:hAnsiTheme="minorHAnsi"/>
          <w:sz w:val="22"/>
          <w:szCs w:val="22"/>
          <w:lang w:val="hr-HR"/>
        </w:rPr>
        <w:t>) moguća stanja</w:t>
      </w:r>
      <w:r w:rsidR="00650D89" w:rsidRPr="00621B25">
        <w:rPr>
          <w:rFonts w:asciiTheme="minorHAnsi" w:hAnsiTheme="minorHAnsi"/>
          <w:sz w:val="22"/>
          <w:szCs w:val="22"/>
          <w:lang w:val="hr-HR"/>
        </w:rPr>
        <w:t>.</w:t>
      </w:r>
    </w:p>
    <w:p w:rsidR="00485421" w:rsidRPr="00621B25" w:rsidRDefault="008C21F4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Promjer FSM-a je 7.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E91A25" w:rsidRPr="00621B25" w:rsidRDefault="00E91A25">
      <w:pPr>
        <w:rPr>
          <w:rFonts w:asciiTheme="minorHAnsi" w:hAnsiTheme="minorHAnsi"/>
          <w:b/>
          <w:spacing w:val="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lastRenderedPageBreak/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6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ju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0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on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isti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ita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laž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a?</w:t>
      </w: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a?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to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ilježje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="00030918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D5FDA" w:rsidRPr="00621B25" w:rsidRDefault="004D5FDA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4445A7" w:rsidRPr="00621B25" w:rsidRDefault="004445A7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Radi se o specifikaciji </w:t>
      </w:r>
      <w:r w:rsidRPr="00621B25">
        <w:rPr>
          <w:rStyle w:val="SmallConsolasChar"/>
        </w:rPr>
        <w:t>EF(proc0.state = critical &amp; proc1.state = critical)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koja provjerava </w:t>
      </w:r>
      <w:r w:rsidR="00FD39D9" w:rsidRPr="00621B25">
        <w:rPr>
          <w:rFonts w:asciiTheme="minorHAnsi" w:hAnsiTheme="minorHAnsi"/>
          <w:w w:val="101"/>
          <w:sz w:val="22"/>
          <w:szCs w:val="22"/>
          <w:lang w:val="hr-HR"/>
        </w:rPr>
        <w:t>postoji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li put na kojemu se u nekom stanju oba procesora nalaze u kritičnom odsječku.</w:t>
      </w:r>
      <w:r w:rsidR="00A77B6E" w:rsidRPr="00621B25">
        <w:rPr>
          <w:rFonts w:asciiTheme="minorHAnsi" w:hAnsiTheme="minorHAnsi"/>
          <w:w w:val="101"/>
          <w:sz w:val="22"/>
          <w:szCs w:val="22"/>
          <w:lang w:val="hr-HR"/>
        </w:rPr>
        <w:t xml:space="preserve"> Time se provjerava obilježje sigurnosti.</w:t>
      </w:r>
    </w:p>
    <w:p w:rsidR="003E10FD" w:rsidRPr="00621B25" w:rsidRDefault="003E10FD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D5FDA" w:rsidRPr="00621B25" w:rsidRDefault="002D3D8B" w:rsidP="00843ABD">
      <w:pPr>
        <w:pStyle w:val="SmallConsolas"/>
      </w:pPr>
      <w:r w:rsidRPr="00621B25">
        <w:t xml:space="preserve">NuSMV &gt; check_ctlspec </w:t>
      </w:r>
      <w:r w:rsidR="00C75DEC" w:rsidRPr="00621B25">
        <w:t>-</w:t>
      </w:r>
      <w:r w:rsidRPr="00621B25">
        <w:t>n 0</w:t>
      </w:r>
    </w:p>
    <w:p w:rsidR="00485421" w:rsidRPr="00621B25" w:rsidRDefault="00015343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Specifikacija nije zadovoljena.</w:t>
      </w:r>
      <w:r w:rsidR="00A77B6E" w:rsidRPr="00621B25">
        <w:rPr>
          <w:rFonts w:asciiTheme="minorHAnsi" w:hAnsiTheme="minorHAnsi"/>
          <w:sz w:val="22"/>
          <w:szCs w:val="22"/>
          <w:lang w:val="hr-HR"/>
        </w:rPr>
        <w:t xml:space="preserve"> Obilježje sigurnosti je zadovoljeno.</w:t>
      </w:r>
    </w:p>
    <w:p w:rsidR="004445A7" w:rsidRPr="00621B25" w:rsidRDefault="004445A7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7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aciju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(r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ita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la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ž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a?</w:t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ež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a?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to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ilježje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lje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FD39D9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Radi se o specifikaciji </w:t>
      </w:r>
      <w:r w:rsidRPr="00621B25">
        <w:rPr>
          <w:rStyle w:val="SmallConsolasChar"/>
        </w:rPr>
        <w:t>AG(proc0.state = entering -&gt; AF proc0.state = critical)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koja provjerava da li proces nakon što postavi zahtjev za ulaz u kritični odsječak u konačnom vremenu i ulazi u njega.</w:t>
      </w:r>
      <w:r w:rsidR="00A26AEC" w:rsidRPr="00621B25">
        <w:rPr>
          <w:rFonts w:asciiTheme="minorHAnsi" w:hAnsiTheme="minorHAnsi"/>
          <w:sz w:val="22"/>
          <w:szCs w:val="22"/>
          <w:lang w:val="hr-HR"/>
        </w:rPr>
        <w:t xml:space="preserve"> Time se provjerava obilježje životnosti.</w:t>
      </w:r>
    </w:p>
    <w:p w:rsidR="00F4239D" w:rsidRPr="00621B25" w:rsidRDefault="00F4239D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F4239D" w:rsidRPr="00621B25" w:rsidRDefault="00F4239D" w:rsidP="00843ABD">
      <w:pPr>
        <w:pStyle w:val="SmallConsolas"/>
      </w:pPr>
      <w:r w:rsidRPr="00621B25">
        <w:t>NuSMV &gt; check_ctlspec -n 1</w:t>
      </w:r>
    </w:p>
    <w:p w:rsidR="00F4239D" w:rsidRPr="00621B25" w:rsidRDefault="00F4239D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Specifikacije je zadovoljena. Obilježje životnosti je zadovoljeno.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8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lježja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iz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x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_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b/>
          <w:spacing w:val="1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ak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čita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ciju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-6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ec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f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ci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.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su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9B544B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Specifikacija više nije zadovoljena, što znači da obilježje životnosti više ne vrijedi. Ono što je osiguravalo životnost su bila obilježja pravednosti koja smo dodavali u 1.6, 1.8 i 1.9.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9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prov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js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su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iječi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"</w:t>
      </w:r>
      <w:r w:rsidRPr="00621B25">
        <w:rPr>
          <w:rFonts w:asciiTheme="minorHAnsi" w:hAnsiTheme="minorHAnsi"/>
          <w:b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at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x_3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x_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e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ače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db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i?</w:t>
      </w:r>
    </w:p>
    <w:p w:rsidR="004F1F5F" w:rsidRPr="00621B25" w:rsidRDefault="004F1F5F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+ 3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0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te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 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2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u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el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,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a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dru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 xml:space="preserve">.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ez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at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đ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 xml:space="preserve">li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C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zir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ič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sti?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9A460E" w:rsidRPr="00621B25" w:rsidRDefault="009A460E" w:rsidP="0046339F">
      <w:pPr>
        <w:pStyle w:val="SmallConsolas"/>
      </w:pPr>
      <w:r w:rsidRPr="00621B25">
        <w:t>COMPUTE MIN[proc0.state = noncritical, proc0.state = exiting]</w:t>
      </w:r>
    </w:p>
    <w:p w:rsidR="006D6817" w:rsidRPr="00621B25" w:rsidRDefault="00132CBA" w:rsidP="00A672C4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* </w:t>
      </w:r>
      <w:r w:rsidRPr="00621B25">
        <w:rPr>
          <w:rStyle w:val="SmallConsolasChar"/>
        </w:rPr>
        <w:t>MIN[start, final]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– vraća dužinu najkraćeg puta od stanja start do stanja final.</w:t>
      </w:r>
    </w:p>
    <w:p w:rsidR="00A85434" w:rsidRPr="00621B25" w:rsidRDefault="00ED469F" w:rsidP="0046339F">
      <w:pPr>
        <w:pStyle w:val="SmallConsolas"/>
      </w:pPr>
      <w:r w:rsidRPr="00621B25">
        <w:t>NuSMV &gt; check_compute -n 2</w:t>
      </w:r>
    </w:p>
    <w:p w:rsidR="00722E87" w:rsidRPr="00621B25" w:rsidRDefault="001D0CF4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Vraća se rezultat 3, što znači da u FSM-u iz stanja noncritical možemo doći do stanja exiting u najmanje 3 prijelaza.</w:t>
      </w:r>
    </w:p>
    <w:p w:rsidR="006E776C" w:rsidRPr="00621B25" w:rsidRDefault="006E776C" w:rsidP="006E776C">
      <w:pPr>
        <w:pStyle w:val="SmallConsolas"/>
      </w:pPr>
    </w:p>
    <w:p w:rsidR="009A460E" w:rsidRPr="00621B25" w:rsidRDefault="00274697" w:rsidP="006E776C">
      <w:pPr>
        <w:pStyle w:val="SmallConsolas"/>
      </w:pPr>
      <w:r w:rsidRPr="00621B25">
        <w:t>COMPUTE MAX[proc0.state = noncritical, proc0.state = critical]</w:t>
      </w:r>
    </w:p>
    <w:p w:rsidR="00D10929" w:rsidRPr="00621B25" w:rsidRDefault="00D10929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* </w:t>
      </w:r>
      <w:r w:rsidRPr="00621B25">
        <w:rPr>
          <w:rStyle w:val="SmallConsolasChar"/>
        </w:rPr>
        <w:t>MAX[start, final]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– vraća dužinu najdužeg pita od stanja start do stanja final.</w:t>
      </w:r>
    </w:p>
    <w:p w:rsidR="001D0CF4" w:rsidRPr="00621B25" w:rsidRDefault="00ED469F" w:rsidP="007A3923">
      <w:pPr>
        <w:pStyle w:val="SmallConsolas"/>
      </w:pPr>
      <w:r w:rsidRPr="00621B25">
        <w:t xml:space="preserve">NuSMV &gt; check_compute -n </w:t>
      </w:r>
      <w:r w:rsidR="00274697" w:rsidRPr="00621B25">
        <w:t>3</w:t>
      </w:r>
    </w:p>
    <w:p w:rsidR="00485421" w:rsidRPr="00621B25" w:rsidRDefault="003417E0" w:rsidP="006766AC">
      <w:pPr>
        <w:rPr>
          <w:rFonts w:ascii="Arial" w:hAnsi="Arial" w:cs="Arial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Vraća rezultat </w:t>
      </w:r>
      <w:r w:rsidR="00D378BC" w:rsidRPr="00621B25">
        <w:rPr>
          <w:rFonts w:ascii="Arial" w:hAnsi="Arial" w:cs="Arial"/>
          <w:sz w:val="22"/>
          <w:szCs w:val="22"/>
          <w:lang w:val="hr-HR"/>
        </w:rPr>
        <w:t xml:space="preserve">∞, što znači da se u nekim od stanjima između noncritical i exiting možemo „zavrtiti“ u beskonačnim petljama (konkretno, </w:t>
      </w:r>
      <w:r w:rsidR="00CC1871" w:rsidRPr="00621B25">
        <w:rPr>
          <w:rFonts w:ascii="Arial" w:hAnsi="Arial" w:cs="Arial"/>
          <w:sz w:val="22"/>
          <w:szCs w:val="22"/>
          <w:lang w:val="hr-HR"/>
        </w:rPr>
        <w:t>u non</w:t>
      </w:r>
      <w:r w:rsidR="00D378BC" w:rsidRPr="00621B25">
        <w:rPr>
          <w:rFonts w:ascii="Arial" w:hAnsi="Arial" w:cs="Arial"/>
          <w:sz w:val="22"/>
          <w:szCs w:val="22"/>
          <w:lang w:val="hr-HR"/>
        </w:rPr>
        <w:t>critical ili u critical).</w:t>
      </w:r>
    </w:p>
    <w:p w:rsidR="00AB62B9" w:rsidRPr="00621B25" w:rsidRDefault="00AB62B9" w:rsidP="006766AC">
      <w:pPr>
        <w:rPr>
          <w:rFonts w:ascii="Arial" w:hAnsi="Arial" w:cs="Arial"/>
          <w:sz w:val="22"/>
          <w:szCs w:val="22"/>
          <w:lang w:val="hr-HR"/>
        </w:rPr>
      </w:pPr>
    </w:p>
    <w:p w:rsidR="00AB62B9" w:rsidRPr="00621B25" w:rsidRDefault="00AB62B9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="Arial" w:hAnsi="Arial" w:cs="Arial"/>
          <w:sz w:val="22"/>
          <w:szCs w:val="22"/>
          <w:lang w:val="hr-HR"/>
        </w:rPr>
        <w:t>Navedeni rezultati su rezultati dobiveni uz uklonjena ograničenja pravednosti.</w:t>
      </w:r>
      <w:r w:rsidR="00532AAD" w:rsidRPr="00621B25">
        <w:rPr>
          <w:rFonts w:ascii="Arial" w:hAnsi="Arial" w:cs="Arial"/>
          <w:sz w:val="22"/>
          <w:szCs w:val="22"/>
          <w:lang w:val="hr-HR"/>
        </w:rPr>
        <w:t xml:space="preserve"> Rezultati su isti i uz ograničenja pravednosti, što znači da se ograničenja pravednosti uzimaju u obzir prilikom provj</w:t>
      </w:r>
      <w:r w:rsidR="00AF749C" w:rsidRPr="00621B25">
        <w:rPr>
          <w:rFonts w:ascii="Arial" w:hAnsi="Arial" w:cs="Arial"/>
          <w:sz w:val="22"/>
          <w:szCs w:val="22"/>
          <w:lang w:val="hr-HR"/>
        </w:rPr>
        <w:t xml:space="preserve">ere CTL specifikacije, ali ne tokom provjere </w:t>
      </w:r>
      <w:r w:rsidR="00532AAD" w:rsidRPr="00621B25">
        <w:rPr>
          <w:rFonts w:ascii="Arial" w:hAnsi="Arial" w:cs="Arial"/>
          <w:sz w:val="22"/>
          <w:szCs w:val="22"/>
          <w:lang w:val="hr-HR"/>
        </w:rPr>
        <w:t>svojstava za rad u stvarnom vremenu.</w:t>
      </w:r>
    </w:p>
    <w:p w:rsidR="004F1F5F" w:rsidRPr="00621B25" w:rsidRDefault="004F1F5F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E91A25" w:rsidRPr="00621B25" w:rsidRDefault="00E91A25">
      <w:pPr>
        <w:rPr>
          <w:rFonts w:asciiTheme="minorHAnsi" w:hAnsiTheme="minorHAnsi"/>
          <w:b/>
          <w:spacing w:val="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lastRenderedPageBreak/>
        <w:t>4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dio</w:t>
      </w:r>
    </w:p>
    <w:p w:rsidR="00485421" w:rsidRPr="00621B25" w:rsidRDefault="00485421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ô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V-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licit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ete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iz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an</w:t>
      </w:r>
      <w:r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m</w:t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re</w:t>
      </w:r>
      <w:r w:rsidRPr="00621B25">
        <w:rPr>
          <w:rFonts w:asciiTheme="minorHAnsi" w:hAnsiTheme="minorHAnsi"/>
          <w:b/>
          <w:i/>
          <w:spacing w:val="1"/>
          <w:sz w:val="22"/>
          <w:szCs w:val="22"/>
          <w:lang w:val="hr-HR"/>
        </w:rPr>
        <w:t>q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es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i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kô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sa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ži</w:t>
      </w:r>
      <w:r w:rsidRPr="00621B25">
        <w:rPr>
          <w:rFonts w:asciiTheme="minorHAnsi" w:hAnsiTheme="minorHAnsi"/>
          <w:b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is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i/>
          <w:spacing w:val="-1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i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b/>
          <w:i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i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b/>
          <w:i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icit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pacing w:val="-3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.</w:t>
      </w:r>
    </w:p>
    <w:p w:rsidR="004E2012" w:rsidRPr="00621B25" w:rsidRDefault="004E2012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C42E2D" w:rsidRPr="00621B25" w:rsidRDefault="00C42E2D" w:rsidP="00C42E2D">
      <w:pPr>
        <w:pStyle w:val="SmallConsolas"/>
      </w:pPr>
      <w:r w:rsidRPr="00621B25">
        <w:t>MODULE main</w:t>
      </w:r>
    </w:p>
    <w:p w:rsidR="00C42E2D" w:rsidRPr="00621B25" w:rsidRDefault="00C42E2D" w:rsidP="00C42E2D">
      <w:pPr>
        <w:pStyle w:val="SmallConsolas"/>
      </w:pPr>
      <w:r w:rsidRPr="00621B25">
        <w:t>VAR</w:t>
      </w:r>
    </w:p>
    <w:p w:rsidR="00C42E2D" w:rsidRPr="00621B25" w:rsidRDefault="00C42E2D" w:rsidP="00FE2CC6">
      <w:pPr>
        <w:pStyle w:val="SmallConsolas"/>
        <w:ind w:firstLine="708"/>
      </w:pPr>
      <w:r w:rsidRPr="00621B25">
        <w:t>request: boolean</w:t>
      </w:r>
    </w:p>
    <w:p w:rsidR="00C42E2D" w:rsidRPr="00621B25" w:rsidRDefault="00C42E2D" w:rsidP="00FE2CC6">
      <w:pPr>
        <w:pStyle w:val="SmallConsolas"/>
        <w:ind w:firstLine="708"/>
      </w:pPr>
      <w:r w:rsidRPr="00621B25">
        <w:t>flag: {red, blue};</w:t>
      </w:r>
    </w:p>
    <w:p w:rsidR="00C42E2D" w:rsidRPr="00621B25" w:rsidRDefault="00C42E2D" w:rsidP="00C42E2D">
      <w:pPr>
        <w:pStyle w:val="SmallConsolas"/>
      </w:pPr>
      <w:r w:rsidRPr="00621B25">
        <w:t>ASSIGN</w:t>
      </w:r>
    </w:p>
    <w:p w:rsidR="00C42E2D" w:rsidRPr="00621B25" w:rsidRDefault="00C42E2D" w:rsidP="00FE2CC6">
      <w:pPr>
        <w:pStyle w:val="SmallConsolas"/>
        <w:ind w:firstLine="708"/>
      </w:pPr>
      <w:r w:rsidRPr="00621B25">
        <w:t>init(flag) := red;</w:t>
      </w:r>
    </w:p>
    <w:p w:rsidR="00C42E2D" w:rsidRPr="00621B25" w:rsidRDefault="00C42E2D" w:rsidP="00FE2CC6">
      <w:pPr>
        <w:pStyle w:val="SmallConsolas"/>
        <w:ind w:firstLine="708"/>
      </w:pPr>
      <w:r w:rsidRPr="00621B25">
        <w:t>next(flag) := case</w:t>
      </w:r>
    </w:p>
    <w:p w:rsidR="00C42E2D" w:rsidRPr="00621B25" w:rsidRDefault="00C42E2D" w:rsidP="00DA5085">
      <w:pPr>
        <w:pStyle w:val="SmallConsolas"/>
        <w:ind w:left="1416" w:firstLine="708"/>
      </w:pPr>
      <w:r w:rsidRPr="00621B25">
        <w:t>request:blue;</w:t>
      </w:r>
    </w:p>
    <w:p w:rsidR="00C42E2D" w:rsidRPr="00621B25" w:rsidRDefault="00C42E2D" w:rsidP="00DA5085">
      <w:pPr>
        <w:pStyle w:val="SmallConsolas"/>
        <w:ind w:left="1416" w:firstLine="708"/>
      </w:pPr>
      <w:r w:rsidRPr="00621B25">
        <w:t>TRUE: red;</w:t>
      </w:r>
    </w:p>
    <w:p w:rsidR="00C42E2D" w:rsidRPr="00621B25" w:rsidRDefault="00C42E2D" w:rsidP="00DA5085">
      <w:pPr>
        <w:pStyle w:val="SmallConsolas"/>
        <w:ind w:left="1416" w:firstLine="708"/>
        <w:rPr>
          <w:rFonts w:asciiTheme="minorHAnsi" w:hAnsiTheme="minorHAnsi"/>
          <w:sz w:val="22"/>
        </w:rPr>
      </w:pPr>
      <w:r w:rsidRPr="00621B25">
        <w:t>esac;</w:t>
      </w:r>
    </w:p>
    <w:p w:rsidR="00C42E2D" w:rsidRPr="00621B25" w:rsidRDefault="00C42E2D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362DD3" w:rsidRPr="00621B25" w:rsidRDefault="00362DD3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Izvor implicitnog nedeterminizma </w:t>
      </w:r>
      <w:r w:rsidR="00367CEE" w:rsidRPr="00621B25">
        <w:rPr>
          <w:rFonts w:asciiTheme="minorHAnsi" w:hAnsiTheme="minorHAnsi"/>
          <w:sz w:val="22"/>
          <w:szCs w:val="22"/>
          <w:lang w:val="hr-HR"/>
        </w:rPr>
        <w:t>je varijabla request jer je neinicijalizirana.</w:t>
      </w:r>
      <w:r w:rsidR="00627512" w:rsidRPr="00621B25">
        <w:rPr>
          <w:rFonts w:asciiTheme="minorHAnsi" w:hAnsiTheme="minorHAnsi"/>
          <w:sz w:val="22"/>
          <w:szCs w:val="22"/>
          <w:lang w:val="hr-HR"/>
        </w:rPr>
        <w:t xml:space="preserve"> Eksplicitni nedeterminizam se postiže nedeterminističkom dodjelom vrijednosti varijabli request – pridjeljuje se vrijednost iz skupa {true, false}</w:t>
      </w:r>
      <w:r w:rsidR="00CE4AD3" w:rsidRPr="00621B25">
        <w:rPr>
          <w:rFonts w:asciiTheme="minorHAnsi" w:hAnsiTheme="minorHAnsi"/>
          <w:sz w:val="22"/>
          <w:szCs w:val="22"/>
          <w:lang w:val="hr-HR"/>
        </w:rPr>
        <w:t>. Prilagođeni kod je sljedeći:</w:t>
      </w:r>
    </w:p>
    <w:p w:rsidR="009F236F" w:rsidRPr="00621B25" w:rsidRDefault="009F236F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6C5363" w:rsidRPr="00621B25" w:rsidRDefault="006C5363" w:rsidP="006C5363">
      <w:pPr>
        <w:pStyle w:val="SmallConsolas"/>
      </w:pPr>
      <w:r w:rsidRPr="00621B25">
        <w:t>MODULE main</w:t>
      </w:r>
    </w:p>
    <w:p w:rsidR="006C5363" w:rsidRPr="00621B25" w:rsidRDefault="006C5363" w:rsidP="006C5363">
      <w:pPr>
        <w:pStyle w:val="SmallConsolas"/>
      </w:pPr>
      <w:r w:rsidRPr="00621B25">
        <w:t>VAR</w:t>
      </w:r>
    </w:p>
    <w:p w:rsidR="006C5363" w:rsidRPr="00621B25" w:rsidRDefault="006C5363" w:rsidP="006C5363">
      <w:pPr>
        <w:pStyle w:val="SmallConsolas"/>
        <w:ind w:firstLine="708"/>
      </w:pPr>
      <w:r w:rsidRPr="00621B25">
        <w:t>request: {TRUE, FALSE}</w:t>
      </w:r>
    </w:p>
    <w:p w:rsidR="006C5363" w:rsidRPr="00621B25" w:rsidRDefault="006C5363" w:rsidP="006C5363">
      <w:pPr>
        <w:pStyle w:val="SmallConsolas"/>
        <w:ind w:firstLine="708"/>
      </w:pPr>
      <w:r w:rsidRPr="00621B25">
        <w:t>flag: {red, blue};</w:t>
      </w:r>
    </w:p>
    <w:p w:rsidR="006C5363" w:rsidRPr="00621B25" w:rsidRDefault="006C5363" w:rsidP="006C5363">
      <w:pPr>
        <w:pStyle w:val="SmallConsolas"/>
      </w:pPr>
      <w:r w:rsidRPr="00621B25">
        <w:t>ASSIGN</w:t>
      </w:r>
    </w:p>
    <w:p w:rsidR="006C5363" w:rsidRPr="00621B25" w:rsidRDefault="006C5363" w:rsidP="006C5363">
      <w:pPr>
        <w:pStyle w:val="SmallConsolas"/>
        <w:ind w:firstLine="708"/>
      </w:pPr>
      <w:r w:rsidRPr="00621B25">
        <w:t>init(flag) := red;</w:t>
      </w:r>
    </w:p>
    <w:p w:rsidR="006C5363" w:rsidRPr="00621B25" w:rsidRDefault="006C5363" w:rsidP="006C5363">
      <w:pPr>
        <w:pStyle w:val="SmallConsolas"/>
        <w:ind w:firstLine="708"/>
      </w:pPr>
      <w:r w:rsidRPr="00621B25">
        <w:t>next(flag) := case</w:t>
      </w:r>
    </w:p>
    <w:p w:rsidR="006C5363" w:rsidRPr="00621B25" w:rsidRDefault="006C5363" w:rsidP="006C5363">
      <w:pPr>
        <w:pStyle w:val="SmallConsolas"/>
        <w:ind w:left="1416" w:firstLine="708"/>
      </w:pPr>
      <w:r w:rsidRPr="00621B25">
        <w:t>request:blue;</w:t>
      </w:r>
    </w:p>
    <w:p w:rsidR="006C5363" w:rsidRPr="00621B25" w:rsidRDefault="006C5363" w:rsidP="006C5363">
      <w:pPr>
        <w:pStyle w:val="SmallConsolas"/>
        <w:ind w:left="1416" w:firstLine="708"/>
      </w:pPr>
      <w:r w:rsidRPr="00621B25">
        <w:t>TRUE: red;</w:t>
      </w:r>
    </w:p>
    <w:p w:rsidR="006C5363" w:rsidRPr="00621B25" w:rsidRDefault="006C5363" w:rsidP="006C5363">
      <w:pPr>
        <w:pStyle w:val="SmallConsolas"/>
        <w:ind w:left="1416" w:firstLine="708"/>
        <w:rPr>
          <w:rFonts w:asciiTheme="minorHAnsi" w:hAnsiTheme="minorHAnsi"/>
          <w:sz w:val="22"/>
        </w:rPr>
      </w:pPr>
      <w:r w:rsidRPr="00621B25">
        <w:t>esac;</w:t>
      </w:r>
    </w:p>
    <w:p w:rsidR="00362DD3" w:rsidRPr="00621B25" w:rsidRDefault="00362DD3" w:rsidP="006766AC">
      <w:pPr>
        <w:rPr>
          <w:rFonts w:asciiTheme="minorHAnsi" w:hAnsiTheme="minorHAnsi"/>
          <w:sz w:val="22"/>
          <w:szCs w:val="22"/>
          <w:lang w:val="hr-HR"/>
        </w:rPr>
      </w:pPr>
    </w:p>
    <w:p w:rsidR="00AF3501" w:rsidRPr="00621B25" w:rsidRDefault="00AF3501">
      <w:pPr>
        <w:rPr>
          <w:rFonts w:asciiTheme="minorHAnsi" w:hAnsiTheme="minorHAnsi"/>
          <w:b/>
          <w:spacing w:val="1"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br w:type="page"/>
      </w:r>
    </w:p>
    <w:p w:rsidR="00485421" w:rsidRPr="00621B25" w:rsidRDefault="006200B3" w:rsidP="006766AC">
      <w:pPr>
        <w:rPr>
          <w:rFonts w:asciiTheme="minorHAnsi" w:hAnsiTheme="minorHAnsi"/>
          <w:b/>
          <w:sz w:val="22"/>
          <w:szCs w:val="22"/>
          <w:lang w:val="hr-HR"/>
        </w:rPr>
      </w:pPr>
      <w:r>
        <w:rPr>
          <w:noProof/>
          <w:lang w:val="hr-H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88.1pt;margin-top:-15.15pt;width:199.4pt;height:147.15pt;z-index:25166028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>
              <w:txbxContent>
                <w:p w:rsidR="00D733F3" w:rsidRDefault="00D733F3" w:rsidP="00D733F3">
                  <w:pPr>
                    <w:pStyle w:val="SmallConsolas"/>
                  </w:pPr>
                  <w:r>
                    <w:t>MODULE main</w:t>
                  </w:r>
                </w:p>
                <w:p w:rsidR="00D733F3" w:rsidRDefault="00D733F3" w:rsidP="00D733F3">
                  <w:pPr>
                    <w:pStyle w:val="SmallConsolas"/>
                  </w:pPr>
                  <w:r>
                    <w:t>VAR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request : boolean;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status : {ready, busy};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negReq : boolean;</w:t>
                  </w:r>
                </w:p>
                <w:p w:rsidR="00D733F3" w:rsidRDefault="00D733F3" w:rsidP="00D733F3">
                  <w:pPr>
                    <w:pStyle w:val="SmallConsolas"/>
                  </w:pPr>
                  <w:r>
                    <w:t>ASSIGN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init(status) := busy;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init(request) := FALSE;</w:t>
                  </w:r>
                </w:p>
                <w:p w:rsidR="00D733F3" w:rsidRDefault="00D733F3" w:rsidP="00D733F3">
                  <w:pPr>
                    <w:pStyle w:val="SmallConsolas"/>
                    <w:ind w:firstLine="708"/>
                  </w:pPr>
                  <w:r>
                    <w:t>next(status) := case</w:t>
                  </w:r>
                </w:p>
                <w:p w:rsidR="00D733F3" w:rsidRDefault="00D733F3" w:rsidP="00D733F3">
                  <w:pPr>
                    <w:pStyle w:val="SmallConsolas"/>
                    <w:ind w:left="2124"/>
                  </w:pPr>
                  <w:r>
                    <w:t xml:space="preserve">  request:busy;</w:t>
                  </w:r>
                </w:p>
                <w:p w:rsidR="00D733F3" w:rsidRDefault="00D733F3" w:rsidP="00D733F3">
                  <w:pPr>
                    <w:pStyle w:val="SmallConsolas"/>
                    <w:ind w:left="1416" w:firstLine="708"/>
                  </w:pPr>
                  <w:r>
                    <w:t xml:space="preserve">  TRUE:ready;</w:t>
                  </w:r>
                </w:p>
                <w:p w:rsidR="00D733F3" w:rsidRDefault="00D733F3" w:rsidP="00D733F3">
                  <w:pPr>
                    <w:pStyle w:val="SmallConsolas"/>
                    <w:ind w:left="2124"/>
                  </w:pPr>
                  <w:r>
                    <w:t xml:space="preserve">  esac;</w:t>
                  </w:r>
                </w:p>
                <w:p w:rsidR="00D733F3" w:rsidRPr="006766AC" w:rsidRDefault="00D733F3" w:rsidP="00D733F3">
                  <w:pPr>
                    <w:pStyle w:val="SmallConsolas"/>
                    <w:ind w:firstLine="708"/>
                    <w:rPr>
                      <w:rFonts w:asciiTheme="minorHAnsi" w:hAnsiTheme="minorHAnsi"/>
                      <w:sz w:val="22"/>
                    </w:rPr>
                  </w:pPr>
                  <w:r>
                    <w:t>next(negReq) := !request;</w:t>
                  </w:r>
                </w:p>
                <w:p w:rsidR="00D733F3" w:rsidRDefault="00D733F3"/>
              </w:txbxContent>
            </v:textbox>
            <w10:wrap type="square" anchorx="margin" anchory="margin"/>
          </v:shape>
        </w:pic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4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2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="00145748"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Z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="00145748"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="00145748"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ô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="00145748"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N</w:t>
      </w:r>
      <w:r w:rsidR="00145748"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S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MV-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11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="00145748"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>c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taj</w:t>
      </w:r>
      <w:r w:rsidR="00145748"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o</w:t>
      </w:r>
      <w:r w:rsidR="00145748"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d</w:t>
      </w:r>
      <w:r w:rsidR="00145748"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go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v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aj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ću</w:t>
      </w:r>
      <w:r w:rsidR="00145748" w:rsidRPr="00621B25">
        <w:rPr>
          <w:rFonts w:asciiTheme="minorHAnsi" w:hAnsiTheme="minorHAnsi"/>
          <w:b/>
          <w:spacing w:val="15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-3"/>
          <w:sz w:val="22"/>
          <w:szCs w:val="22"/>
          <w:lang w:val="hr-HR"/>
        </w:rPr>
        <w:t>K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="00145748"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p</w:t>
      </w:r>
      <w:r w:rsidR="00145748"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e</w:t>
      </w:r>
      <w:r w:rsidR="00145748" w:rsidRPr="00621B25">
        <w:rPr>
          <w:rFonts w:asciiTheme="minorHAnsi" w:hAnsiTheme="minorHAnsi"/>
          <w:b/>
          <w:spacing w:val="8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st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-4"/>
          <w:sz w:val="22"/>
          <w:szCs w:val="22"/>
          <w:lang w:val="hr-HR"/>
        </w:rPr>
        <w:t>k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t</w:t>
      </w:r>
      <w:r w:rsidR="00145748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="00145748" w:rsidRPr="00621B25">
        <w:rPr>
          <w:rFonts w:asciiTheme="minorHAnsi" w:hAnsiTheme="minorHAnsi"/>
          <w:b/>
          <w:spacing w:val="9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="00145748" w:rsidRPr="00621B25">
        <w:rPr>
          <w:rFonts w:asciiTheme="minorHAnsi" w:hAnsiTheme="minorHAnsi"/>
          <w:b/>
          <w:spacing w:val="3"/>
          <w:sz w:val="22"/>
          <w:szCs w:val="22"/>
          <w:lang w:val="hr-HR"/>
        </w:rPr>
        <w:t xml:space="preserve"> </w:t>
      </w:r>
      <w:r w:rsidR="00145748"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o</w:t>
      </w:r>
      <w:r w:rsidR="00145748"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d</w:t>
      </w:r>
      <w:r w:rsidR="00145748"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r</w:t>
      </w:r>
      <w:r w:rsidR="00145748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e</w:t>
      </w:r>
      <w:r w:rsidR="00145748" w:rsidRPr="00621B25">
        <w:rPr>
          <w:rFonts w:asciiTheme="minorHAnsi" w:hAnsiTheme="minorHAnsi"/>
          <w:b/>
          <w:spacing w:val="1"/>
          <w:w w:val="101"/>
          <w:sz w:val="22"/>
          <w:szCs w:val="22"/>
          <w:lang w:val="hr-HR"/>
        </w:rPr>
        <w:t>d</w:t>
      </w:r>
      <w:r w:rsidR="00145748"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i: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a)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z w:val="22"/>
          <w:szCs w:val="22"/>
          <w:lang w:val="hr-HR"/>
        </w:rPr>
        <w:t>ćih</w:t>
      </w:r>
      <w:r w:rsidRPr="00621B25">
        <w:rPr>
          <w:rFonts w:asciiTheme="minorHAnsi" w:hAnsiTheme="minorHAnsi"/>
          <w:spacing w:val="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–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w w:val="104"/>
          <w:position w:val="-3"/>
          <w:sz w:val="22"/>
          <w:szCs w:val="22"/>
          <w:lang w:val="hr-HR"/>
        </w:rPr>
        <w:t>A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5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2"/>
          <w:position w:val="1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h</w:t>
      </w:r>
      <w:r w:rsidRPr="00621B25">
        <w:rPr>
          <w:rFonts w:asciiTheme="minorHAnsi" w:hAnsiTheme="minorHAnsi"/>
          <w:spacing w:val="5"/>
          <w:position w:val="1"/>
          <w:sz w:val="22"/>
          <w:szCs w:val="22"/>
          <w:lang w:val="hr-HR"/>
        </w:rPr>
        <w:t xml:space="preserve"> </w:t>
      </w:r>
      <w:r w:rsidR="00F83A9B"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d</w:t>
      </w:r>
      <w:r w:rsidR="00F83A9B"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o</w:t>
      </w:r>
      <w:r w:rsidR="00F83A9B" w:rsidRPr="00621B25">
        <w:rPr>
          <w:rFonts w:asciiTheme="minorHAnsi" w:hAnsiTheme="minorHAnsi"/>
          <w:position w:val="1"/>
          <w:sz w:val="22"/>
          <w:szCs w:val="22"/>
          <w:lang w:val="hr-HR"/>
        </w:rPr>
        <w:t>s</w:t>
      </w:r>
      <w:r w:rsidR="00F83A9B" w:rsidRPr="00621B25">
        <w:rPr>
          <w:rFonts w:asciiTheme="minorHAnsi" w:hAnsiTheme="minorHAnsi"/>
          <w:spacing w:val="2"/>
          <w:position w:val="1"/>
          <w:sz w:val="22"/>
          <w:szCs w:val="22"/>
          <w:lang w:val="hr-HR"/>
        </w:rPr>
        <w:t>e</w:t>
      </w:r>
      <w:r w:rsidR="00F83A9B" w:rsidRPr="00621B25">
        <w:rPr>
          <w:rFonts w:asciiTheme="minorHAnsi" w:hAnsiTheme="minorHAnsi"/>
          <w:position w:val="1"/>
          <w:sz w:val="22"/>
          <w:szCs w:val="22"/>
          <w:lang w:val="hr-HR"/>
        </w:rPr>
        <w:t>žlji</w:t>
      </w:r>
      <w:r w:rsidR="00F83A9B"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v</w:t>
      </w:r>
      <w:r w:rsidR="00F83A9B" w:rsidRPr="00621B25">
        <w:rPr>
          <w:rFonts w:asciiTheme="minorHAnsi" w:hAnsiTheme="minorHAnsi"/>
          <w:position w:val="1"/>
          <w:sz w:val="22"/>
          <w:szCs w:val="22"/>
          <w:lang w:val="hr-HR"/>
        </w:rPr>
        <w:t>ih</w:t>
      </w:r>
      <w:r w:rsidRPr="00621B25">
        <w:rPr>
          <w:rFonts w:asciiTheme="minorHAnsi" w:hAnsiTheme="minorHAnsi"/>
          <w:spacing w:val="11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ja</w:t>
      </w:r>
      <w:r w:rsidRPr="00621B25">
        <w:rPr>
          <w:rFonts w:asciiTheme="minorHAnsi" w:hAnsiTheme="minorHAnsi"/>
          <w:spacing w:val="5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–</w:t>
      </w:r>
      <w:r w:rsidRPr="00621B25">
        <w:rPr>
          <w:rFonts w:asciiTheme="minorHAnsi" w:hAnsiTheme="minorHAnsi"/>
          <w:spacing w:val="2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position w:val="-2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pacing w:val="24"/>
          <w:position w:val="-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1"/>
          <w:position w:val="1"/>
          <w:sz w:val="22"/>
          <w:szCs w:val="22"/>
          <w:lang w:val="hr-HR"/>
        </w:rPr>
        <w:t>(</w:t>
      </w:r>
      <w:r w:rsidRPr="00621B25">
        <w:rPr>
          <w:rFonts w:asciiTheme="minorHAnsi" w:hAnsiTheme="minorHAnsi"/>
          <w:spacing w:val="3"/>
          <w:position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pacing w:val="3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pr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et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3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4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su</w:t>
      </w:r>
      <w:r w:rsidRPr="00621B25">
        <w:rPr>
          <w:rFonts w:asciiTheme="minorHAnsi" w:hAnsiTheme="minorHAnsi"/>
          <w:spacing w:val="3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3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2"/>
          <w:position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2"/>
          <w:position w:val="1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et</w:t>
      </w:r>
      <w:r w:rsidRPr="00621B25">
        <w:rPr>
          <w:rFonts w:asciiTheme="minorHAnsi" w:hAnsiTheme="minorHAnsi"/>
          <w:spacing w:val="1"/>
          <w:position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position w:val="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9"/>
          <w:position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position w:val="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1"/>
          <w:w w:val="101"/>
          <w:position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w w:val="101"/>
          <w:position w:val="1"/>
          <w:sz w:val="22"/>
          <w:szCs w:val="22"/>
          <w:lang w:val="hr-HR"/>
        </w:rPr>
        <w:t>ja</w:t>
      </w:r>
      <w:r w:rsidR="00D733F3" w:rsidRPr="00621B25">
        <w:rPr>
          <w:rFonts w:asciiTheme="minorHAnsi" w:hAnsiTheme="minorHAnsi"/>
          <w:w w:val="101"/>
          <w:position w:val="1"/>
          <w:sz w:val="22"/>
          <w:szCs w:val="22"/>
          <w:lang w:val="hr-HR"/>
        </w:rPr>
        <w:t xml:space="preserve"> </w:t>
      </w:r>
      <w:r w:rsidR="00F83A9B"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d</w:t>
      </w:r>
      <w:r w:rsidR="00F83A9B"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o</w:t>
      </w:r>
      <w:r w:rsidR="00F83A9B" w:rsidRPr="00621B25">
        <w:rPr>
          <w:rFonts w:asciiTheme="minorHAnsi" w:hAnsiTheme="minorHAnsi"/>
          <w:w w:val="101"/>
          <w:sz w:val="22"/>
          <w:szCs w:val="22"/>
          <w:lang w:val="hr-HR"/>
        </w:rPr>
        <w:t>sežlji</w:t>
      </w:r>
      <w:r w:rsidR="00F83A9B"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v</w:t>
      </w:r>
      <w:r w:rsidR="00F83A9B" w:rsidRPr="00621B25">
        <w:rPr>
          <w:rFonts w:asciiTheme="minorHAnsi" w:hAnsiTheme="minorHAnsi"/>
          <w:w w:val="101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)</w:t>
      </w:r>
    </w:p>
    <w:p w:rsidR="00FF1A89" w:rsidRPr="00621B25" w:rsidRDefault="009A3CAF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bookmarkStart w:id="0" w:name="_GoBack"/>
      <w:bookmarkEnd w:id="0"/>
      <w:r w:rsidRPr="009A3CAF">
        <w:rPr>
          <w:rFonts w:asciiTheme="minorHAnsi" w:hAnsiTheme="minorHAnsi"/>
          <w:noProof/>
          <w:sz w:val="22"/>
          <w:szCs w:val="22"/>
          <w:lang w:val="hr-HR" w:eastAsia="hr-HR"/>
        </w:rPr>
        <w:drawing>
          <wp:anchor distT="0" distB="0" distL="114300" distR="114300" simplePos="0" relativeHeight="251658240" behindDoc="0" locked="0" layoutInCell="1" allowOverlap="1" wp14:anchorId="2A2B74A4" wp14:editId="6026825B">
            <wp:simplePos x="0" y="0"/>
            <wp:positionH relativeFrom="column">
              <wp:posOffset>-3175</wp:posOffset>
            </wp:positionH>
            <wp:positionV relativeFrom="paragraph">
              <wp:posOffset>213995</wp:posOffset>
            </wp:positionV>
            <wp:extent cx="5486400" cy="4864100"/>
            <wp:effectExtent l="0" t="0" r="0" b="0"/>
            <wp:wrapSquare wrapText="bothSides"/>
            <wp:docPr id="3" name="Picture 3" descr="D:\Download\4.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4.2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7303" w:rsidRPr="00621B25" w:rsidRDefault="00AF3501" w:rsidP="00AF3501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Nadam se da </w:t>
      </w:r>
      <w:r w:rsidR="00387303" w:rsidRPr="00621B25">
        <w:rPr>
          <w:rFonts w:asciiTheme="minorHAnsi" w:hAnsiTheme="minorHAnsi"/>
          <w:sz w:val="22"/>
          <w:szCs w:val="22"/>
          <w:lang w:val="hr-HR"/>
        </w:rPr>
        <w:t>je dobro nacrtano</w:t>
      </w:r>
      <w:r w:rsidR="000840A2" w:rsidRPr="00621B25">
        <w:rPr>
          <w:rFonts w:asciiTheme="minorHAnsi" w:hAnsiTheme="minorHAnsi"/>
          <w:sz w:val="22"/>
          <w:szCs w:val="22"/>
          <w:lang w:val="hr-HR"/>
        </w:rPr>
        <w:t xml:space="preserve"> (ispravke su dobrodošle)</w:t>
      </w:r>
      <w:r w:rsidR="00387303" w:rsidRPr="00621B25">
        <w:rPr>
          <w:rFonts w:asciiTheme="minorHAnsi" w:hAnsiTheme="minorHAnsi"/>
          <w:sz w:val="22"/>
          <w:szCs w:val="22"/>
          <w:lang w:val="hr-HR"/>
        </w:rPr>
        <w:t>. O</w:t>
      </w:r>
      <w:r w:rsidR="00D36AAC">
        <w:rPr>
          <w:rFonts w:asciiTheme="minorHAnsi" w:hAnsiTheme="minorHAnsi"/>
          <w:sz w:val="22"/>
          <w:szCs w:val="22"/>
          <w:lang w:val="hr-HR"/>
        </w:rPr>
        <w:t>vako sam ja to shvatio iz k</w:t>
      </w:r>
      <w:r w:rsidR="00387303" w:rsidRPr="00621B25">
        <w:rPr>
          <w:rFonts w:asciiTheme="minorHAnsi" w:hAnsiTheme="minorHAnsi"/>
          <w:sz w:val="22"/>
          <w:szCs w:val="22"/>
          <w:lang w:val="hr-HR"/>
        </w:rPr>
        <w:t>oda:</w:t>
      </w:r>
    </w:p>
    <w:p w:rsidR="00AF3501" w:rsidRPr="00621B25" w:rsidRDefault="00387303" w:rsidP="00387303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="00AF3501" w:rsidRPr="00621B25">
        <w:rPr>
          <w:rFonts w:asciiTheme="minorHAnsi" w:hAnsiTheme="minorHAnsi"/>
          <w:sz w:val="22"/>
          <w:szCs w:val="22"/>
          <w:lang w:val="hr-HR"/>
        </w:rPr>
        <w:t>ko je prvi redak u stanju (request) TRUE, onda se prelazi u stanja u kojima je drugi redak (status)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busy,</w:t>
      </w:r>
    </w:p>
    <w:p w:rsidR="00387303" w:rsidRPr="00621B25" w:rsidRDefault="00387303" w:rsidP="00387303">
      <w:pPr>
        <w:pStyle w:val="ListParagraph"/>
        <w:numPr>
          <w:ilvl w:val="1"/>
          <w:numId w:val="5"/>
        </w:num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inače prelazi u stanja u kojima je drugi redak (status) ready</w:t>
      </w:r>
    </w:p>
    <w:p w:rsidR="00387303" w:rsidRPr="00621B25" w:rsidRDefault="00387303" w:rsidP="00387303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uz gornji uvjet mora još kod prijelaza vrijediti sljedeće:</w:t>
      </w:r>
    </w:p>
    <w:p w:rsidR="00B908C1" w:rsidRDefault="00387303" w:rsidP="0086404F">
      <w:pPr>
        <w:pStyle w:val="ListParagraph"/>
        <w:numPr>
          <w:ilvl w:val="1"/>
          <w:numId w:val="5"/>
        </w:num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treći redak u </w:t>
      </w:r>
      <w:r w:rsidR="00B908C1">
        <w:rPr>
          <w:rFonts w:asciiTheme="minorHAnsi" w:hAnsiTheme="minorHAnsi"/>
          <w:sz w:val="22"/>
          <w:szCs w:val="22"/>
          <w:lang w:val="hr-HR"/>
        </w:rPr>
        <w:t xml:space="preserve">novom </w:t>
      </w:r>
      <w:r w:rsidRPr="00621B25">
        <w:rPr>
          <w:rFonts w:asciiTheme="minorHAnsi" w:hAnsiTheme="minorHAnsi"/>
          <w:sz w:val="22"/>
          <w:szCs w:val="22"/>
          <w:lang w:val="hr-HR"/>
        </w:rPr>
        <w:t>stanju (negReg) mijenja vrijednost</w:t>
      </w:r>
      <w:r w:rsidR="00B908C1">
        <w:rPr>
          <w:rFonts w:asciiTheme="minorHAnsi" w:hAnsiTheme="minorHAnsi"/>
          <w:sz w:val="22"/>
          <w:szCs w:val="22"/>
          <w:lang w:val="hr-HR"/>
        </w:rPr>
        <w:t xml:space="preserve"> u suprotnu od vrijednosti request u trenutnom stanju</w:t>
      </w:r>
    </w:p>
    <w:p w:rsidR="000A0D2B" w:rsidRDefault="000A0D2B">
      <w:p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br w:type="page"/>
      </w:r>
    </w:p>
    <w:p w:rsidR="000A0D2B" w:rsidRDefault="000A0D2B" w:rsidP="000A0D2B">
      <w:p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lastRenderedPageBreak/>
        <w:t>Zatim još treba maknuti nedohvatljiva stanja:</w:t>
      </w:r>
    </w:p>
    <w:p w:rsidR="000A0D2B" w:rsidRDefault="000A0D2B" w:rsidP="000A0D2B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maknemo odmah sivo i crveno stanje, nema strelica u njih,</w:t>
      </w:r>
    </w:p>
    <w:p w:rsidR="000A0D2B" w:rsidRPr="000A0D2B" w:rsidRDefault="000A0D2B" w:rsidP="000A0D2B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nakon micanja crvenog stanja nema strelica u žuto, pa mičemo i njega.</w:t>
      </w:r>
    </w:p>
    <w:p w:rsidR="000A0D2B" w:rsidRDefault="000A0D2B" w:rsidP="000A0D2B">
      <w:pPr>
        <w:rPr>
          <w:rFonts w:asciiTheme="minorHAnsi" w:hAnsiTheme="minorHAnsi"/>
          <w:sz w:val="22"/>
          <w:szCs w:val="22"/>
          <w:lang w:val="hr-HR"/>
        </w:rPr>
      </w:pPr>
    </w:p>
    <w:p w:rsidR="000A0D2B" w:rsidRDefault="000A0D2B" w:rsidP="000A0D2B">
      <w:pPr>
        <w:rPr>
          <w:rFonts w:asciiTheme="minorHAnsi" w:hAnsiTheme="minorHAnsi"/>
          <w:sz w:val="22"/>
          <w:szCs w:val="22"/>
          <w:lang w:val="hr-HR"/>
        </w:rPr>
      </w:pPr>
      <w:r w:rsidRPr="000A0D2B">
        <w:rPr>
          <w:rFonts w:asciiTheme="minorHAnsi" w:hAnsiTheme="minorHAnsi"/>
          <w:noProof/>
          <w:sz w:val="22"/>
          <w:szCs w:val="22"/>
          <w:lang w:val="hr-HR" w:eastAsia="hr-HR"/>
        </w:rPr>
        <w:drawing>
          <wp:inline distT="0" distB="0" distL="0" distR="0">
            <wp:extent cx="5486400" cy="4345743"/>
            <wp:effectExtent l="0" t="0" r="0" b="0"/>
            <wp:docPr id="4" name="Picture 4" descr="D:\Download\4.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4.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2B" w:rsidRPr="000A0D2B" w:rsidRDefault="000A0D2B" w:rsidP="000A0D2B">
      <w:pPr>
        <w:rPr>
          <w:rFonts w:asciiTheme="minorHAnsi" w:hAnsiTheme="minorHAnsi"/>
          <w:sz w:val="22"/>
          <w:szCs w:val="22"/>
          <w:lang w:val="hr-HR"/>
        </w:rPr>
      </w:pPr>
    </w:p>
    <w:p w:rsidR="004E058E" w:rsidRPr="00621B25" w:rsidRDefault="00E862D1" w:rsidP="00387303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z w:val="22"/>
          <w:szCs w:val="22"/>
          <w:vertAlign w:val="subscript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= </w:t>
      </w:r>
      <w:r w:rsidR="0094357B" w:rsidRPr="00621B25">
        <w:rPr>
          <w:rFonts w:asciiTheme="minorHAnsi" w:hAnsiTheme="minorHAnsi"/>
          <w:sz w:val="22"/>
          <w:szCs w:val="22"/>
          <w:lang w:val="hr-HR"/>
        </w:rPr>
        <w:t xml:space="preserve">{(FALSE, busy, FALSE), (FALSE, busy, TRUE), (FALSE, ready, FALSE), (FALSE, ready, TRUE), </w:t>
      </w:r>
    </w:p>
    <w:p w:rsidR="00055EE2" w:rsidRPr="00621B25" w:rsidRDefault="004E058E" w:rsidP="004E058E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 xml:space="preserve">         </w:t>
      </w:r>
      <w:r w:rsidR="0094357B" w:rsidRPr="00621B25">
        <w:rPr>
          <w:rFonts w:asciiTheme="minorHAnsi" w:hAnsiTheme="minorHAnsi"/>
          <w:sz w:val="22"/>
          <w:szCs w:val="22"/>
          <w:lang w:val="hr-HR"/>
        </w:rPr>
        <w:t>(TRUE, busy, FALSE), (TRUE, busy, TRUE), (TRUE, ready, FALSE), (TRUE, ready, TRUE)}</w:t>
      </w:r>
    </w:p>
    <w:p w:rsidR="001D46AE" w:rsidRDefault="00E862D1" w:rsidP="001D46AE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z w:val="22"/>
          <w:szCs w:val="22"/>
          <w:vertAlign w:val="subscript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 xml:space="preserve"> = </w:t>
      </w:r>
      <w:r w:rsidR="004E058E" w:rsidRPr="00621B25">
        <w:rPr>
          <w:rFonts w:asciiTheme="minorHAnsi" w:hAnsiTheme="minorHAnsi"/>
          <w:sz w:val="22"/>
          <w:szCs w:val="22"/>
          <w:lang w:val="hr-HR"/>
        </w:rPr>
        <w:t xml:space="preserve">{(FALSE, busy, FALSE), (FALSE, busy, TRUE), (FALSE, ready, TRUE), </w:t>
      </w:r>
      <w:r w:rsidR="001D46AE">
        <w:rPr>
          <w:rFonts w:asciiTheme="minorHAnsi" w:hAnsiTheme="minorHAnsi"/>
          <w:sz w:val="22"/>
          <w:szCs w:val="22"/>
          <w:lang w:val="hr-HR"/>
        </w:rPr>
        <w:t xml:space="preserve">(TRUE, busy, FALSE), </w:t>
      </w:r>
    </w:p>
    <w:p w:rsidR="007654C7" w:rsidRPr="00621B25" w:rsidRDefault="001D46AE">
      <w:pPr>
        <w:rPr>
          <w:rFonts w:asciiTheme="minorHAnsi" w:hAnsiTheme="minorHAnsi"/>
          <w:b/>
          <w:spacing w:val="1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 xml:space="preserve">         </w:t>
      </w:r>
      <w:r w:rsidR="004E058E" w:rsidRPr="00621B25">
        <w:rPr>
          <w:rFonts w:asciiTheme="minorHAnsi" w:hAnsiTheme="minorHAnsi"/>
          <w:sz w:val="22"/>
          <w:szCs w:val="22"/>
          <w:lang w:val="hr-HR"/>
        </w:rPr>
        <w:t>(TRUE, ready, TRUE)}</w:t>
      </w:r>
      <w:r w:rsidR="007654C7"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br w:type="page"/>
      </w:r>
    </w:p>
    <w:p w:rsidR="00485421" w:rsidRPr="00621B25" w:rsidRDefault="00145748" w:rsidP="006766AC">
      <w:pPr>
        <w:rPr>
          <w:rFonts w:asciiTheme="minorHAnsi" w:hAnsiTheme="minorHAnsi"/>
          <w:b/>
          <w:sz w:val="22"/>
          <w:szCs w:val="22"/>
          <w:lang w:val="hr-HR"/>
        </w:rPr>
      </w:pP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lastRenderedPageBreak/>
        <w:t>4</w:t>
      </w:r>
      <w:r w:rsidRPr="00621B25">
        <w:rPr>
          <w:rFonts w:asciiTheme="minorHAnsi" w:hAnsiTheme="minorHAnsi"/>
          <w:b/>
          <w:spacing w:val="-1"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.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za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b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b/>
          <w:spacing w:val="1"/>
          <w:sz w:val="22"/>
          <w:szCs w:val="22"/>
          <w:lang w:val="hr-HR"/>
        </w:rPr>
        <w:t>ô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spacing w:val="2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b/>
          <w:spacing w:val="-1"/>
          <w:w w:val="101"/>
          <w:sz w:val="22"/>
          <w:szCs w:val="22"/>
          <w:lang w:val="hr-HR"/>
        </w:rPr>
        <w:t>MV-</w:t>
      </w:r>
      <w:r w:rsidRPr="00621B25">
        <w:rPr>
          <w:rFonts w:asciiTheme="minorHAnsi" w:hAnsiTheme="minorHAnsi"/>
          <w:b/>
          <w:spacing w:val="-2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b/>
          <w:w w:val="101"/>
          <w:sz w:val="22"/>
          <w:szCs w:val="22"/>
          <w:lang w:val="hr-HR"/>
        </w:rPr>
        <w:t>: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1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op</w:t>
      </w:r>
      <w:r w:rsidRPr="00621B25">
        <w:rPr>
          <w:rFonts w:asciiTheme="minorHAnsi" w:hAnsiTheme="minorHAnsi"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ji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z w:val="22"/>
          <w:szCs w:val="22"/>
          <w:lang w:val="hr-HR"/>
        </w:rPr>
        <w:t>čin</w:t>
      </w:r>
      <w:r w:rsidRPr="00621B25">
        <w:rPr>
          <w:rFonts w:asciiTheme="minorHAnsi" w:hAnsiTheme="minorHAnsi"/>
          <w:spacing w:val="6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ša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12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du</w:t>
      </w:r>
      <w:r w:rsidRPr="00621B25">
        <w:rPr>
          <w:rFonts w:asciiTheme="minorHAnsi" w:hAnsiTheme="minorHAnsi"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a;</w:t>
      </w:r>
    </w:p>
    <w:p w:rsidR="00485421" w:rsidRPr="00621B25" w:rsidRDefault="00145748" w:rsidP="006766AC">
      <w:pPr>
        <w:rPr>
          <w:rFonts w:asciiTheme="minorHAnsi" w:hAnsiTheme="minorHAnsi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2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letan</w:t>
      </w:r>
      <w:r w:rsidRPr="00621B25">
        <w:rPr>
          <w:rFonts w:asciiTheme="minorHAnsi" w:hAnsiTheme="minorHAnsi"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4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ô</w:t>
      </w:r>
      <w:r w:rsidRPr="00621B25">
        <w:rPr>
          <w:rFonts w:asciiTheme="minorHAnsi" w:hAnsiTheme="minorHAnsi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se</w:t>
      </w:r>
      <w:r w:rsidRPr="00621B25">
        <w:rPr>
          <w:rFonts w:asciiTheme="minorHAnsi" w:hAnsiTheme="minorHAnsi"/>
          <w:spacing w:val="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mo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du</w:t>
      </w:r>
      <w:r w:rsidRPr="00621B25">
        <w:rPr>
          <w:rFonts w:asciiTheme="minorHAnsi" w:hAnsiTheme="minorHAnsi"/>
          <w:sz w:val="22"/>
          <w:szCs w:val="22"/>
          <w:lang w:val="hr-HR"/>
        </w:rPr>
        <w:t>li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z w:val="22"/>
          <w:szCs w:val="22"/>
          <w:lang w:val="hr-HR"/>
        </w:rPr>
        <w:t>z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ša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aju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asi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ron</w:t>
      </w:r>
      <w:r w:rsidRPr="00621B25">
        <w:rPr>
          <w:rFonts w:asciiTheme="minorHAnsi" w:hAnsiTheme="minorHAnsi"/>
          <w:spacing w:val="-2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;</w:t>
      </w:r>
    </w:p>
    <w:p w:rsidR="00485421" w:rsidRPr="00621B25" w:rsidRDefault="00145748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3</w:t>
      </w:r>
      <w:r w:rsidRPr="00621B25">
        <w:rPr>
          <w:rFonts w:asciiTheme="minorHAnsi" w:hAnsiTheme="minorHAnsi"/>
          <w:sz w:val="22"/>
          <w:szCs w:val="22"/>
          <w:lang w:val="hr-HR"/>
        </w:rPr>
        <w:t>)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 xml:space="preserve"> 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z w:val="22"/>
          <w:szCs w:val="22"/>
          <w:lang w:val="hr-HR"/>
        </w:rPr>
        <w:t>iši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g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č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3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p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dn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z w:val="22"/>
          <w:szCs w:val="22"/>
          <w:lang w:val="hr-HR"/>
        </w:rPr>
        <w:t>s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t</w:t>
      </w:r>
      <w:r w:rsidRPr="00621B25">
        <w:rPr>
          <w:rFonts w:asciiTheme="minorHAnsi" w:hAnsiTheme="minorHAnsi"/>
          <w:sz w:val="22"/>
          <w:szCs w:val="22"/>
          <w:lang w:val="hr-HR"/>
        </w:rPr>
        <w:t>i:</w:t>
      </w:r>
      <w:r w:rsidRPr="00621B25">
        <w:rPr>
          <w:rFonts w:asciiTheme="minorHAnsi" w:hAnsiTheme="minorHAnsi"/>
          <w:spacing w:val="1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v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j</w:t>
      </w:r>
      <w:r w:rsidRPr="00621B25">
        <w:rPr>
          <w:rFonts w:asciiTheme="minorHAnsi" w:hAnsiTheme="minorHAnsi"/>
          <w:spacing w:val="-3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la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Style w:val="SmallConsolasChar"/>
          <w:rFonts w:eastAsia="Courier New"/>
        </w:rPr>
        <w:t>value</w:t>
      </w:r>
      <w:r w:rsidR="00CB7E90" w:rsidRPr="00621B25">
        <w:rPr>
          <w:rFonts w:asciiTheme="minorHAnsi" w:eastAsia="Courier New" w:hAnsiTheme="minorHAnsi" w:cs="Courier New"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eastAsia="Courier New" w:hAnsiTheme="minorHAnsi" w:cs="Courier New"/>
          <w:spacing w:val="-79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i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sta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ce</w:t>
      </w:r>
      <w:r w:rsidRPr="00621B25">
        <w:rPr>
          <w:rFonts w:asciiTheme="minorHAnsi" w:hAnsiTheme="minorHAnsi"/>
          <w:spacing w:val="10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od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u</w:t>
      </w:r>
      <w:r w:rsidRPr="00621B25">
        <w:rPr>
          <w:rFonts w:asciiTheme="minorHAnsi" w:hAnsiTheme="minorHAnsi"/>
          <w:spacing w:val="2"/>
          <w:sz w:val="22"/>
          <w:szCs w:val="22"/>
          <w:lang w:val="hr-HR"/>
        </w:rPr>
        <w:t>l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Style w:val="SmallConsolasChar"/>
          <w:rFonts w:eastAsia="Courier New"/>
        </w:rPr>
        <w:t>invertorA</w:t>
      </w:r>
      <w:r w:rsidR="00125873" w:rsidRPr="00621B25">
        <w:rPr>
          <w:rFonts w:asciiTheme="minorHAnsi" w:eastAsia="Courier New" w:hAnsiTheme="minorHAnsi" w:cs="Courier New"/>
          <w:w w:val="101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m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-1"/>
          <w:sz w:val="22"/>
          <w:szCs w:val="22"/>
          <w:lang w:val="hr-HR"/>
        </w:rPr>
        <w:t>r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iti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z w:val="22"/>
          <w:szCs w:val="22"/>
          <w:lang w:val="hr-HR"/>
        </w:rPr>
        <w:t>je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d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k</w:t>
      </w:r>
      <w:r w:rsidRPr="00621B25">
        <w:rPr>
          <w:rFonts w:asciiTheme="minorHAnsi" w:hAnsiTheme="minorHAnsi"/>
          <w:sz w:val="22"/>
          <w:szCs w:val="22"/>
          <w:lang w:val="hr-HR"/>
        </w:rPr>
        <w:t>a</w:t>
      </w:r>
      <w:r w:rsidRPr="00621B25">
        <w:rPr>
          <w:rFonts w:asciiTheme="minorHAnsi" w:hAnsiTheme="minorHAnsi"/>
          <w:spacing w:val="7"/>
          <w:sz w:val="22"/>
          <w:szCs w:val="22"/>
          <w:lang w:val="hr-HR"/>
        </w:rPr>
        <w:t xml:space="preserve"> </w:t>
      </w:r>
      <w:r w:rsidRPr="00621B25">
        <w:rPr>
          <w:rStyle w:val="SmallConsolasChar"/>
        </w:rPr>
        <w:t>TRUE</w:t>
      </w:r>
      <w:r w:rsidRPr="00621B25">
        <w:rPr>
          <w:rFonts w:asciiTheme="minorHAnsi" w:hAnsiTheme="minorHAnsi"/>
          <w:spacing w:val="5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spacing w:val="1"/>
          <w:sz w:val="22"/>
          <w:szCs w:val="22"/>
          <w:lang w:val="hr-HR"/>
        </w:rPr>
        <w:t>b</w:t>
      </w:r>
      <w:r w:rsidRPr="00621B25">
        <w:rPr>
          <w:rFonts w:asciiTheme="minorHAnsi" w:hAnsiTheme="minorHAnsi"/>
          <w:sz w:val="22"/>
          <w:szCs w:val="22"/>
          <w:lang w:val="hr-HR"/>
        </w:rPr>
        <w:t>es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ko</w:t>
      </w:r>
      <w:r w:rsidRPr="00621B25">
        <w:rPr>
          <w:rFonts w:asciiTheme="minorHAnsi" w:hAnsiTheme="minorHAnsi"/>
          <w:spacing w:val="3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ač</w:t>
      </w:r>
      <w:r w:rsidRPr="00621B25">
        <w:rPr>
          <w:rFonts w:asciiTheme="minorHAnsi" w:hAnsiTheme="minorHAnsi"/>
          <w:spacing w:val="-2"/>
          <w:sz w:val="22"/>
          <w:szCs w:val="22"/>
          <w:lang w:val="hr-HR"/>
        </w:rPr>
        <w:t>n</w:t>
      </w:r>
      <w:r w:rsidRPr="00621B25">
        <w:rPr>
          <w:rFonts w:asciiTheme="minorHAnsi" w:hAnsiTheme="minorHAnsi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spacing w:val="14"/>
          <w:sz w:val="22"/>
          <w:szCs w:val="22"/>
          <w:lang w:val="hr-HR"/>
        </w:rPr>
        <w:t xml:space="preserve"> 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čest</w:t>
      </w:r>
      <w:r w:rsidRPr="00621B25">
        <w:rPr>
          <w:rFonts w:asciiTheme="minorHAnsi" w:hAnsiTheme="minorHAnsi"/>
          <w:spacing w:val="1"/>
          <w:w w:val="101"/>
          <w:sz w:val="22"/>
          <w:szCs w:val="22"/>
          <w:lang w:val="hr-HR"/>
        </w:rPr>
        <w:t>o</w:t>
      </w:r>
      <w:r w:rsidRPr="00621B25">
        <w:rPr>
          <w:rFonts w:asciiTheme="minorHAnsi" w:hAnsiTheme="minorHAnsi"/>
          <w:w w:val="101"/>
          <w:sz w:val="22"/>
          <w:szCs w:val="22"/>
          <w:lang w:val="hr-HR"/>
        </w:rPr>
        <w:t>.</w:t>
      </w:r>
    </w:p>
    <w:p w:rsidR="005A2744" w:rsidRPr="00621B25" w:rsidRDefault="005A2744" w:rsidP="006766AC">
      <w:pPr>
        <w:rPr>
          <w:rFonts w:asciiTheme="minorHAnsi" w:hAnsiTheme="minorHAnsi"/>
          <w:w w:val="101"/>
          <w:sz w:val="22"/>
          <w:szCs w:val="22"/>
          <w:lang w:val="hr-HR"/>
        </w:rPr>
      </w:pPr>
    </w:p>
    <w:p w:rsidR="005A2744" w:rsidRPr="00621B25" w:rsidRDefault="005A2744" w:rsidP="005A2744">
      <w:pPr>
        <w:pStyle w:val="SmallConsolas"/>
      </w:pPr>
      <w:r w:rsidRPr="00621B25">
        <w:t>MODULE main</w:t>
      </w:r>
    </w:p>
    <w:p w:rsidR="005A2744" w:rsidRPr="00621B25" w:rsidRDefault="005A2744" w:rsidP="005A2744">
      <w:pPr>
        <w:pStyle w:val="SmallConsolas"/>
      </w:pPr>
      <w:r w:rsidRPr="00621B25">
        <w:t>VAR</w:t>
      </w:r>
    </w:p>
    <w:p w:rsidR="005A2744" w:rsidRPr="00621B25" w:rsidRDefault="005A2744" w:rsidP="005A2744">
      <w:pPr>
        <w:pStyle w:val="SmallConsolas"/>
        <w:ind w:firstLine="708"/>
      </w:pPr>
      <w:r w:rsidRPr="00621B25">
        <w:t>invertorA : invert;</w:t>
      </w:r>
    </w:p>
    <w:p w:rsidR="005A2744" w:rsidRPr="00621B25" w:rsidRDefault="005A2744" w:rsidP="005A2744">
      <w:pPr>
        <w:pStyle w:val="SmallConsolas"/>
        <w:ind w:firstLine="708"/>
      </w:pPr>
      <w:r w:rsidRPr="00621B25">
        <w:t>invertorB : invert;</w:t>
      </w:r>
    </w:p>
    <w:p w:rsidR="005A2744" w:rsidRPr="00621B25" w:rsidRDefault="005A2744" w:rsidP="005A2744">
      <w:pPr>
        <w:pStyle w:val="SmallConsolas"/>
      </w:pPr>
    </w:p>
    <w:p w:rsidR="005A2744" w:rsidRPr="00621B25" w:rsidRDefault="005A2744" w:rsidP="005A2744">
      <w:pPr>
        <w:pStyle w:val="SmallConsolas"/>
      </w:pPr>
      <w:r w:rsidRPr="00621B25">
        <w:t>MODULE invert</w:t>
      </w:r>
    </w:p>
    <w:p w:rsidR="005A2744" w:rsidRPr="00621B25" w:rsidRDefault="005A2744" w:rsidP="005A2744">
      <w:pPr>
        <w:pStyle w:val="SmallConsolas"/>
      </w:pPr>
      <w:r w:rsidRPr="00621B25">
        <w:t>VAR</w:t>
      </w:r>
    </w:p>
    <w:p w:rsidR="005A2744" w:rsidRPr="00621B25" w:rsidRDefault="005A2744" w:rsidP="005A2744">
      <w:pPr>
        <w:pStyle w:val="SmallConsolas"/>
        <w:ind w:firstLine="708"/>
      </w:pPr>
      <w:r w:rsidRPr="00621B25">
        <w:t>value : boolean;</w:t>
      </w:r>
    </w:p>
    <w:p w:rsidR="005A2744" w:rsidRPr="00621B25" w:rsidRDefault="005A2744" w:rsidP="005A2744">
      <w:pPr>
        <w:pStyle w:val="SmallConsolas"/>
      </w:pPr>
      <w:r w:rsidRPr="00621B25">
        <w:t>ASSIGN</w:t>
      </w:r>
    </w:p>
    <w:p w:rsidR="005A2744" w:rsidRPr="00621B25" w:rsidRDefault="005A2744" w:rsidP="005A2744">
      <w:pPr>
        <w:pStyle w:val="SmallConsolas"/>
        <w:ind w:firstLine="708"/>
      </w:pPr>
      <w:r w:rsidRPr="00621B25">
        <w:t>init(value):= FALSE;</w:t>
      </w:r>
    </w:p>
    <w:p w:rsidR="00686F90" w:rsidRPr="00621B25" w:rsidRDefault="005A2744" w:rsidP="00686F90">
      <w:pPr>
        <w:pStyle w:val="SmallConsolas"/>
        <w:ind w:firstLine="708"/>
      </w:pPr>
      <w:r w:rsidRPr="00621B25">
        <w:t>next(value):= !value;</w:t>
      </w:r>
    </w:p>
    <w:p w:rsidR="00686F90" w:rsidRPr="00621B25" w:rsidRDefault="00686F90" w:rsidP="00686F90">
      <w:pPr>
        <w:rPr>
          <w:rFonts w:asciiTheme="minorHAnsi" w:hAnsiTheme="minorHAnsi"/>
          <w:sz w:val="22"/>
          <w:szCs w:val="22"/>
          <w:lang w:val="hr-HR"/>
        </w:rPr>
      </w:pPr>
    </w:p>
    <w:p w:rsidR="00686F90" w:rsidRDefault="00FA378A" w:rsidP="00686F90">
      <w:pPr>
        <w:rPr>
          <w:rFonts w:asciiTheme="minorHAnsi" w:hAnsiTheme="minorHAnsi"/>
          <w:sz w:val="22"/>
          <w:szCs w:val="22"/>
          <w:lang w:val="hr-HR"/>
        </w:rPr>
      </w:pPr>
      <w:r w:rsidRPr="00612473">
        <w:rPr>
          <w:rFonts w:asciiTheme="minorHAnsi" w:hAnsiTheme="minorHAnsi"/>
          <w:sz w:val="22"/>
          <w:szCs w:val="22"/>
          <w:lang w:val="hr-HR"/>
        </w:rPr>
        <w:t xml:space="preserve">1) </w:t>
      </w:r>
      <w:r w:rsidR="00686F90" w:rsidRPr="00621B25">
        <w:rPr>
          <w:rFonts w:asciiTheme="minorHAnsi" w:hAnsiTheme="minorHAnsi"/>
          <w:sz w:val="22"/>
          <w:szCs w:val="22"/>
          <w:lang w:val="hr-HR"/>
        </w:rPr>
        <w:t>NuSMV podržava opis sustava razbijanjem na više modula. Modul se instancira tako da se deklarira varijabla čiji je tip ime modula. Pristup varijablama unutar</w:t>
      </w:r>
      <w:r w:rsidR="00621B25">
        <w:rPr>
          <w:rFonts w:asciiTheme="minorHAnsi" w:hAnsiTheme="minorHAnsi"/>
          <w:sz w:val="22"/>
          <w:szCs w:val="22"/>
          <w:lang w:val="hr-HR"/>
        </w:rPr>
        <w:t xml:space="preserve"> modula obavlja se pomoću točke „.“.</w:t>
      </w:r>
    </w:p>
    <w:p w:rsidR="00996409" w:rsidRDefault="00996409" w:rsidP="00686F90">
      <w:pPr>
        <w:rPr>
          <w:rFonts w:asciiTheme="minorHAnsi" w:hAnsiTheme="minorHAnsi"/>
          <w:sz w:val="22"/>
          <w:szCs w:val="22"/>
          <w:lang w:val="hr-HR"/>
        </w:rPr>
      </w:pPr>
    </w:p>
    <w:p w:rsidR="00996409" w:rsidRDefault="00996409" w:rsidP="00686F90">
      <w:p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Postoje dva načina izvršavanja:</w:t>
      </w:r>
    </w:p>
    <w:p w:rsidR="00996409" w:rsidRDefault="006151B9" w:rsidP="0099640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s</w:t>
      </w:r>
      <w:r w:rsidR="00996409">
        <w:rPr>
          <w:rFonts w:asciiTheme="minorHAnsi" w:hAnsiTheme="minorHAnsi"/>
          <w:sz w:val="22"/>
          <w:szCs w:val="22"/>
          <w:lang w:val="hr-HR"/>
        </w:rPr>
        <w:t xml:space="preserve">inkroni – postoji globalni sad, i svakim taktom globalnog sata, svaki od modula (njegov </w:t>
      </w:r>
      <w:r w:rsidR="00996409" w:rsidRPr="00996409">
        <w:rPr>
          <w:rStyle w:val="SmallConsolasChar"/>
        </w:rPr>
        <w:t>ASSIGN</w:t>
      </w:r>
      <w:r w:rsidR="00996409">
        <w:rPr>
          <w:rFonts w:asciiTheme="minorHAnsi" w:hAnsiTheme="minorHAnsi"/>
          <w:sz w:val="22"/>
          <w:szCs w:val="22"/>
          <w:lang w:val="hr-HR"/>
        </w:rPr>
        <w:t xml:space="preserve"> </w:t>
      </w:r>
      <w:r>
        <w:rPr>
          <w:rFonts w:asciiTheme="minorHAnsi" w:hAnsiTheme="minorHAnsi"/>
          <w:sz w:val="22"/>
          <w:szCs w:val="22"/>
          <w:lang w:val="hr-HR"/>
        </w:rPr>
        <w:t>blok) se izvršava paralelno,</w:t>
      </w:r>
    </w:p>
    <w:p w:rsidR="00996409" w:rsidRDefault="006151B9" w:rsidP="0099640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a</w:t>
      </w:r>
      <w:r w:rsidR="00996409">
        <w:rPr>
          <w:rFonts w:asciiTheme="minorHAnsi" w:hAnsiTheme="minorHAnsi"/>
          <w:sz w:val="22"/>
          <w:szCs w:val="22"/>
          <w:lang w:val="hr-HR"/>
        </w:rPr>
        <w:t>sinkroni način – pojedini dijelovi sustava (moduli) odvijaju se različitim brzinama, pri čemu se njihova izvođenja proizvoljno isprepliću</w:t>
      </w:r>
      <w:r>
        <w:rPr>
          <w:rFonts w:asciiTheme="minorHAnsi" w:hAnsiTheme="minorHAnsi"/>
          <w:sz w:val="22"/>
          <w:szCs w:val="22"/>
          <w:lang w:val="hr-HR"/>
        </w:rPr>
        <w:t>:</w:t>
      </w:r>
    </w:p>
    <w:p w:rsidR="006151B9" w:rsidRDefault="006151B9" w:rsidP="006151B9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 xml:space="preserve">u svakom taktu, proizvoljno se odabire jedan od modula i izvršava se (unutarnja varijabla </w:t>
      </w:r>
      <w:r w:rsidRPr="006151B9">
        <w:rPr>
          <w:rStyle w:val="SmallConsolasChar"/>
        </w:rPr>
        <w:t>running</w:t>
      </w:r>
      <w:r>
        <w:rPr>
          <w:rFonts w:asciiTheme="minorHAnsi" w:hAnsiTheme="minorHAnsi"/>
          <w:sz w:val="22"/>
          <w:szCs w:val="22"/>
          <w:lang w:val="hr-HR"/>
        </w:rPr>
        <w:t xml:space="preserve"> za taj modul se postavlja na </w:t>
      </w:r>
      <w:r w:rsidRPr="006151B9">
        <w:rPr>
          <w:rStyle w:val="SmallConsolasChar"/>
        </w:rPr>
        <w:t>TRUE</w:t>
      </w:r>
      <w:r>
        <w:rPr>
          <w:rFonts w:asciiTheme="minorHAnsi" w:hAnsiTheme="minorHAnsi"/>
          <w:sz w:val="22"/>
          <w:szCs w:val="22"/>
          <w:lang w:val="hr-HR"/>
        </w:rPr>
        <w:t>),</w:t>
      </w:r>
    </w:p>
    <w:p w:rsidR="006151B9" w:rsidRDefault="006151B9" w:rsidP="006151B9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 xml:space="preserve">ukoliko se želi da se neki modul izvršava u </w:t>
      </w:r>
      <w:r w:rsidRPr="006151B9">
        <w:rPr>
          <w:rFonts w:asciiTheme="minorHAnsi" w:hAnsiTheme="minorHAnsi"/>
          <w:i/>
          <w:sz w:val="22"/>
          <w:szCs w:val="22"/>
          <w:lang w:val="hr-HR"/>
        </w:rPr>
        <w:t>interleaved</w:t>
      </w:r>
      <w:r>
        <w:rPr>
          <w:rFonts w:asciiTheme="minorHAnsi" w:hAnsiTheme="minorHAnsi"/>
          <w:sz w:val="22"/>
          <w:szCs w:val="22"/>
          <w:lang w:val="hr-HR"/>
        </w:rPr>
        <w:t xml:space="preserve"> načinu izvođenja potrebno je postaviti ključnu riječ </w:t>
      </w:r>
      <w:r w:rsidRPr="006151B9">
        <w:rPr>
          <w:rStyle w:val="SmallConsolasChar"/>
        </w:rPr>
        <w:t>process</w:t>
      </w:r>
      <w:r>
        <w:rPr>
          <w:rFonts w:asciiTheme="minorHAnsi" w:hAnsiTheme="minorHAnsi"/>
          <w:sz w:val="22"/>
          <w:szCs w:val="22"/>
          <w:lang w:val="hr-HR"/>
        </w:rPr>
        <w:t xml:space="preserve"> prilikom instanciranja modula,</w:t>
      </w:r>
    </w:p>
    <w:p w:rsidR="006151B9" w:rsidRDefault="006151B9" w:rsidP="006151B9">
      <w:pPr>
        <w:pStyle w:val="ListParagraph"/>
        <w:numPr>
          <w:ilvl w:val="1"/>
          <w:numId w:val="6"/>
        </w:num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korisno za opis komunikacijskih protokola, asinkronih sklopova i ostalih sustava koji nisu sinkronizirani pomoću nekog globalnog sata te za modeliranje višedretvenosti</w:t>
      </w:r>
      <w:r w:rsidR="008A5250">
        <w:rPr>
          <w:rFonts w:asciiTheme="minorHAnsi" w:hAnsiTheme="minorHAnsi"/>
          <w:sz w:val="22"/>
          <w:szCs w:val="22"/>
          <w:lang w:val="hr-HR"/>
        </w:rPr>
        <w:t>.</w:t>
      </w:r>
    </w:p>
    <w:p w:rsidR="008800F6" w:rsidRDefault="008800F6" w:rsidP="008800F6">
      <w:pPr>
        <w:rPr>
          <w:rFonts w:asciiTheme="minorHAnsi" w:hAnsiTheme="minorHAnsi"/>
          <w:sz w:val="22"/>
          <w:szCs w:val="22"/>
          <w:lang w:val="hr-HR"/>
        </w:rPr>
      </w:pPr>
    </w:p>
    <w:p w:rsidR="008800F6" w:rsidRDefault="008800F6" w:rsidP="008800F6">
      <w:p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2)</w:t>
      </w:r>
    </w:p>
    <w:p w:rsidR="008800F6" w:rsidRPr="00621B25" w:rsidRDefault="008800F6" w:rsidP="008800F6">
      <w:pPr>
        <w:pStyle w:val="SmallConsolas"/>
      </w:pPr>
      <w:r w:rsidRPr="00621B25">
        <w:t>MODULE main</w:t>
      </w:r>
    </w:p>
    <w:p w:rsidR="008800F6" w:rsidRPr="00621B25" w:rsidRDefault="008800F6" w:rsidP="008800F6">
      <w:pPr>
        <w:pStyle w:val="SmallConsolas"/>
      </w:pPr>
      <w:r w:rsidRPr="00621B25">
        <w:t>VAR</w:t>
      </w:r>
    </w:p>
    <w:p w:rsidR="008800F6" w:rsidRPr="00621B25" w:rsidRDefault="008800F6" w:rsidP="008800F6">
      <w:pPr>
        <w:pStyle w:val="SmallConsolas"/>
        <w:ind w:firstLine="708"/>
      </w:pPr>
      <w:r w:rsidRPr="00621B25">
        <w:t xml:space="preserve">invertorA : </w:t>
      </w:r>
      <w:r>
        <w:t xml:space="preserve">process </w:t>
      </w:r>
      <w:r w:rsidRPr="00621B25">
        <w:t>invert;</w:t>
      </w:r>
    </w:p>
    <w:p w:rsidR="008800F6" w:rsidRPr="00621B25" w:rsidRDefault="008800F6" w:rsidP="008800F6">
      <w:pPr>
        <w:pStyle w:val="SmallConsolas"/>
        <w:ind w:firstLine="708"/>
      </w:pPr>
      <w:r w:rsidRPr="00621B25">
        <w:t xml:space="preserve">invertorB : </w:t>
      </w:r>
      <w:r>
        <w:t xml:space="preserve">process </w:t>
      </w:r>
      <w:r w:rsidRPr="00621B25">
        <w:t>invert;</w:t>
      </w:r>
    </w:p>
    <w:p w:rsidR="008800F6" w:rsidRPr="00621B25" w:rsidRDefault="008800F6" w:rsidP="008800F6">
      <w:pPr>
        <w:pStyle w:val="SmallConsolas"/>
      </w:pPr>
    </w:p>
    <w:p w:rsidR="008800F6" w:rsidRPr="00621B25" w:rsidRDefault="008800F6" w:rsidP="008800F6">
      <w:pPr>
        <w:pStyle w:val="SmallConsolas"/>
      </w:pPr>
      <w:r w:rsidRPr="00621B25">
        <w:t>MODULE invert</w:t>
      </w:r>
    </w:p>
    <w:p w:rsidR="008800F6" w:rsidRPr="00621B25" w:rsidRDefault="008800F6" w:rsidP="008800F6">
      <w:pPr>
        <w:pStyle w:val="SmallConsolas"/>
      </w:pPr>
      <w:r w:rsidRPr="00621B25">
        <w:t>VAR</w:t>
      </w:r>
    </w:p>
    <w:p w:rsidR="008800F6" w:rsidRPr="00621B25" w:rsidRDefault="008800F6" w:rsidP="008800F6">
      <w:pPr>
        <w:pStyle w:val="SmallConsolas"/>
        <w:ind w:firstLine="708"/>
      </w:pPr>
      <w:r w:rsidRPr="00621B25">
        <w:t>value : boolean;</w:t>
      </w:r>
    </w:p>
    <w:p w:rsidR="008800F6" w:rsidRPr="00621B25" w:rsidRDefault="008800F6" w:rsidP="008800F6">
      <w:pPr>
        <w:pStyle w:val="SmallConsolas"/>
      </w:pPr>
      <w:r w:rsidRPr="00621B25">
        <w:t>ASSIGN</w:t>
      </w:r>
    </w:p>
    <w:p w:rsidR="008800F6" w:rsidRPr="00621B25" w:rsidRDefault="008800F6" w:rsidP="008800F6">
      <w:pPr>
        <w:pStyle w:val="SmallConsolas"/>
        <w:ind w:firstLine="708"/>
      </w:pPr>
      <w:r w:rsidRPr="00621B25">
        <w:t>init(value):= FALSE;</w:t>
      </w:r>
    </w:p>
    <w:p w:rsidR="008800F6" w:rsidRPr="00621B25" w:rsidRDefault="008800F6" w:rsidP="008800F6">
      <w:pPr>
        <w:pStyle w:val="SmallConsolas"/>
        <w:ind w:firstLine="708"/>
      </w:pPr>
      <w:r w:rsidRPr="00621B25">
        <w:t>next(value):= !value;</w:t>
      </w:r>
    </w:p>
    <w:p w:rsidR="008800F6" w:rsidRDefault="008800F6" w:rsidP="008800F6">
      <w:pPr>
        <w:rPr>
          <w:rFonts w:asciiTheme="minorHAnsi" w:hAnsiTheme="minorHAnsi"/>
          <w:sz w:val="22"/>
          <w:szCs w:val="22"/>
          <w:lang w:val="hr-HR"/>
        </w:rPr>
      </w:pPr>
    </w:p>
    <w:p w:rsidR="00B0484F" w:rsidRDefault="00B0484F" w:rsidP="008800F6">
      <w:pPr>
        <w:rPr>
          <w:rFonts w:asciiTheme="minorHAnsi" w:hAnsiTheme="minorHAnsi"/>
          <w:sz w:val="22"/>
          <w:szCs w:val="22"/>
          <w:lang w:val="hr-HR"/>
        </w:rPr>
      </w:pPr>
      <w:r>
        <w:rPr>
          <w:rFonts w:asciiTheme="minorHAnsi" w:hAnsiTheme="minorHAnsi"/>
          <w:sz w:val="22"/>
          <w:szCs w:val="22"/>
          <w:lang w:val="hr-HR"/>
        </w:rPr>
        <w:t>3)</w:t>
      </w:r>
    </w:p>
    <w:p w:rsidR="00E1198C" w:rsidRPr="00621B25" w:rsidRDefault="00E1198C" w:rsidP="00E1198C">
      <w:pPr>
        <w:pStyle w:val="SmallConsolas"/>
      </w:pPr>
      <w:r w:rsidRPr="00621B25">
        <w:t>MODULE main</w:t>
      </w:r>
    </w:p>
    <w:p w:rsidR="00E1198C" w:rsidRPr="00621B25" w:rsidRDefault="00E1198C" w:rsidP="00E1198C">
      <w:pPr>
        <w:pStyle w:val="SmallConsolas"/>
      </w:pPr>
      <w:r w:rsidRPr="00621B25">
        <w:t>VAR</w:t>
      </w:r>
    </w:p>
    <w:p w:rsidR="00E1198C" w:rsidRPr="00621B25" w:rsidRDefault="00E1198C" w:rsidP="00E1198C">
      <w:pPr>
        <w:pStyle w:val="SmallConsolas"/>
        <w:ind w:firstLine="708"/>
      </w:pPr>
      <w:r w:rsidRPr="00621B25">
        <w:t xml:space="preserve">invertorA : </w:t>
      </w:r>
      <w:r>
        <w:t xml:space="preserve">process </w:t>
      </w:r>
      <w:r w:rsidRPr="00621B25">
        <w:t>invert;</w:t>
      </w:r>
    </w:p>
    <w:p w:rsidR="00E1198C" w:rsidRDefault="00E1198C" w:rsidP="00E1198C">
      <w:pPr>
        <w:pStyle w:val="SmallConsolas"/>
        <w:ind w:firstLine="708"/>
      </w:pPr>
      <w:r w:rsidRPr="00621B25">
        <w:t xml:space="preserve">invertorB : </w:t>
      </w:r>
      <w:r>
        <w:t xml:space="preserve">process </w:t>
      </w:r>
      <w:r w:rsidRPr="00621B25">
        <w:t>invert;</w:t>
      </w:r>
    </w:p>
    <w:p w:rsidR="00717E73" w:rsidRDefault="00717E73" w:rsidP="00717E73">
      <w:pPr>
        <w:pStyle w:val="SmallConsolas"/>
      </w:pPr>
      <w:r>
        <w:t>JUSTICE invertorA.value</w:t>
      </w:r>
    </w:p>
    <w:p w:rsidR="00717E73" w:rsidRPr="00621B25" w:rsidRDefault="00717E73" w:rsidP="00717E73">
      <w:pPr>
        <w:pStyle w:val="SmallConsolas"/>
      </w:pPr>
      <w:r>
        <w:t>CTLSPEC EF(EG(invertorA.value))</w:t>
      </w:r>
    </w:p>
    <w:p w:rsidR="00E1198C" w:rsidRPr="00621B25" w:rsidRDefault="00E1198C" w:rsidP="00E1198C">
      <w:pPr>
        <w:pStyle w:val="SmallConsolas"/>
      </w:pPr>
    </w:p>
    <w:p w:rsidR="00E1198C" w:rsidRPr="00621B25" w:rsidRDefault="00E1198C" w:rsidP="00E1198C">
      <w:pPr>
        <w:pStyle w:val="SmallConsolas"/>
      </w:pPr>
      <w:r w:rsidRPr="00621B25">
        <w:t>MODULE invert</w:t>
      </w:r>
    </w:p>
    <w:p w:rsidR="00E1198C" w:rsidRPr="00621B25" w:rsidRDefault="00E1198C" w:rsidP="00E1198C">
      <w:pPr>
        <w:pStyle w:val="SmallConsolas"/>
      </w:pPr>
      <w:r w:rsidRPr="00621B25">
        <w:t>VAR</w:t>
      </w:r>
    </w:p>
    <w:p w:rsidR="00E1198C" w:rsidRPr="00621B25" w:rsidRDefault="00E1198C" w:rsidP="00E1198C">
      <w:pPr>
        <w:pStyle w:val="SmallConsolas"/>
        <w:ind w:firstLine="708"/>
      </w:pPr>
      <w:r w:rsidRPr="00621B25">
        <w:t>value : boolean;</w:t>
      </w:r>
    </w:p>
    <w:p w:rsidR="00E1198C" w:rsidRPr="00621B25" w:rsidRDefault="00E1198C" w:rsidP="00E1198C">
      <w:pPr>
        <w:pStyle w:val="SmallConsolas"/>
      </w:pPr>
      <w:r w:rsidRPr="00621B25">
        <w:t>ASSIGN</w:t>
      </w:r>
    </w:p>
    <w:p w:rsidR="00E1198C" w:rsidRPr="00621B25" w:rsidRDefault="00E1198C" w:rsidP="00E1198C">
      <w:pPr>
        <w:pStyle w:val="SmallConsolas"/>
        <w:ind w:firstLine="708"/>
      </w:pPr>
      <w:r w:rsidRPr="00621B25">
        <w:t>init(value):= FALSE;</w:t>
      </w:r>
    </w:p>
    <w:p w:rsidR="00E1198C" w:rsidRPr="00621B25" w:rsidRDefault="00E1198C" w:rsidP="00E1198C">
      <w:pPr>
        <w:pStyle w:val="SmallConsolas"/>
        <w:ind w:firstLine="708"/>
      </w:pPr>
      <w:r w:rsidRPr="00621B25">
        <w:t>next(value):= !value;</w:t>
      </w:r>
    </w:p>
    <w:p w:rsidR="00B0484F" w:rsidRPr="008800F6" w:rsidRDefault="00B0484F" w:rsidP="00E1198C">
      <w:pPr>
        <w:rPr>
          <w:rFonts w:asciiTheme="minorHAnsi" w:hAnsiTheme="minorHAnsi"/>
          <w:sz w:val="22"/>
          <w:szCs w:val="22"/>
          <w:lang w:val="hr-HR"/>
        </w:rPr>
      </w:pPr>
    </w:p>
    <w:sectPr w:rsidR="00B0484F" w:rsidRPr="008800F6" w:rsidSect="009F150F">
      <w:pgSz w:w="11900" w:h="16840"/>
      <w:pgMar w:top="1580" w:right="1620" w:bottom="280" w:left="1640" w:header="0" w:footer="171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0B3" w:rsidRDefault="006200B3">
      <w:r>
        <w:separator/>
      </w:r>
    </w:p>
  </w:endnote>
  <w:endnote w:type="continuationSeparator" w:id="0">
    <w:p w:rsidR="006200B3" w:rsidRDefault="0062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0B3" w:rsidRDefault="006200B3">
      <w:r>
        <w:separator/>
      </w:r>
    </w:p>
  </w:footnote>
  <w:footnote w:type="continuationSeparator" w:id="0">
    <w:p w:rsidR="006200B3" w:rsidRDefault="00620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6D89"/>
    <w:multiLevelType w:val="hybridMultilevel"/>
    <w:tmpl w:val="BE5ED1DC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CA36BF"/>
    <w:multiLevelType w:val="hybridMultilevel"/>
    <w:tmpl w:val="1C38F1EC"/>
    <w:lvl w:ilvl="0" w:tplc="041A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7537E"/>
    <w:multiLevelType w:val="multilevel"/>
    <w:tmpl w:val="7E609D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E2A01D1"/>
    <w:multiLevelType w:val="hybridMultilevel"/>
    <w:tmpl w:val="D494C4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F4244"/>
    <w:multiLevelType w:val="hybridMultilevel"/>
    <w:tmpl w:val="292A906C"/>
    <w:lvl w:ilvl="0" w:tplc="041A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332DC"/>
    <w:multiLevelType w:val="hybridMultilevel"/>
    <w:tmpl w:val="C59C8C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C6EBF"/>
    <w:multiLevelType w:val="hybridMultilevel"/>
    <w:tmpl w:val="B4E6850A"/>
    <w:lvl w:ilvl="0" w:tplc="041A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421"/>
    <w:rsid w:val="0000754D"/>
    <w:rsid w:val="00007798"/>
    <w:rsid w:val="00012056"/>
    <w:rsid w:val="00015343"/>
    <w:rsid w:val="00021300"/>
    <w:rsid w:val="0002461F"/>
    <w:rsid w:val="00030918"/>
    <w:rsid w:val="00031100"/>
    <w:rsid w:val="000352A7"/>
    <w:rsid w:val="000440A9"/>
    <w:rsid w:val="00051BD2"/>
    <w:rsid w:val="00055EE2"/>
    <w:rsid w:val="0007321B"/>
    <w:rsid w:val="00077EF7"/>
    <w:rsid w:val="000840A2"/>
    <w:rsid w:val="000A0D2B"/>
    <w:rsid w:val="000C3D87"/>
    <w:rsid w:val="000D3917"/>
    <w:rsid w:val="00110C3C"/>
    <w:rsid w:val="00114F30"/>
    <w:rsid w:val="00124FA8"/>
    <w:rsid w:val="00125873"/>
    <w:rsid w:val="00132CBA"/>
    <w:rsid w:val="00144290"/>
    <w:rsid w:val="00145748"/>
    <w:rsid w:val="001740D9"/>
    <w:rsid w:val="00182054"/>
    <w:rsid w:val="001875E2"/>
    <w:rsid w:val="001925FF"/>
    <w:rsid w:val="0019641C"/>
    <w:rsid w:val="001A5B89"/>
    <w:rsid w:val="001A6299"/>
    <w:rsid w:val="001D0CF4"/>
    <w:rsid w:val="001D46AE"/>
    <w:rsid w:val="001F54B8"/>
    <w:rsid w:val="0023092B"/>
    <w:rsid w:val="00261AB7"/>
    <w:rsid w:val="0026727C"/>
    <w:rsid w:val="00272206"/>
    <w:rsid w:val="00274697"/>
    <w:rsid w:val="00277635"/>
    <w:rsid w:val="0028571F"/>
    <w:rsid w:val="00291714"/>
    <w:rsid w:val="002923BC"/>
    <w:rsid w:val="002A5EC2"/>
    <w:rsid w:val="002A64B4"/>
    <w:rsid w:val="002A73B7"/>
    <w:rsid w:val="002B390D"/>
    <w:rsid w:val="002D3D8B"/>
    <w:rsid w:val="002D77BE"/>
    <w:rsid w:val="0032257B"/>
    <w:rsid w:val="003417E0"/>
    <w:rsid w:val="00344624"/>
    <w:rsid w:val="0036015A"/>
    <w:rsid w:val="00362DD3"/>
    <w:rsid w:val="00367CEE"/>
    <w:rsid w:val="00386B7E"/>
    <w:rsid w:val="00387303"/>
    <w:rsid w:val="00391167"/>
    <w:rsid w:val="00393C8B"/>
    <w:rsid w:val="00393E7F"/>
    <w:rsid w:val="00397D20"/>
    <w:rsid w:val="003A45F4"/>
    <w:rsid w:val="003A6EA1"/>
    <w:rsid w:val="003C68BD"/>
    <w:rsid w:val="003D333E"/>
    <w:rsid w:val="003D39AA"/>
    <w:rsid w:val="003E10FD"/>
    <w:rsid w:val="003E2EF3"/>
    <w:rsid w:val="003E62F7"/>
    <w:rsid w:val="00416DBA"/>
    <w:rsid w:val="00423A7E"/>
    <w:rsid w:val="00427212"/>
    <w:rsid w:val="00442988"/>
    <w:rsid w:val="004445A7"/>
    <w:rsid w:val="004463FC"/>
    <w:rsid w:val="0046339F"/>
    <w:rsid w:val="004653E1"/>
    <w:rsid w:val="00485421"/>
    <w:rsid w:val="00496135"/>
    <w:rsid w:val="004A4200"/>
    <w:rsid w:val="004D5FDA"/>
    <w:rsid w:val="004E058E"/>
    <w:rsid w:val="004E163F"/>
    <w:rsid w:val="004E2012"/>
    <w:rsid w:val="004E201F"/>
    <w:rsid w:val="004E5C87"/>
    <w:rsid w:val="004F1F5F"/>
    <w:rsid w:val="004F6CCF"/>
    <w:rsid w:val="005321AF"/>
    <w:rsid w:val="005326B5"/>
    <w:rsid w:val="00532AAD"/>
    <w:rsid w:val="00547E65"/>
    <w:rsid w:val="005705C9"/>
    <w:rsid w:val="00576FAD"/>
    <w:rsid w:val="00594AF7"/>
    <w:rsid w:val="005951A9"/>
    <w:rsid w:val="005957C7"/>
    <w:rsid w:val="005A2744"/>
    <w:rsid w:val="005B35B8"/>
    <w:rsid w:val="005C297A"/>
    <w:rsid w:val="005E2354"/>
    <w:rsid w:val="005F06A1"/>
    <w:rsid w:val="00612473"/>
    <w:rsid w:val="0061387C"/>
    <w:rsid w:val="006151B9"/>
    <w:rsid w:val="006200B3"/>
    <w:rsid w:val="00621B25"/>
    <w:rsid w:val="00627512"/>
    <w:rsid w:val="00644D52"/>
    <w:rsid w:val="00650D89"/>
    <w:rsid w:val="006678E4"/>
    <w:rsid w:val="006766AC"/>
    <w:rsid w:val="00684BA3"/>
    <w:rsid w:val="00685194"/>
    <w:rsid w:val="00686370"/>
    <w:rsid w:val="00686F90"/>
    <w:rsid w:val="006A5A75"/>
    <w:rsid w:val="006C27C3"/>
    <w:rsid w:val="006C5363"/>
    <w:rsid w:val="006D6817"/>
    <w:rsid w:val="006E776C"/>
    <w:rsid w:val="006F05DC"/>
    <w:rsid w:val="007108AB"/>
    <w:rsid w:val="007137D4"/>
    <w:rsid w:val="00716F64"/>
    <w:rsid w:val="00717E73"/>
    <w:rsid w:val="00722E87"/>
    <w:rsid w:val="00726E2B"/>
    <w:rsid w:val="00735567"/>
    <w:rsid w:val="0074159F"/>
    <w:rsid w:val="00751358"/>
    <w:rsid w:val="007627B8"/>
    <w:rsid w:val="007654C7"/>
    <w:rsid w:val="007816A0"/>
    <w:rsid w:val="00792FD4"/>
    <w:rsid w:val="00795C04"/>
    <w:rsid w:val="007A3923"/>
    <w:rsid w:val="007B6C47"/>
    <w:rsid w:val="007E469D"/>
    <w:rsid w:val="007F1418"/>
    <w:rsid w:val="007F60EB"/>
    <w:rsid w:val="00805B64"/>
    <w:rsid w:val="00827CD8"/>
    <w:rsid w:val="00843ABD"/>
    <w:rsid w:val="00844A19"/>
    <w:rsid w:val="00847A2F"/>
    <w:rsid w:val="00860858"/>
    <w:rsid w:val="0086404F"/>
    <w:rsid w:val="00867678"/>
    <w:rsid w:val="00870BC2"/>
    <w:rsid w:val="00870CE8"/>
    <w:rsid w:val="00872192"/>
    <w:rsid w:val="008800F6"/>
    <w:rsid w:val="008864DF"/>
    <w:rsid w:val="008A3B94"/>
    <w:rsid w:val="008A5250"/>
    <w:rsid w:val="008A67B1"/>
    <w:rsid w:val="008A6DD5"/>
    <w:rsid w:val="008C21F4"/>
    <w:rsid w:val="008D3C53"/>
    <w:rsid w:val="008F644E"/>
    <w:rsid w:val="009011E6"/>
    <w:rsid w:val="00904617"/>
    <w:rsid w:val="00921396"/>
    <w:rsid w:val="0094357B"/>
    <w:rsid w:val="0095370A"/>
    <w:rsid w:val="0095651F"/>
    <w:rsid w:val="009742D2"/>
    <w:rsid w:val="0098457E"/>
    <w:rsid w:val="00996409"/>
    <w:rsid w:val="009A3CAF"/>
    <w:rsid w:val="009A460E"/>
    <w:rsid w:val="009B544B"/>
    <w:rsid w:val="009D043B"/>
    <w:rsid w:val="009D4C32"/>
    <w:rsid w:val="009F150F"/>
    <w:rsid w:val="009F21EC"/>
    <w:rsid w:val="009F236F"/>
    <w:rsid w:val="00A06B19"/>
    <w:rsid w:val="00A06C46"/>
    <w:rsid w:val="00A26AEC"/>
    <w:rsid w:val="00A3008F"/>
    <w:rsid w:val="00A37510"/>
    <w:rsid w:val="00A41B01"/>
    <w:rsid w:val="00A54E95"/>
    <w:rsid w:val="00A57B82"/>
    <w:rsid w:val="00A63C69"/>
    <w:rsid w:val="00A672C4"/>
    <w:rsid w:val="00A70284"/>
    <w:rsid w:val="00A70602"/>
    <w:rsid w:val="00A71664"/>
    <w:rsid w:val="00A77201"/>
    <w:rsid w:val="00A77B6E"/>
    <w:rsid w:val="00A85434"/>
    <w:rsid w:val="00A85AF6"/>
    <w:rsid w:val="00A879FA"/>
    <w:rsid w:val="00AB32EA"/>
    <w:rsid w:val="00AB62B9"/>
    <w:rsid w:val="00AB6C2E"/>
    <w:rsid w:val="00AC1411"/>
    <w:rsid w:val="00AC3CDA"/>
    <w:rsid w:val="00AD45E8"/>
    <w:rsid w:val="00AF10AF"/>
    <w:rsid w:val="00AF3501"/>
    <w:rsid w:val="00AF749C"/>
    <w:rsid w:val="00B032A2"/>
    <w:rsid w:val="00B0484F"/>
    <w:rsid w:val="00B37F57"/>
    <w:rsid w:val="00B45F26"/>
    <w:rsid w:val="00B560D2"/>
    <w:rsid w:val="00B5693F"/>
    <w:rsid w:val="00B60BD1"/>
    <w:rsid w:val="00B715E7"/>
    <w:rsid w:val="00B74225"/>
    <w:rsid w:val="00B86FEC"/>
    <w:rsid w:val="00B908C1"/>
    <w:rsid w:val="00BA0DA2"/>
    <w:rsid w:val="00BA204B"/>
    <w:rsid w:val="00BC2C3C"/>
    <w:rsid w:val="00BE622A"/>
    <w:rsid w:val="00BF61A3"/>
    <w:rsid w:val="00C42E2D"/>
    <w:rsid w:val="00C553ED"/>
    <w:rsid w:val="00C75DEC"/>
    <w:rsid w:val="00C82F82"/>
    <w:rsid w:val="00C86DC8"/>
    <w:rsid w:val="00C929C8"/>
    <w:rsid w:val="00CB7E90"/>
    <w:rsid w:val="00CC1871"/>
    <w:rsid w:val="00CD4061"/>
    <w:rsid w:val="00CD77C6"/>
    <w:rsid w:val="00CE4AD3"/>
    <w:rsid w:val="00CF1797"/>
    <w:rsid w:val="00D10929"/>
    <w:rsid w:val="00D151CC"/>
    <w:rsid w:val="00D16DD9"/>
    <w:rsid w:val="00D36AAC"/>
    <w:rsid w:val="00D371C1"/>
    <w:rsid w:val="00D378BC"/>
    <w:rsid w:val="00D55E3E"/>
    <w:rsid w:val="00D65743"/>
    <w:rsid w:val="00D705B0"/>
    <w:rsid w:val="00D7301C"/>
    <w:rsid w:val="00D733F3"/>
    <w:rsid w:val="00D803CE"/>
    <w:rsid w:val="00D86FCE"/>
    <w:rsid w:val="00D934B0"/>
    <w:rsid w:val="00DA5085"/>
    <w:rsid w:val="00DB0A36"/>
    <w:rsid w:val="00DB5874"/>
    <w:rsid w:val="00E010BD"/>
    <w:rsid w:val="00E1198C"/>
    <w:rsid w:val="00E1269C"/>
    <w:rsid w:val="00E170E5"/>
    <w:rsid w:val="00E17719"/>
    <w:rsid w:val="00E24E1F"/>
    <w:rsid w:val="00E44D95"/>
    <w:rsid w:val="00E645E0"/>
    <w:rsid w:val="00E65CEC"/>
    <w:rsid w:val="00E70C18"/>
    <w:rsid w:val="00E77A62"/>
    <w:rsid w:val="00E862D1"/>
    <w:rsid w:val="00E91A25"/>
    <w:rsid w:val="00E96D8E"/>
    <w:rsid w:val="00EA1D7F"/>
    <w:rsid w:val="00EB11D3"/>
    <w:rsid w:val="00EC4152"/>
    <w:rsid w:val="00ED0E0F"/>
    <w:rsid w:val="00ED435E"/>
    <w:rsid w:val="00ED469F"/>
    <w:rsid w:val="00F00A31"/>
    <w:rsid w:val="00F00A92"/>
    <w:rsid w:val="00F0292A"/>
    <w:rsid w:val="00F05663"/>
    <w:rsid w:val="00F174D5"/>
    <w:rsid w:val="00F2773E"/>
    <w:rsid w:val="00F4239D"/>
    <w:rsid w:val="00F42586"/>
    <w:rsid w:val="00F458A8"/>
    <w:rsid w:val="00F55C95"/>
    <w:rsid w:val="00F721B4"/>
    <w:rsid w:val="00F83A9B"/>
    <w:rsid w:val="00F86080"/>
    <w:rsid w:val="00FA0310"/>
    <w:rsid w:val="00FA378A"/>
    <w:rsid w:val="00FA5661"/>
    <w:rsid w:val="00FB195A"/>
    <w:rsid w:val="00FB1C57"/>
    <w:rsid w:val="00FC0F24"/>
    <w:rsid w:val="00FC6770"/>
    <w:rsid w:val="00FD39D9"/>
    <w:rsid w:val="00FE0F4A"/>
    <w:rsid w:val="00FE2CC6"/>
    <w:rsid w:val="00FE6D50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02ED67A-6B3C-4D91-AC33-D492E79C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68BD"/>
    <w:pPr>
      <w:ind w:left="720"/>
      <w:contextualSpacing/>
    </w:pPr>
  </w:style>
  <w:style w:type="paragraph" w:customStyle="1" w:styleId="SmallConsolas">
    <w:name w:val="Small Consolas"/>
    <w:basedOn w:val="Normal"/>
    <w:link w:val="SmallConsolasChar"/>
    <w:qFormat/>
    <w:rsid w:val="000C3D87"/>
    <w:rPr>
      <w:rFonts w:ascii="Consolas" w:hAnsi="Consolas"/>
      <w:w w:val="101"/>
      <w:sz w:val="18"/>
      <w:szCs w:val="22"/>
      <w:lang w:val="hr-HR"/>
    </w:rPr>
  </w:style>
  <w:style w:type="character" w:customStyle="1" w:styleId="SmallConsolasChar">
    <w:name w:val="Small Consolas Char"/>
    <w:basedOn w:val="DefaultParagraphFont"/>
    <w:link w:val="SmallConsolas"/>
    <w:rsid w:val="000C3D87"/>
    <w:rPr>
      <w:rFonts w:ascii="Consolas" w:hAnsi="Consolas"/>
      <w:w w:val="101"/>
      <w:sz w:val="18"/>
      <w:szCs w:val="2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Voska</cp:lastModifiedBy>
  <cp:revision>290</cp:revision>
  <dcterms:created xsi:type="dcterms:W3CDTF">2015-03-26T16:51:00Z</dcterms:created>
  <dcterms:modified xsi:type="dcterms:W3CDTF">2015-03-27T13:36:00Z</dcterms:modified>
</cp:coreProperties>
</file>